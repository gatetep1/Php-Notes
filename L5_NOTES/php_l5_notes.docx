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57B" w:rsidRPr="006E736B" w:rsidRDefault="0029557B" w:rsidP="0029557B">
      <w:pPr>
        <w:pStyle w:val="Heading1"/>
        <w:numPr>
          <w:ilvl w:val="0"/>
          <w:numId w:val="4"/>
        </w:numPr>
      </w:pPr>
      <w:bookmarkStart w:id="0" w:name="_Toc275167471"/>
      <w:r w:rsidRPr="006E736B">
        <w:t>INTRODUCTION TO PHP</w:t>
      </w:r>
      <w:bookmarkEnd w:id="0"/>
    </w:p>
    <w:p w:rsidR="0029557B" w:rsidRPr="006E736B" w:rsidRDefault="0029557B" w:rsidP="0029557B">
      <w:pPr>
        <w:rPr>
          <w:rFonts w:ascii="Arial" w:hAnsi="Arial" w:cs="Arial"/>
        </w:rPr>
      </w:pPr>
    </w:p>
    <w:p w:rsidR="0029557B" w:rsidRPr="006E736B" w:rsidRDefault="0029557B" w:rsidP="0029557B">
      <w:pPr>
        <w:rPr>
          <w:rFonts w:ascii="Arial" w:hAnsi="Arial" w:cs="Arial"/>
        </w:rPr>
      </w:pPr>
    </w:p>
    <w:p w:rsidR="0029557B" w:rsidRPr="006E736B" w:rsidRDefault="0029557B" w:rsidP="0029557B">
      <w:pPr>
        <w:rPr>
          <w:rFonts w:ascii="Arial" w:hAnsi="Arial" w:cs="Arial"/>
          <w:color w:val="000000"/>
          <w:lang w:val="en"/>
        </w:rPr>
      </w:pPr>
      <w:r w:rsidRPr="006E736B">
        <w:rPr>
          <w:rStyle w:val="HTMLAcronym"/>
          <w:rFonts w:ascii="Arial" w:hAnsi="Arial" w:cs="Arial"/>
          <w:color w:val="000000"/>
          <w:lang w:val="en"/>
        </w:rPr>
        <w:t>PHP</w:t>
      </w:r>
      <w:r w:rsidRPr="006E736B">
        <w:rPr>
          <w:rFonts w:ascii="Arial" w:hAnsi="Arial" w:cs="Arial"/>
          <w:color w:val="000000"/>
          <w:lang w:val="en"/>
        </w:rPr>
        <w:t xml:space="preserve"> (recursive acronym for "Hypertext Preprocessor") is a widely-used Open Source general-purpose scripting language that is especially suited for Web development and can be embedded into HTML.</w:t>
      </w:r>
    </w:p>
    <w:p w:rsidR="0029557B" w:rsidRPr="006E736B" w:rsidRDefault="0029557B" w:rsidP="0029557B">
      <w:pPr>
        <w:rPr>
          <w:rFonts w:ascii="Arial" w:hAnsi="Arial" w:cs="Arial"/>
        </w:rPr>
      </w:pPr>
      <w:r w:rsidRPr="006E736B">
        <w:rPr>
          <w:rFonts w:ascii="Arial" w:hAnsi="Arial" w:cs="Arial"/>
        </w:rPr>
        <w:t>PHP is one of the most popular server-side scripting languages now; we will take a brief look at the general overview of PHP.</w:t>
      </w:r>
    </w:p>
    <w:p w:rsidR="0029557B" w:rsidRPr="006E736B" w:rsidRDefault="0029557B" w:rsidP="0029557B">
      <w:pPr>
        <w:pStyle w:val="Heading3"/>
        <w:rPr>
          <w:rFonts w:ascii="Arial" w:hAnsi="Arial" w:cs="Arial"/>
          <w:sz w:val="24"/>
          <w:szCs w:val="24"/>
        </w:rPr>
      </w:pPr>
      <w:bookmarkStart w:id="1" w:name="_Toc275167474"/>
      <w:r w:rsidRPr="006E736B">
        <w:rPr>
          <w:rFonts w:ascii="Arial" w:hAnsi="Arial" w:cs="Arial"/>
          <w:sz w:val="24"/>
          <w:szCs w:val="24"/>
        </w:rPr>
        <w:t>Features and characteristics</w:t>
      </w:r>
      <w:bookmarkEnd w:id="1"/>
      <w:r>
        <w:rPr>
          <w:rFonts w:ascii="Arial" w:hAnsi="Arial" w:cs="Arial"/>
          <w:sz w:val="24"/>
          <w:szCs w:val="24"/>
        </w:rPr>
        <w:t xml:space="preserve"> of PHP</w:t>
      </w:r>
    </w:p>
    <w:p w:rsidR="0029557B" w:rsidRPr="006E736B" w:rsidRDefault="0029557B" w:rsidP="0029557B">
      <w:pPr>
        <w:rPr>
          <w:rFonts w:ascii="Arial" w:hAnsi="Arial" w:cs="Arial"/>
        </w:rPr>
      </w:pPr>
    </w:p>
    <w:p w:rsidR="0029557B" w:rsidRPr="006E736B" w:rsidRDefault="0029557B" w:rsidP="0029557B">
      <w:pPr>
        <w:numPr>
          <w:ilvl w:val="0"/>
          <w:numId w:val="2"/>
        </w:numPr>
        <w:tabs>
          <w:tab w:val="left" w:pos="720"/>
        </w:tabs>
        <w:rPr>
          <w:rFonts w:ascii="Arial" w:hAnsi="Arial" w:cs="Arial"/>
        </w:rPr>
      </w:pPr>
      <w:r w:rsidRPr="006E736B">
        <w:rPr>
          <w:rFonts w:ascii="Arial" w:hAnsi="Arial" w:cs="Arial"/>
          <w:b/>
        </w:rPr>
        <w:t>Open source</w:t>
      </w:r>
      <w:r w:rsidRPr="006E736B">
        <w:rPr>
          <w:rFonts w:ascii="Arial" w:hAnsi="Arial" w:cs="Arial"/>
        </w:rPr>
        <w:t>: Available on the Internet for free.</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b/>
        </w:rPr>
        <w:t>Popularity</w:t>
      </w:r>
      <w:r w:rsidRPr="006E736B">
        <w:rPr>
          <w:rFonts w:ascii="Arial" w:hAnsi="Arial" w:cs="Arial"/>
        </w:rPr>
        <w:t>: PHP is at least the most popular open source server-side scripting language.</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b/>
        </w:rPr>
        <w:t>Performance</w:t>
      </w:r>
      <w:r w:rsidRPr="006E736B">
        <w:rPr>
          <w:rFonts w:ascii="Arial" w:hAnsi="Arial" w:cs="Arial"/>
        </w:rPr>
        <w:t>: PHP is typically the fastest server-side script language</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b/>
        </w:rPr>
        <w:t>Database connectivity</w:t>
      </w:r>
      <w:r w:rsidRPr="006E736B">
        <w:rPr>
          <w:rFonts w:ascii="Arial" w:hAnsi="Arial" w:cs="Arial"/>
        </w:rPr>
        <w:t>: PHP supports wide range of popular databases including MySQL, Oracle, DB2, and ODBC. By using PEAR, you can even write the same code to support all databases supported by PHP.</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b/>
        </w:rPr>
        <w:t>Platform independent</w:t>
      </w:r>
      <w:r w:rsidRPr="006E736B">
        <w:rPr>
          <w:rFonts w:ascii="Arial" w:hAnsi="Arial" w:cs="Arial"/>
        </w:rPr>
        <w:t>: PHP runs on various OS including Linux, UNIX, Windows and Mac OSX. It also runs with major Web servers including Apache and IIS.</w:t>
      </w:r>
    </w:p>
    <w:p w:rsidR="0029557B" w:rsidRPr="006E736B" w:rsidRDefault="0029557B" w:rsidP="0029557B">
      <w:pPr>
        <w:numPr>
          <w:ilvl w:val="0"/>
          <w:numId w:val="2"/>
        </w:numPr>
        <w:tabs>
          <w:tab w:val="left" w:pos="720"/>
        </w:tabs>
        <w:rPr>
          <w:rFonts w:ascii="Arial" w:hAnsi="Arial" w:cs="Arial"/>
          <w:color w:val="000000"/>
          <w:lang w:val="en"/>
        </w:rPr>
      </w:pPr>
      <w:r w:rsidRPr="006E736B">
        <w:rPr>
          <w:rFonts w:ascii="Arial" w:hAnsi="Arial" w:cs="Arial"/>
          <w:b/>
        </w:rPr>
        <w:t>Ease of programming</w:t>
      </w:r>
      <w:r w:rsidRPr="006E736B">
        <w:rPr>
          <w:rFonts w:ascii="Arial" w:hAnsi="Arial" w:cs="Arial"/>
        </w:rPr>
        <w:t xml:space="preserve">: PHP is very easy for novices and beginners to write practical script from the start. Yet, you can also develop large scale Web applications. </w:t>
      </w:r>
      <w:r w:rsidRPr="006E736B">
        <w:rPr>
          <w:rFonts w:ascii="Arial" w:hAnsi="Arial" w:cs="Arial"/>
          <w:color w:val="000000"/>
          <w:lang w:val="en"/>
        </w:rPr>
        <w:t xml:space="preserve">Notice how a script written in PHP is different from ones written in other languages like Perl or C; instead of writing a program with lots of commands to output HTML, you write an HTML script with some embedded code to do something (e.g. to output some text). The PHP code is enclosed in special </w:t>
      </w:r>
      <w:hyperlink r:id="rId5" w:anchor="language.basic-syntax.phpmode" w:history="1">
        <w:r w:rsidRPr="00977155">
          <w:rPr>
            <w:rStyle w:val="Hyperlink"/>
            <w:rFonts w:ascii="Arial" w:hAnsi="Arial" w:cs="Arial"/>
            <w:lang w:val="en"/>
          </w:rPr>
          <w:t>start and end tags</w:t>
        </w:r>
      </w:hyperlink>
      <w:r w:rsidRPr="006E736B">
        <w:rPr>
          <w:rFonts w:ascii="Arial" w:hAnsi="Arial" w:cs="Arial"/>
          <w:color w:val="000000"/>
          <w:lang w:val="en"/>
        </w:rPr>
        <w:t xml:space="preserve"> that allow you to jump into and out of "PHP mode".</w:t>
      </w:r>
    </w:p>
    <w:p w:rsidR="0029557B" w:rsidRPr="006E736B" w:rsidRDefault="0029557B" w:rsidP="0029557B">
      <w:pPr>
        <w:numPr>
          <w:ilvl w:val="0"/>
          <w:numId w:val="2"/>
        </w:numPr>
        <w:tabs>
          <w:tab w:val="left" w:pos="720"/>
        </w:tabs>
        <w:rPr>
          <w:rFonts w:ascii="Arial" w:hAnsi="Arial" w:cs="Arial"/>
          <w:color w:val="000000"/>
          <w:lang w:val="en"/>
        </w:rPr>
      </w:pPr>
      <w:r w:rsidRPr="006E736B">
        <w:rPr>
          <w:rFonts w:ascii="Arial" w:hAnsi="Arial" w:cs="Arial"/>
          <w:b/>
          <w:color w:val="000000"/>
          <w:lang w:val="en"/>
        </w:rPr>
        <w:t>International support:</w:t>
      </w:r>
      <w:r w:rsidRPr="006E736B">
        <w:rPr>
          <w:rFonts w:ascii="Arial" w:hAnsi="Arial" w:cs="Arial"/>
          <w:color w:val="000000"/>
          <w:lang w:val="en"/>
        </w:rPr>
        <w:t xml:space="preserve"> PHP supports multiple languages in the world, together with the Unicode standard.</w:t>
      </w:r>
    </w:p>
    <w:p w:rsidR="0029557B" w:rsidRDefault="0029557B" w:rsidP="0029557B">
      <w:pPr>
        <w:ind w:left="720"/>
        <w:rPr>
          <w:rFonts w:ascii="Arial" w:hAnsi="Arial" w:cs="Arial"/>
          <w:color w:val="000000"/>
          <w:lang w:val="en"/>
        </w:rPr>
      </w:pPr>
    </w:p>
    <w:p w:rsidR="0029557B" w:rsidRPr="00F0164D" w:rsidRDefault="0029557B" w:rsidP="0029557B">
      <w:pPr>
        <w:rPr>
          <w:rFonts w:ascii="Arial" w:hAnsi="Arial" w:cs="Arial"/>
          <w:lang w:val="en"/>
        </w:rPr>
      </w:pPr>
    </w:p>
    <w:p w:rsidR="0029557B" w:rsidRDefault="0029557B" w:rsidP="0029557B">
      <w:pPr>
        <w:pStyle w:val="Heading2"/>
      </w:pPr>
      <w:bookmarkStart w:id="2" w:name="_Toc275167475"/>
    </w:p>
    <w:p w:rsidR="0029557B" w:rsidRPr="006E736B" w:rsidRDefault="0029557B" w:rsidP="0029557B">
      <w:pPr>
        <w:pStyle w:val="Heading2"/>
      </w:pPr>
      <w:bookmarkStart w:id="3" w:name="_Toc275167476"/>
      <w:bookmarkEnd w:id="2"/>
      <w:r w:rsidRPr="006E736B">
        <w:t xml:space="preserve">How PHP works in </w:t>
      </w:r>
      <w:r>
        <w:t>LAMP/WAMP</w:t>
      </w:r>
      <w:r w:rsidRPr="006E736B">
        <w:t xml:space="preserve"> environment</w:t>
      </w:r>
      <w:bookmarkEnd w:id="3"/>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PHP typically runs as a module of the Web server. It starts executing the script when it receives the call from Web server, and returns the resulted data back to the Web server. The overall steps of PHP execution is as follows:</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 xml:space="preserve">The web browser requests a document with a </w:t>
      </w:r>
      <w:r w:rsidRPr="00290D8A">
        <w:rPr>
          <w:rFonts w:ascii="Arial" w:hAnsi="Arial" w:cs="Arial"/>
          <w:b/>
        </w:rPr>
        <w:t>.</w:t>
      </w:r>
      <w:r w:rsidRPr="006E736B">
        <w:rPr>
          <w:rFonts w:ascii="Arial" w:hAnsi="Arial" w:cs="Arial"/>
        </w:rPr>
        <w:t>php extension(or any extension set to be treated as a PHP file in the Web server);</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The Web server sends the request on to the PHP parser;</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The PHP parser scans the requested file for PHP code;</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lastRenderedPageBreak/>
        <w:t>When the PHP parser finds PHP code, it executes that code and places the resulting output(if any) into the place in the file formerly occupied by the code;</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This new output file is sent back to the Web server;</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The Web server sends the output file along to the Web browser;</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The Web browser displays the output.</w:t>
      </w:r>
    </w:p>
    <w:p w:rsidR="0029557B" w:rsidRPr="006E736B" w:rsidRDefault="0029557B" w:rsidP="0029557B">
      <w:pPr>
        <w:pStyle w:val="Heading2"/>
      </w:pPr>
      <w:bookmarkStart w:id="4" w:name="_Toc275167477"/>
      <w:r w:rsidRPr="006E736B">
        <w:t>Typical workflow of PHP development</w:t>
      </w:r>
      <w:bookmarkEnd w:id="4"/>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Even if PHP can generate any kind of binary data, the PHP script itself is always a text. So you can basically use any text editor to write the script. Typical workflow of PHP development is as follows:</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Prepare Testing Server for your PHP development;</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Create and edit the PHP script by your favorite text editor or dedicated editor software;</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Test your script in the testing server. In order to make this procedure the most efficient, you should setup your testing server within your development PC that your edited script will be immediately run by the testing server without the needs to copy or upload those files;</w:t>
      </w:r>
    </w:p>
    <w:p w:rsidR="0029557B" w:rsidRPr="006E736B" w:rsidRDefault="0029557B" w:rsidP="0029557B">
      <w:pPr>
        <w:numPr>
          <w:ilvl w:val="0"/>
          <w:numId w:val="2"/>
        </w:numPr>
        <w:tabs>
          <w:tab w:val="left" w:pos="720"/>
        </w:tabs>
        <w:rPr>
          <w:rFonts w:ascii="Arial" w:hAnsi="Arial" w:cs="Arial"/>
        </w:rPr>
      </w:pPr>
      <w:r w:rsidRPr="006E736B">
        <w:rPr>
          <w:rFonts w:ascii="Arial" w:hAnsi="Arial" w:cs="Arial"/>
        </w:rPr>
        <w:t xml:space="preserve">Once you have fully tested your script in the testing server, then you can upload your script onto the real </w:t>
      </w:r>
      <w:r>
        <w:rPr>
          <w:rFonts w:ascii="Arial" w:hAnsi="Arial" w:cs="Arial"/>
        </w:rPr>
        <w:t>LAMP/WAMP</w:t>
      </w:r>
      <w:r w:rsidRPr="006E736B">
        <w:rPr>
          <w:rFonts w:ascii="Arial" w:hAnsi="Arial" w:cs="Arial"/>
        </w:rPr>
        <w:t xml:space="preserve"> server.</w:t>
      </w:r>
    </w:p>
    <w:p w:rsidR="0029557B" w:rsidRPr="006E736B" w:rsidRDefault="0029557B" w:rsidP="0029557B">
      <w:pPr>
        <w:pStyle w:val="Heading1"/>
        <w:numPr>
          <w:ilvl w:val="0"/>
          <w:numId w:val="3"/>
        </w:numPr>
        <w:jc w:val="left"/>
      </w:pPr>
      <w:bookmarkStart w:id="5" w:name="_Toc275167478"/>
      <w:r w:rsidRPr="006E736B">
        <w:t>BASIC PROGRAMMING IN PHP</w:t>
      </w:r>
      <w:bookmarkEnd w:id="5"/>
    </w:p>
    <w:p w:rsidR="0029557B" w:rsidRPr="006E736B" w:rsidRDefault="0029557B" w:rsidP="0029557B">
      <w:pPr>
        <w:rPr>
          <w:rFonts w:ascii="Arial" w:hAnsi="Arial" w:cs="Arial"/>
        </w:rPr>
      </w:pPr>
    </w:p>
    <w:p w:rsidR="0029557B" w:rsidRPr="006E736B" w:rsidRDefault="0029557B" w:rsidP="0029557B">
      <w:pPr>
        <w:pStyle w:val="Heading2"/>
        <w:numPr>
          <w:ilvl w:val="1"/>
          <w:numId w:val="4"/>
        </w:numPr>
      </w:pPr>
      <w:r w:rsidRPr="006E736B">
        <w:t xml:space="preserve"> </w:t>
      </w:r>
      <w:bookmarkStart w:id="6" w:name="_Toc275167479"/>
      <w:r w:rsidRPr="006E736B">
        <w:t>Comparison of PHP with other programming languages</w:t>
      </w:r>
      <w:bookmarkEnd w:id="6"/>
    </w:p>
    <w:p w:rsidR="0029557B" w:rsidRPr="006E736B" w:rsidRDefault="0029557B" w:rsidP="0029557B">
      <w:pPr>
        <w:rPr>
          <w:rFonts w:ascii="Arial" w:hAnsi="Arial" w:cs="Arial"/>
        </w:rPr>
      </w:pPr>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As for language structure resembles C, and most of the text and array handling features resemble Perl. Therefore, PHP is rather easy to learn for those who have experience in these languages.</w:t>
      </w:r>
    </w:p>
    <w:p w:rsidR="0029557B" w:rsidRDefault="0029557B" w:rsidP="0029557B">
      <w:pPr>
        <w:rPr>
          <w:rFonts w:ascii="Arial" w:hAnsi="Arial" w:cs="Arial"/>
        </w:rPr>
      </w:pPr>
    </w:p>
    <w:p w:rsidR="0029557B" w:rsidRDefault="0029557B" w:rsidP="0029557B">
      <w:pPr>
        <w:rPr>
          <w:rFonts w:ascii="Arial" w:hAnsi="Arial" w:cs="Arial"/>
        </w:rPr>
      </w:pPr>
    </w:p>
    <w:p w:rsidR="0029557B" w:rsidRPr="0029557B" w:rsidRDefault="0029557B" w:rsidP="0029557B">
      <w:pPr>
        <w:rPr>
          <w:rFonts w:ascii="Arial" w:hAnsi="Arial" w:cs="Arial"/>
          <w:b/>
          <w:sz w:val="48"/>
          <w:szCs w:val="48"/>
        </w:rPr>
      </w:pPr>
      <w:r w:rsidRPr="0029557B">
        <w:rPr>
          <w:rFonts w:ascii="Arial" w:hAnsi="Arial" w:cs="Arial"/>
          <w:b/>
          <w:sz w:val="48"/>
          <w:szCs w:val="48"/>
        </w:rPr>
        <w:t>Compiler vs interpreter</w:t>
      </w:r>
      <w:r>
        <w:rPr>
          <w:rFonts w:ascii="Arial" w:hAnsi="Arial" w:cs="Arial"/>
          <w:b/>
          <w:sz w:val="48"/>
          <w:szCs w:val="48"/>
        </w:rPr>
        <w:t xml:space="preserve"> ………………</w:t>
      </w:r>
    </w:p>
    <w:p w:rsidR="0029557B" w:rsidRPr="006E736B" w:rsidRDefault="0029557B" w:rsidP="0029557B">
      <w:pPr>
        <w:pStyle w:val="Heading2"/>
        <w:numPr>
          <w:ilvl w:val="1"/>
          <w:numId w:val="4"/>
        </w:numPr>
      </w:pPr>
      <w:r w:rsidRPr="006E736B">
        <w:t xml:space="preserve"> </w:t>
      </w:r>
      <w:bookmarkStart w:id="7" w:name="_Toc275167480"/>
      <w:r w:rsidRPr="006E736B">
        <w:t>Basic syntax</w:t>
      </w:r>
      <w:bookmarkEnd w:id="7"/>
    </w:p>
    <w:p w:rsidR="0029557B" w:rsidRPr="006E736B" w:rsidRDefault="0029557B" w:rsidP="0029557B">
      <w:pPr>
        <w:rPr>
          <w:rFonts w:ascii="Arial" w:hAnsi="Arial" w:cs="Arial"/>
        </w:rPr>
      </w:pPr>
    </w:p>
    <w:p w:rsidR="0029557B" w:rsidRPr="006E736B" w:rsidRDefault="0029557B" w:rsidP="0029557B">
      <w:pPr>
        <w:pStyle w:val="Heading3"/>
        <w:numPr>
          <w:ilvl w:val="2"/>
          <w:numId w:val="4"/>
        </w:numPr>
        <w:ind w:left="0" w:firstLine="0"/>
        <w:rPr>
          <w:rFonts w:ascii="Arial" w:hAnsi="Arial" w:cs="Arial"/>
          <w:sz w:val="24"/>
          <w:szCs w:val="24"/>
        </w:rPr>
      </w:pPr>
      <w:bookmarkStart w:id="8" w:name="_Toc275167481"/>
      <w:r w:rsidRPr="006E736B">
        <w:rPr>
          <w:rFonts w:ascii="Arial" w:hAnsi="Arial" w:cs="Arial"/>
          <w:sz w:val="24"/>
          <w:szCs w:val="24"/>
        </w:rPr>
        <w:t>The PHP tag</w:t>
      </w:r>
      <w:bookmarkEnd w:id="8"/>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 xml:space="preserve">A PHP script must begin with special tag, </w:t>
      </w:r>
      <w:r w:rsidRPr="006E736B">
        <w:rPr>
          <w:rFonts w:ascii="Arial" w:hAnsi="Arial" w:cs="Arial"/>
          <w:b/>
        </w:rPr>
        <w:t>&lt;?php</w:t>
      </w:r>
      <w:r w:rsidRPr="006E736B">
        <w:rPr>
          <w:rFonts w:ascii="Arial" w:hAnsi="Arial" w:cs="Arial"/>
        </w:rPr>
        <w:t xml:space="preserve">, which is called PHP tag. The PHP script must also end with the closing tag  </w:t>
      </w:r>
      <w:r w:rsidRPr="006E736B">
        <w:rPr>
          <w:rFonts w:ascii="Arial" w:hAnsi="Arial" w:cs="Arial"/>
          <w:b/>
        </w:rPr>
        <w:t>?&gt;</w:t>
      </w:r>
      <w:r w:rsidRPr="006E736B">
        <w:rPr>
          <w:rFonts w:ascii="Arial" w:hAnsi="Arial" w:cs="Arial"/>
        </w:rPr>
        <w:t>. The region in your text file that has been enclosed with this pair of tags will be parsed and executed by PHP.</w:t>
      </w:r>
    </w:p>
    <w:p w:rsidR="0029557B" w:rsidRPr="006E736B" w:rsidRDefault="0029557B" w:rsidP="0029557B">
      <w:pPr>
        <w:rPr>
          <w:rFonts w:ascii="Arial" w:hAnsi="Arial" w:cs="Arial"/>
        </w:rPr>
      </w:pPr>
      <w:r w:rsidRPr="006E736B">
        <w:rPr>
          <w:rFonts w:ascii="Arial" w:hAnsi="Arial" w:cs="Arial"/>
        </w:rPr>
        <w:t>&lt;?php</w:t>
      </w:r>
    </w:p>
    <w:p w:rsidR="0029557B" w:rsidRPr="006E736B" w:rsidRDefault="0029557B" w:rsidP="0029557B">
      <w:pPr>
        <w:rPr>
          <w:rFonts w:ascii="Arial" w:hAnsi="Arial" w:cs="Arial"/>
        </w:rPr>
      </w:pPr>
      <w:r w:rsidRPr="006E736B">
        <w:rPr>
          <w:rFonts w:ascii="Arial" w:hAnsi="Arial" w:cs="Arial"/>
        </w:rPr>
        <w:lastRenderedPageBreak/>
        <w:t>…..PHP code……</w:t>
      </w:r>
      <w:r w:rsidRPr="006E736B">
        <w:rPr>
          <w:rFonts w:ascii="Arial" w:hAnsi="Arial" w:cs="Arial"/>
        </w:rPr>
        <w:br/>
        <w:t>?&gt;</w:t>
      </w:r>
    </w:p>
    <w:p w:rsidR="0029557B" w:rsidRPr="006E736B" w:rsidRDefault="0029557B" w:rsidP="0029557B">
      <w:pPr>
        <w:rPr>
          <w:rFonts w:ascii="Arial" w:hAnsi="Arial" w:cs="Arial"/>
        </w:rPr>
      </w:pPr>
      <w:r w:rsidRPr="006E736B">
        <w:rPr>
          <w:rFonts w:ascii="Arial" w:hAnsi="Arial" w:cs="Arial"/>
        </w:rPr>
        <w:t>You can place any number of this pair of PHP tags in your PHP file.</w:t>
      </w:r>
    </w:p>
    <w:p w:rsidR="0029557B" w:rsidRPr="006E736B" w:rsidRDefault="0029557B" w:rsidP="0029557B">
      <w:pPr>
        <w:rPr>
          <w:rFonts w:ascii="Arial" w:hAnsi="Arial" w:cs="Arial"/>
        </w:rPr>
      </w:pPr>
      <w:r w:rsidRPr="006E736B">
        <w:rPr>
          <w:rFonts w:ascii="Arial" w:hAnsi="Arial" w:cs="Arial"/>
          <w:b/>
        </w:rPr>
        <w:t>N.B.:</w:t>
      </w:r>
      <w:r w:rsidRPr="006E736B">
        <w:rPr>
          <w:rFonts w:ascii="Arial" w:hAnsi="Arial" w:cs="Arial"/>
        </w:rPr>
        <w:t xml:space="preserve"> The file must be saved with the extension of  “.</w:t>
      </w:r>
      <w:r w:rsidRPr="006E736B">
        <w:rPr>
          <w:rFonts w:ascii="Arial" w:hAnsi="Arial" w:cs="Arial"/>
          <w:b/>
        </w:rPr>
        <w:t>php</w:t>
      </w:r>
      <w:r>
        <w:rPr>
          <w:rFonts w:ascii="Arial" w:hAnsi="Arial" w:cs="Arial"/>
        </w:rPr>
        <w:t>”, not</w:t>
      </w:r>
      <w:r w:rsidRPr="006E736B">
        <w:rPr>
          <w:rFonts w:ascii="Arial" w:hAnsi="Arial" w:cs="Arial"/>
        </w:rPr>
        <w:t>. “</w:t>
      </w:r>
      <w:r w:rsidRPr="00F81961">
        <w:rPr>
          <w:rFonts w:ascii="Arial" w:hAnsi="Arial" w:cs="Arial"/>
          <w:b/>
        </w:rPr>
        <w:t>.</w:t>
      </w:r>
      <w:r w:rsidRPr="006E736B">
        <w:rPr>
          <w:rFonts w:ascii="Arial" w:hAnsi="Arial" w:cs="Arial"/>
          <w:b/>
        </w:rPr>
        <w:t>html</w:t>
      </w:r>
      <w:r w:rsidRPr="006E736B">
        <w:rPr>
          <w:rFonts w:ascii="Arial" w:hAnsi="Arial" w:cs="Arial"/>
        </w:rPr>
        <w:t>”</w:t>
      </w:r>
    </w:p>
    <w:p w:rsidR="0029557B" w:rsidRDefault="0029557B" w:rsidP="0029557B">
      <w:pPr>
        <w:rPr>
          <w:rFonts w:ascii="Arial" w:hAnsi="Arial" w:cs="Arial"/>
        </w:rPr>
      </w:pPr>
    </w:p>
    <w:p w:rsidR="0029557B" w:rsidRPr="006E736B" w:rsidRDefault="0029557B" w:rsidP="0029557B">
      <w:pPr>
        <w:pStyle w:val="Heading3"/>
        <w:numPr>
          <w:ilvl w:val="2"/>
          <w:numId w:val="4"/>
        </w:numPr>
        <w:ind w:left="0" w:firstLine="0"/>
        <w:rPr>
          <w:rFonts w:ascii="Arial" w:hAnsi="Arial" w:cs="Arial"/>
          <w:sz w:val="24"/>
          <w:szCs w:val="24"/>
        </w:rPr>
      </w:pPr>
      <w:bookmarkStart w:id="9" w:name="_Toc275167483"/>
      <w:r w:rsidRPr="006E736B">
        <w:rPr>
          <w:rFonts w:ascii="Arial" w:hAnsi="Arial" w:cs="Arial"/>
          <w:sz w:val="24"/>
          <w:szCs w:val="24"/>
        </w:rPr>
        <w:t>Basic structure of PHP script</w:t>
      </w:r>
      <w:bookmarkEnd w:id="9"/>
    </w:p>
    <w:p w:rsidR="0029557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Within PHP tags, you write PHP script with as many statements as you like. A PHP statement must ends with semi-colon(;). If you want to create a group of statement, you use curly braces { } to enclose multiple statements.</w:t>
      </w:r>
    </w:p>
    <w:p w:rsidR="0029557B" w:rsidRPr="006E736B" w:rsidRDefault="0029557B" w:rsidP="0029557B">
      <w:pPr>
        <w:pStyle w:val="Heading3"/>
        <w:numPr>
          <w:ilvl w:val="0"/>
          <w:numId w:val="0"/>
        </w:numPr>
        <w:rPr>
          <w:rFonts w:ascii="Arial" w:hAnsi="Arial" w:cs="Arial"/>
          <w:sz w:val="24"/>
          <w:szCs w:val="24"/>
        </w:rPr>
      </w:pPr>
      <w:bookmarkStart w:id="10" w:name="_Toc275167484"/>
      <w:r w:rsidRPr="006E736B">
        <w:rPr>
          <w:rFonts w:ascii="Arial" w:hAnsi="Arial" w:cs="Arial"/>
          <w:sz w:val="24"/>
          <w:szCs w:val="24"/>
        </w:rPr>
        <w:t>Comments</w:t>
      </w:r>
      <w:bookmarkEnd w:id="10"/>
    </w:p>
    <w:p w:rsidR="0029557B" w:rsidRPr="006E736B" w:rsidRDefault="0029557B" w:rsidP="0029557B">
      <w:pPr>
        <w:rPr>
          <w:rFonts w:ascii="Arial" w:hAnsi="Arial" w:cs="Arial"/>
        </w:rPr>
      </w:pPr>
      <w:r w:rsidRPr="006E736B">
        <w:rPr>
          <w:rFonts w:ascii="Arial" w:hAnsi="Arial" w:cs="Arial"/>
        </w:rPr>
        <w:t>Comments in PHP are just like comments in C++. There are two ways to add comments in PHP like shown below:</w:t>
      </w:r>
    </w:p>
    <w:p w:rsidR="0029557B" w:rsidRPr="006E736B" w:rsidRDefault="0029557B" w:rsidP="0029557B">
      <w:pPr>
        <w:rPr>
          <w:rFonts w:ascii="Arial" w:hAnsi="Arial" w:cs="Arial"/>
        </w:rPr>
      </w:pP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r w:rsidRPr="006E736B">
        <w:rPr>
          <w:rFonts w:ascii="Arial" w:hAnsi="Arial" w:cs="Arial"/>
        </w:rPr>
        <w:t>// one-line comment</w:t>
      </w: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r w:rsidRPr="006E736B">
        <w:rPr>
          <w:rFonts w:ascii="Arial" w:hAnsi="Arial" w:cs="Arial"/>
        </w:rPr>
        <w:t>/*</w:t>
      </w: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r w:rsidRPr="006E736B">
        <w:rPr>
          <w:rFonts w:ascii="Arial" w:hAnsi="Arial" w:cs="Arial"/>
        </w:rPr>
        <w:t>….. Multiple-lines comment</w:t>
      </w: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r w:rsidRPr="006E736B">
        <w:rPr>
          <w:rFonts w:ascii="Arial" w:hAnsi="Arial" w:cs="Arial"/>
        </w:rPr>
        <w:t>*/</w:t>
      </w:r>
    </w:p>
    <w:p w:rsidR="0029557B" w:rsidRPr="006E736B" w:rsidRDefault="0029557B" w:rsidP="0029557B">
      <w:pPr>
        <w:rPr>
          <w:rFonts w:ascii="Arial" w:hAnsi="Arial" w:cs="Arial"/>
        </w:rPr>
      </w:pPr>
    </w:p>
    <w:p w:rsidR="0029557B" w:rsidRPr="006E736B" w:rsidRDefault="0029557B" w:rsidP="0029557B">
      <w:pPr>
        <w:pStyle w:val="Heading3"/>
        <w:numPr>
          <w:ilvl w:val="2"/>
          <w:numId w:val="4"/>
        </w:numPr>
        <w:ind w:left="0" w:firstLine="0"/>
        <w:rPr>
          <w:rFonts w:ascii="Arial" w:hAnsi="Arial" w:cs="Arial"/>
          <w:sz w:val="24"/>
          <w:szCs w:val="24"/>
        </w:rPr>
      </w:pPr>
      <w:bookmarkStart w:id="11" w:name="_Toc275167485"/>
      <w:r w:rsidRPr="006E736B">
        <w:rPr>
          <w:rFonts w:ascii="Arial" w:hAnsi="Arial" w:cs="Arial"/>
          <w:sz w:val="24"/>
          <w:szCs w:val="24"/>
        </w:rPr>
        <w:t>Output something to page</w:t>
      </w:r>
      <w:bookmarkEnd w:id="11"/>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 xml:space="preserve">You can use </w:t>
      </w:r>
      <w:r w:rsidRPr="006E736B">
        <w:rPr>
          <w:rFonts w:ascii="Arial" w:hAnsi="Arial" w:cs="Arial"/>
          <w:b/>
        </w:rPr>
        <w:t>echo</w:t>
      </w:r>
      <w:r w:rsidRPr="006E736B">
        <w:rPr>
          <w:rFonts w:ascii="Arial" w:hAnsi="Arial" w:cs="Arial"/>
        </w:rPr>
        <w:t xml:space="preserve"> or </w:t>
      </w:r>
      <w:r w:rsidRPr="006E736B">
        <w:rPr>
          <w:rFonts w:ascii="Arial" w:hAnsi="Arial" w:cs="Arial"/>
          <w:b/>
        </w:rPr>
        <w:t>print</w:t>
      </w:r>
      <w:r w:rsidRPr="006E736B">
        <w:rPr>
          <w:rFonts w:ascii="Arial" w:hAnsi="Arial" w:cs="Arial"/>
        </w:rPr>
        <w:t xml:space="preserve"> command for output anything on the page. Both commands have almost the same meaning and you can use either one of them.</w:t>
      </w:r>
    </w:p>
    <w:p w:rsidR="0029557B" w:rsidRPr="006E736B" w:rsidRDefault="0029557B" w:rsidP="0029557B">
      <w:pPr>
        <w:rPr>
          <w:rFonts w:ascii="Arial" w:hAnsi="Arial" w:cs="Arial"/>
        </w:rPr>
      </w:pPr>
    </w:p>
    <w:p w:rsidR="0029557B" w:rsidRPr="006E736B" w:rsidRDefault="0029557B" w:rsidP="0029557B">
      <w:pPr>
        <w:rPr>
          <w:rFonts w:ascii="Arial" w:hAnsi="Arial" w:cs="Arial"/>
          <w:i/>
        </w:rPr>
      </w:pPr>
      <w:r w:rsidRPr="006E736B">
        <w:rPr>
          <w:rFonts w:ascii="Arial" w:hAnsi="Arial" w:cs="Arial"/>
          <w:i/>
        </w:rPr>
        <w:t>echo “Hello world”;</w:t>
      </w:r>
    </w:p>
    <w:p w:rsidR="0029557B" w:rsidRPr="006E736B" w:rsidRDefault="0029557B" w:rsidP="0029557B">
      <w:pPr>
        <w:rPr>
          <w:rFonts w:ascii="Arial" w:hAnsi="Arial" w:cs="Arial"/>
          <w:i/>
        </w:rPr>
      </w:pPr>
      <w:r w:rsidRPr="006E736B">
        <w:rPr>
          <w:rFonts w:ascii="Arial" w:hAnsi="Arial" w:cs="Arial"/>
          <w:i/>
        </w:rPr>
        <w:t>print “Hello again”;</w:t>
      </w:r>
    </w:p>
    <w:p w:rsidR="0029557B" w:rsidRPr="006E736B" w:rsidRDefault="0029557B" w:rsidP="0029557B">
      <w:pPr>
        <w:rPr>
          <w:rFonts w:ascii="Arial" w:hAnsi="Arial" w:cs="Arial"/>
        </w:rPr>
      </w:pPr>
    </w:p>
    <w:p w:rsidR="0029557B" w:rsidRPr="006E736B" w:rsidRDefault="0029557B" w:rsidP="0029557B">
      <w:pPr>
        <w:pStyle w:val="Heading2"/>
        <w:numPr>
          <w:ilvl w:val="1"/>
          <w:numId w:val="4"/>
        </w:numPr>
      </w:pPr>
      <w:bookmarkStart w:id="12" w:name="_Toc275167486"/>
      <w:r w:rsidRPr="006E736B">
        <w:t>Types, constants and variables</w:t>
      </w:r>
      <w:bookmarkEnd w:id="12"/>
    </w:p>
    <w:p w:rsidR="0029557B" w:rsidRPr="006E736B" w:rsidRDefault="0029557B" w:rsidP="0029557B">
      <w:pPr>
        <w:rPr>
          <w:rFonts w:ascii="Arial" w:hAnsi="Arial" w:cs="Arial"/>
        </w:rPr>
      </w:pPr>
    </w:p>
    <w:p w:rsidR="0029557B" w:rsidRPr="006E736B" w:rsidRDefault="0029557B" w:rsidP="0029557B">
      <w:pPr>
        <w:pStyle w:val="Heading3"/>
        <w:numPr>
          <w:ilvl w:val="2"/>
          <w:numId w:val="4"/>
        </w:numPr>
        <w:ind w:left="0" w:firstLine="0"/>
        <w:rPr>
          <w:rFonts w:ascii="Arial" w:hAnsi="Arial" w:cs="Arial"/>
          <w:sz w:val="24"/>
          <w:szCs w:val="24"/>
        </w:rPr>
      </w:pPr>
      <w:bookmarkStart w:id="13" w:name="_Toc275167487"/>
      <w:r w:rsidRPr="006E736B">
        <w:rPr>
          <w:rFonts w:ascii="Arial" w:hAnsi="Arial" w:cs="Arial"/>
          <w:sz w:val="24"/>
          <w:szCs w:val="24"/>
        </w:rPr>
        <w:t>Variables in PHP</w:t>
      </w:r>
      <w:bookmarkEnd w:id="13"/>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The biggest difference from other structural languages is that you cannot declare a variable in PHP. You can just start using variables anywhere in the script.</w:t>
      </w:r>
    </w:p>
    <w:p w:rsidR="0029557B" w:rsidRPr="006E736B" w:rsidRDefault="0029557B" w:rsidP="0029557B">
      <w:pPr>
        <w:rPr>
          <w:rFonts w:ascii="Arial" w:hAnsi="Arial" w:cs="Arial"/>
        </w:rPr>
      </w:pPr>
      <w:r w:rsidRPr="006E736B">
        <w:rPr>
          <w:rFonts w:ascii="Arial" w:hAnsi="Arial" w:cs="Arial"/>
          <w:b/>
        </w:rPr>
        <w:t>N.B</w:t>
      </w:r>
      <w:r w:rsidRPr="006E736B">
        <w:rPr>
          <w:rFonts w:ascii="Arial" w:hAnsi="Arial" w:cs="Arial"/>
        </w:rPr>
        <w:t>.: Variable names in PHP must begin with “$”. You must start the name with alphabets or underscore, but you can use numbers in subsequent characters.</w:t>
      </w:r>
    </w:p>
    <w:p w:rsidR="0029557B" w:rsidRPr="006E736B" w:rsidRDefault="0029557B" w:rsidP="0029557B">
      <w:pPr>
        <w:rPr>
          <w:rFonts w:ascii="Arial" w:hAnsi="Arial" w:cs="Arial"/>
        </w:rPr>
      </w:pPr>
      <w:r w:rsidRPr="006E736B">
        <w:rPr>
          <w:rFonts w:ascii="Arial" w:hAnsi="Arial" w:cs="Arial"/>
        </w:rPr>
        <w:t>This also means that you cannot declare the type of variables either. The type of a variable is determined by the content of execution, and it is possible to dynamically change the type of variables in your code.</w:t>
      </w:r>
    </w:p>
    <w:p w:rsidR="0029557B" w:rsidRPr="006E736B" w:rsidRDefault="0029557B" w:rsidP="0029557B">
      <w:pPr>
        <w:rPr>
          <w:rFonts w:ascii="Arial" w:hAnsi="Arial" w:cs="Arial"/>
        </w:rPr>
      </w:pPr>
      <w:r w:rsidRPr="006E736B">
        <w:rPr>
          <w:rFonts w:ascii="Arial" w:hAnsi="Arial" w:cs="Arial"/>
        </w:rPr>
        <w:t>e.g.</w:t>
      </w: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r w:rsidRPr="006E736B">
        <w:rPr>
          <w:rFonts w:ascii="Arial" w:hAnsi="Arial" w:cs="Arial"/>
        </w:rPr>
        <w:lastRenderedPageBreak/>
        <w:t>$a= “0”;                                   // $a is a character string of “0”</w:t>
      </w: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r w:rsidRPr="006E736B">
        <w:rPr>
          <w:rFonts w:ascii="Arial" w:hAnsi="Arial" w:cs="Arial"/>
        </w:rPr>
        <w:t>$a= $a + 3;                              // $a is an integer(3)</w:t>
      </w: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r w:rsidRPr="006E736B">
        <w:rPr>
          <w:rFonts w:ascii="Arial" w:hAnsi="Arial" w:cs="Arial"/>
        </w:rPr>
        <w:t>$a=$a + 2.4;                           // $a is a float(5.4)</w:t>
      </w:r>
    </w:p>
    <w:p w:rsidR="0029557B" w:rsidRPr="006E736B" w:rsidRDefault="0029557B" w:rsidP="0029557B">
      <w:pPr>
        <w:pBdr>
          <w:top w:val="single" w:sz="4" w:space="1" w:color="000000"/>
          <w:left w:val="single" w:sz="4" w:space="4" w:color="000000"/>
          <w:bottom w:val="single" w:sz="4" w:space="1" w:color="000000"/>
          <w:right w:val="single" w:sz="4" w:space="4" w:color="000000"/>
        </w:pBdr>
        <w:rPr>
          <w:rFonts w:ascii="Arial" w:hAnsi="Arial" w:cs="Arial"/>
        </w:rPr>
      </w:pPr>
      <w:r w:rsidRPr="006E736B">
        <w:rPr>
          <w:rFonts w:ascii="Arial" w:hAnsi="Arial" w:cs="Arial"/>
        </w:rPr>
        <w:t>$a=5 + “10 characters”;         // $a is integer(15)</w:t>
      </w:r>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In PHP, plus(+) always means arithmetic addition, so PHP will try to find the numeric part in the string and do arithmetic. In order to concatenate strings in PHP, you must use dot “.” operator.</w:t>
      </w:r>
    </w:p>
    <w:p w:rsidR="0029557B" w:rsidRPr="006E736B" w:rsidRDefault="0029557B" w:rsidP="0029557B">
      <w:pPr>
        <w:rPr>
          <w:rFonts w:ascii="Arial" w:hAnsi="Arial" w:cs="Arial"/>
        </w:rPr>
      </w:pPr>
    </w:p>
    <w:p w:rsidR="0029557B" w:rsidRPr="006E736B" w:rsidRDefault="0029557B" w:rsidP="0029557B">
      <w:pPr>
        <w:rPr>
          <w:rFonts w:ascii="Arial" w:hAnsi="Arial" w:cs="Arial"/>
          <w:u w:val="single"/>
        </w:rPr>
      </w:pPr>
      <w:r w:rsidRPr="006E736B">
        <w:rPr>
          <w:rFonts w:ascii="Arial" w:hAnsi="Arial" w:cs="Arial"/>
          <w:u w:val="single"/>
        </w:rPr>
        <w:t>Notes on string</w:t>
      </w:r>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String values can be enclosed by either double quotation or single quotation.</w:t>
      </w:r>
    </w:p>
    <w:p w:rsidR="0029557B" w:rsidRPr="006E736B" w:rsidRDefault="0029557B" w:rsidP="0029557B">
      <w:pPr>
        <w:rPr>
          <w:rFonts w:ascii="Arial" w:hAnsi="Arial" w:cs="Arial"/>
        </w:rPr>
      </w:pPr>
      <w:r w:rsidRPr="006E736B">
        <w:rPr>
          <w:rFonts w:ascii="Arial" w:hAnsi="Arial" w:cs="Arial"/>
        </w:rPr>
        <w:t>$a= “ABC”; or $a= ‘ABC’;</w:t>
      </w:r>
    </w:p>
    <w:p w:rsidR="0029557B" w:rsidRPr="006E736B" w:rsidRDefault="0029557B" w:rsidP="0029557B">
      <w:pPr>
        <w:rPr>
          <w:rFonts w:ascii="Arial" w:hAnsi="Arial" w:cs="Arial"/>
        </w:rPr>
      </w:pPr>
      <w:r w:rsidRPr="006E736B">
        <w:rPr>
          <w:rFonts w:ascii="Arial" w:hAnsi="Arial" w:cs="Arial"/>
        </w:rPr>
        <w:t>In order to access to individual characters within a string, use curly brace { } with index number starting from 0.</w:t>
      </w:r>
    </w:p>
    <w:p w:rsidR="0029557B" w:rsidRPr="006E736B" w:rsidRDefault="0029557B" w:rsidP="0029557B">
      <w:pPr>
        <w:rPr>
          <w:rFonts w:ascii="Arial" w:hAnsi="Arial" w:cs="Arial"/>
          <w:b/>
        </w:rPr>
      </w:pPr>
    </w:p>
    <w:p w:rsidR="0029557B" w:rsidRPr="006E736B" w:rsidRDefault="0029557B" w:rsidP="0029557B">
      <w:pPr>
        <w:tabs>
          <w:tab w:val="left" w:pos="3050"/>
        </w:tabs>
        <w:rPr>
          <w:rFonts w:ascii="Arial" w:hAnsi="Arial" w:cs="Arial"/>
          <w:b/>
        </w:rPr>
      </w:pPr>
      <w:r w:rsidRPr="006E736B">
        <w:rPr>
          <w:rFonts w:ascii="Arial" w:hAnsi="Arial" w:cs="Arial"/>
          <w:b/>
        </w:rPr>
        <w:t xml:space="preserve">e.g. </w:t>
      </w:r>
      <w:r>
        <w:rPr>
          <w:rFonts w:ascii="Arial" w:hAnsi="Arial" w:cs="Arial"/>
          <w:b/>
        </w:rPr>
        <w:tab/>
      </w:r>
    </w:p>
    <w:p w:rsidR="0029557B" w:rsidRPr="006E736B" w:rsidRDefault="0029557B" w:rsidP="0029557B">
      <w:pPr>
        <w:rPr>
          <w:rFonts w:ascii="Arial" w:hAnsi="Arial" w:cs="Arial"/>
        </w:rPr>
      </w:pPr>
      <w:r w:rsidRPr="006E736B">
        <w:rPr>
          <w:rFonts w:ascii="Arial" w:hAnsi="Arial" w:cs="Arial"/>
        </w:rPr>
        <w:t>$a= “ABCDEFGHIJKLMNOPQRSTUVWXYZ”;</w:t>
      </w:r>
    </w:p>
    <w:p w:rsidR="0029557B" w:rsidRPr="006E736B" w:rsidRDefault="0029557B" w:rsidP="0029557B">
      <w:pPr>
        <w:rPr>
          <w:rFonts w:ascii="Arial" w:hAnsi="Arial" w:cs="Arial"/>
        </w:rPr>
      </w:pPr>
      <w:r w:rsidRPr="006E736B">
        <w:rPr>
          <w:rFonts w:ascii="Arial" w:hAnsi="Arial" w:cs="Arial"/>
        </w:rPr>
        <w:t>$b=  $a{5};                   // $b contains ‘F’</w:t>
      </w:r>
    </w:p>
    <w:p w:rsidR="0029557B" w:rsidRPr="006E736B" w:rsidRDefault="0029557B" w:rsidP="0029557B">
      <w:pPr>
        <w:rPr>
          <w:rFonts w:ascii="Arial" w:hAnsi="Arial" w:cs="Arial"/>
        </w:rPr>
      </w:pPr>
    </w:p>
    <w:p w:rsidR="0029557B" w:rsidRPr="006E736B" w:rsidRDefault="0029557B" w:rsidP="0029557B">
      <w:pPr>
        <w:rPr>
          <w:rFonts w:ascii="Arial" w:hAnsi="Arial" w:cs="Arial"/>
          <w:u w:val="single"/>
        </w:rPr>
      </w:pPr>
      <w:r w:rsidRPr="006E736B">
        <w:rPr>
          <w:rFonts w:ascii="Arial" w:hAnsi="Arial" w:cs="Arial"/>
          <w:u w:val="single"/>
        </w:rPr>
        <w:t>Type casting</w:t>
      </w:r>
    </w:p>
    <w:p w:rsidR="0029557B" w:rsidRPr="006E736B" w:rsidRDefault="0029557B" w:rsidP="0029557B">
      <w:pPr>
        <w:rPr>
          <w:rFonts w:ascii="Arial" w:hAnsi="Arial" w:cs="Arial"/>
          <w:u w:val="single"/>
        </w:rPr>
      </w:pPr>
    </w:p>
    <w:p w:rsidR="0029557B" w:rsidRPr="006E736B" w:rsidRDefault="0029557B" w:rsidP="0029557B">
      <w:pPr>
        <w:rPr>
          <w:rFonts w:ascii="Arial" w:hAnsi="Arial" w:cs="Arial"/>
        </w:rPr>
      </w:pPr>
      <w:r w:rsidRPr="006E736B">
        <w:rPr>
          <w:rFonts w:ascii="Arial" w:hAnsi="Arial" w:cs="Arial"/>
        </w:rPr>
        <w:t>Though there is no explicit type declaration, it is possible to cast your variable to a certain type like shown below:</w:t>
      </w:r>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$a= (int) 3.14;                     // casting floating number to an integer; $a is 3</w:t>
      </w:r>
    </w:p>
    <w:p w:rsidR="0029557B" w:rsidRPr="006E736B" w:rsidRDefault="0029557B" w:rsidP="0029557B">
      <w:pPr>
        <w:rPr>
          <w:rFonts w:ascii="Arial" w:hAnsi="Arial" w:cs="Arial"/>
        </w:rPr>
      </w:pPr>
      <w:r w:rsidRPr="006E736B">
        <w:rPr>
          <w:rFonts w:ascii="Arial" w:hAnsi="Arial" w:cs="Arial"/>
        </w:rPr>
        <w:t>$a= (int) “5 cats”;               // casting a string to an integer; $a is 5</w:t>
      </w:r>
    </w:p>
    <w:p w:rsidR="0029557B" w:rsidRPr="006E736B" w:rsidRDefault="0029557B" w:rsidP="0029557B">
      <w:pPr>
        <w:rPr>
          <w:rFonts w:ascii="Arial" w:hAnsi="Arial" w:cs="Arial"/>
        </w:rPr>
      </w:pPr>
      <w:r w:rsidRPr="006E736B">
        <w:rPr>
          <w:rFonts w:ascii="Arial" w:hAnsi="Arial" w:cs="Arial"/>
        </w:rPr>
        <w:t>$a= (string) 432;                 // casting a number to a string; $a is “432”</w:t>
      </w:r>
    </w:p>
    <w:p w:rsidR="0029557B" w:rsidRPr="006E736B" w:rsidRDefault="0029557B" w:rsidP="0029557B">
      <w:pPr>
        <w:rPr>
          <w:rFonts w:ascii="Arial" w:hAnsi="Arial" w:cs="Arial"/>
        </w:rPr>
      </w:pPr>
    </w:p>
    <w:p w:rsidR="0029557B" w:rsidRPr="006E736B" w:rsidRDefault="0029557B" w:rsidP="0029557B">
      <w:pPr>
        <w:rPr>
          <w:rFonts w:ascii="Arial" w:hAnsi="Arial" w:cs="Arial"/>
          <w:u w:val="single"/>
        </w:rPr>
      </w:pPr>
      <w:r w:rsidRPr="006E736B">
        <w:rPr>
          <w:rFonts w:ascii="Arial" w:hAnsi="Arial" w:cs="Arial"/>
          <w:u w:val="single"/>
        </w:rPr>
        <w:t>Scope of the variables</w:t>
      </w:r>
    </w:p>
    <w:p w:rsidR="0029557B" w:rsidRPr="006E736B" w:rsidRDefault="0029557B" w:rsidP="0029557B">
      <w:pPr>
        <w:rPr>
          <w:rFonts w:ascii="Arial" w:hAnsi="Arial" w:cs="Arial"/>
          <w:u w:val="single"/>
        </w:rPr>
      </w:pPr>
    </w:p>
    <w:p w:rsidR="0029557B" w:rsidRPr="006E736B" w:rsidRDefault="0029557B" w:rsidP="0029557B">
      <w:pPr>
        <w:rPr>
          <w:rFonts w:ascii="Arial" w:hAnsi="Arial" w:cs="Arial"/>
        </w:rPr>
      </w:pPr>
      <w:r w:rsidRPr="006E736B">
        <w:rPr>
          <w:rFonts w:ascii="Arial" w:hAnsi="Arial" w:cs="Arial"/>
        </w:rPr>
        <w:t>The scope of variables is limited to within the same page only, and that variable cannot be accessible across multiple pages. In order to get values from other pages, the only way is to use HTML forms or sessions.</w:t>
      </w:r>
    </w:p>
    <w:p w:rsidR="0029557B" w:rsidRPr="006E736B" w:rsidRDefault="0029557B" w:rsidP="0029557B">
      <w:pPr>
        <w:pStyle w:val="Heading3"/>
        <w:numPr>
          <w:ilvl w:val="2"/>
          <w:numId w:val="4"/>
        </w:numPr>
        <w:ind w:left="0" w:firstLine="0"/>
        <w:rPr>
          <w:rFonts w:ascii="Arial" w:hAnsi="Arial" w:cs="Arial"/>
          <w:sz w:val="24"/>
          <w:szCs w:val="24"/>
        </w:rPr>
      </w:pPr>
      <w:bookmarkStart w:id="14" w:name="_Toc275167488"/>
      <w:r w:rsidRPr="006E736B">
        <w:rPr>
          <w:rFonts w:ascii="Arial" w:hAnsi="Arial" w:cs="Arial"/>
          <w:sz w:val="24"/>
          <w:szCs w:val="24"/>
        </w:rPr>
        <w:t>Output variables to page</w:t>
      </w:r>
      <w:bookmarkEnd w:id="14"/>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In PHP, you can directly embed a variable name into double-quoted strings. However, this does not work in single-quoted strings.</w:t>
      </w:r>
    </w:p>
    <w:p w:rsidR="0029557B" w:rsidRPr="006E736B" w:rsidRDefault="0029557B" w:rsidP="0029557B">
      <w:pPr>
        <w:rPr>
          <w:rFonts w:ascii="Arial" w:hAnsi="Arial" w:cs="Arial"/>
        </w:rPr>
      </w:pPr>
      <w:r w:rsidRPr="006E736B">
        <w:rPr>
          <w:rFonts w:ascii="Arial" w:hAnsi="Arial" w:cs="Arial"/>
        </w:rPr>
        <w:t>e.g.</w:t>
      </w:r>
    </w:p>
    <w:p w:rsidR="0029557B" w:rsidRPr="006E736B" w:rsidRDefault="0029557B" w:rsidP="0029557B">
      <w:pPr>
        <w:rPr>
          <w:rFonts w:ascii="Arial" w:hAnsi="Arial" w:cs="Arial"/>
          <w:b/>
        </w:rPr>
      </w:pPr>
      <w:r w:rsidRPr="006E736B">
        <w:rPr>
          <w:rFonts w:ascii="Arial" w:hAnsi="Arial" w:cs="Arial"/>
          <w:b/>
        </w:rPr>
        <w:t>$a=2/3;</w:t>
      </w:r>
    </w:p>
    <w:p w:rsidR="0029557B" w:rsidRPr="006E736B" w:rsidRDefault="0029557B" w:rsidP="0029557B">
      <w:pPr>
        <w:rPr>
          <w:rFonts w:ascii="Arial" w:hAnsi="Arial" w:cs="Arial"/>
          <w:b/>
        </w:rPr>
      </w:pPr>
      <w:r w:rsidRPr="006E736B">
        <w:rPr>
          <w:rFonts w:ascii="Arial" w:hAnsi="Arial" w:cs="Arial"/>
          <w:b/>
        </w:rPr>
        <w:t>echo “The answer to 2/3 is” .$a. “.”;</w:t>
      </w:r>
    </w:p>
    <w:p w:rsidR="0029557B" w:rsidRPr="006E736B" w:rsidRDefault="0029557B" w:rsidP="0029557B">
      <w:pPr>
        <w:rPr>
          <w:rFonts w:ascii="Arial" w:hAnsi="Arial" w:cs="Arial"/>
          <w:b/>
        </w:rPr>
      </w:pPr>
      <w:r w:rsidRPr="006E736B">
        <w:rPr>
          <w:rFonts w:ascii="Arial" w:hAnsi="Arial" w:cs="Arial"/>
          <w:b/>
        </w:rPr>
        <w:t>echo “The answer to 2/3 is $a.”;</w:t>
      </w:r>
    </w:p>
    <w:p w:rsidR="0029557B" w:rsidRPr="006E736B" w:rsidRDefault="0029557B" w:rsidP="0029557B">
      <w:pPr>
        <w:rPr>
          <w:rFonts w:ascii="Arial" w:hAnsi="Arial" w:cs="Arial"/>
          <w:b/>
        </w:rPr>
      </w:pPr>
      <w:r w:rsidRPr="006E736B">
        <w:rPr>
          <w:rFonts w:ascii="Arial" w:hAnsi="Arial" w:cs="Arial"/>
          <w:b/>
        </w:rPr>
        <w:t>echo ‘The answer to 2/3 is $a.’;</w:t>
      </w:r>
    </w:p>
    <w:p w:rsidR="0029557B" w:rsidRPr="006E736B" w:rsidRDefault="0029557B" w:rsidP="0029557B">
      <w:pPr>
        <w:pStyle w:val="Heading3"/>
        <w:numPr>
          <w:ilvl w:val="2"/>
          <w:numId w:val="4"/>
        </w:numPr>
        <w:ind w:left="0" w:firstLine="0"/>
        <w:rPr>
          <w:rFonts w:ascii="Arial" w:hAnsi="Arial" w:cs="Arial"/>
          <w:sz w:val="24"/>
          <w:szCs w:val="24"/>
        </w:rPr>
      </w:pPr>
      <w:bookmarkStart w:id="15" w:name="_Toc275167489"/>
      <w:r w:rsidRPr="006E736B">
        <w:rPr>
          <w:rFonts w:ascii="Arial" w:hAnsi="Arial" w:cs="Arial"/>
          <w:sz w:val="24"/>
          <w:szCs w:val="24"/>
        </w:rPr>
        <w:lastRenderedPageBreak/>
        <w:t>Constants</w:t>
      </w:r>
      <w:bookmarkEnd w:id="15"/>
    </w:p>
    <w:p w:rsidR="0029557B" w:rsidRPr="006E736B" w:rsidRDefault="0029557B" w:rsidP="0029557B">
      <w:pPr>
        <w:rPr>
          <w:rFonts w:ascii="Arial" w:hAnsi="Arial" w:cs="Arial"/>
        </w:rPr>
      </w:pPr>
      <w:r w:rsidRPr="006E736B">
        <w:rPr>
          <w:rFonts w:ascii="Arial" w:hAnsi="Arial" w:cs="Arial"/>
        </w:rPr>
        <w:t>You can declare constants in PHP script by using define statement.</w:t>
      </w:r>
    </w:p>
    <w:p w:rsidR="0029557B" w:rsidRDefault="0029557B" w:rsidP="0029557B">
      <w:pPr>
        <w:rPr>
          <w:rFonts w:ascii="Arial" w:hAnsi="Arial" w:cs="Arial"/>
        </w:rPr>
      </w:pPr>
      <w:r w:rsidRPr="006E736B">
        <w:rPr>
          <w:rFonts w:ascii="Arial" w:hAnsi="Arial" w:cs="Arial"/>
        </w:rPr>
        <w:t>define (“constant_name”, “constant_value”);</w:t>
      </w:r>
      <w:bookmarkStart w:id="16" w:name="_Toc275167490"/>
    </w:p>
    <w:p w:rsidR="0029557B" w:rsidRPr="00D82AC9" w:rsidRDefault="0029557B" w:rsidP="0029557B">
      <w:pPr>
        <w:rPr>
          <w:rFonts w:ascii="Arial" w:hAnsi="Arial" w:cs="Arial"/>
          <w:b/>
        </w:rPr>
      </w:pPr>
      <w:r>
        <w:rPr>
          <w:b/>
        </w:rPr>
        <w:t xml:space="preserve">                   </w:t>
      </w:r>
      <w:r w:rsidRPr="00D82AC9">
        <w:rPr>
          <w:b/>
        </w:rPr>
        <w:t>Operators</w:t>
      </w:r>
      <w:bookmarkEnd w:id="16"/>
    </w:p>
    <w:p w:rsidR="0029557B" w:rsidRPr="006E736B" w:rsidRDefault="0029557B" w:rsidP="0029557B">
      <w:pPr>
        <w:pStyle w:val="Heading3"/>
        <w:numPr>
          <w:ilvl w:val="2"/>
          <w:numId w:val="4"/>
        </w:numPr>
        <w:ind w:left="0" w:firstLine="0"/>
        <w:rPr>
          <w:rFonts w:ascii="Arial" w:hAnsi="Arial" w:cs="Arial"/>
          <w:sz w:val="24"/>
          <w:szCs w:val="24"/>
        </w:rPr>
      </w:pPr>
      <w:bookmarkStart w:id="17" w:name="_Toc275167491"/>
      <w:r w:rsidRPr="006E736B">
        <w:rPr>
          <w:rFonts w:ascii="Arial" w:hAnsi="Arial" w:cs="Arial"/>
          <w:sz w:val="24"/>
          <w:szCs w:val="24"/>
        </w:rPr>
        <w:t>Common operators</w:t>
      </w:r>
      <w:bookmarkEnd w:id="17"/>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PHP supports many operators. Most of them are similar to those in C.</w:t>
      </w:r>
    </w:p>
    <w:p w:rsidR="0029557B" w:rsidRPr="006E736B" w:rsidRDefault="0029557B" w:rsidP="0029557B">
      <w:pPr>
        <w:rPr>
          <w:rFonts w:ascii="Arial" w:hAnsi="Arial" w:cs="Arial"/>
        </w:rPr>
      </w:pPr>
    </w:p>
    <w:p w:rsidR="0029557B" w:rsidRPr="006E736B" w:rsidRDefault="0029557B" w:rsidP="0029557B">
      <w:pPr>
        <w:rPr>
          <w:rFonts w:ascii="Arial" w:hAnsi="Arial" w:cs="Arial"/>
        </w:rPr>
      </w:pPr>
    </w:p>
    <w:tbl>
      <w:tblPr>
        <w:tblW w:w="0" w:type="auto"/>
        <w:tblInd w:w="165" w:type="dxa"/>
        <w:tblLayout w:type="fixed"/>
        <w:tblCellMar>
          <w:top w:w="15" w:type="dxa"/>
          <w:left w:w="15" w:type="dxa"/>
          <w:bottom w:w="15" w:type="dxa"/>
          <w:right w:w="15" w:type="dxa"/>
        </w:tblCellMar>
        <w:tblLook w:val="0000" w:firstRow="0" w:lastRow="0" w:firstColumn="0" w:lastColumn="0" w:noHBand="0" w:noVBand="0"/>
      </w:tblPr>
      <w:tblGrid>
        <w:gridCol w:w="1274"/>
        <w:gridCol w:w="3735"/>
        <w:gridCol w:w="2292"/>
      </w:tblGrid>
      <w:tr w:rsidR="0029557B" w:rsidRPr="006E736B" w:rsidTr="00721C92">
        <w:trPr>
          <w:tblHeader/>
        </w:trPr>
        <w:tc>
          <w:tcPr>
            <w:tcW w:w="1274" w:type="dxa"/>
            <w:tcBorders>
              <w:top w:val="double" w:sz="1" w:space="0" w:color="C0C0C0"/>
              <w:left w:val="double" w:sz="1" w:space="0" w:color="C0C0C0"/>
              <w:bottom w:val="double" w:sz="1" w:space="0" w:color="C0C0C0"/>
            </w:tcBorders>
            <w:vAlign w:val="center"/>
          </w:tcPr>
          <w:p w:rsidR="0029557B" w:rsidRPr="006E736B" w:rsidRDefault="0029557B" w:rsidP="00721C92">
            <w:pPr>
              <w:snapToGrid w:val="0"/>
              <w:jc w:val="center"/>
              <w:rPr>
                <w:rFonts w:ascii="Arial" w:hAnsi="Arial" w:cs="Arial"/>
                <w:b/>
                <w:bCs/>
                <w:color w:val="000000"/>
              </w:rPr>
            </w:pPr>
            <w:r w:rsidRPr="006E736B">
              <w:rPr>
                <w:rFonts w:ascii="Arial" w:hAnsi="Arial" w:cs="Arial"/>
                <w:b/>
                <w:bCs/>
                <w:color w:val="000000"/>
              </w:rPr>
              <w:t>Operator</w:t>
            </w:r>
          </w:p>
        </w:tc>
        <w:tc>
          <w:tcPr>
            <w:tcW w:w="3735" w:type="dxa"/>
            <w:tcBorders>
              <w:top w:val="double" w:sz="1" w:space="0" w:color="C0C0C0"/>
              <w:left w:val="double" w:sz="1" w:space="0" w:color="C0C0C0"/>
              <w:bottom w:val="double" w:sz="1" w:space="0" w:color="C0C0C0"/>
            </w:tcBorders>
            <w:vAlign w:val="center"/>
          </w:tcPr>
          <w:p w:rsidR="0029557B" w:rsidRPr="006E736B" w:rsidRDefault="0029557B" w:rsidP="00721C92">
            <w:pPr>
              <w:snapToGrid w:val="0"/>
              <w:jc w:val="center"/>
              <w:rPr>
                <w:rFonts w:ascii="Arial" w:hAnsi="Arial" w:cs="Arial"/>
                <w:b/>
                <w:bCs/>
                <w:color w:val="000000"/>
              </w:rPr>
            </w:pPr>
            <w:r w:rsidRPr="006E736B">
              <w:rPr>
                <w:rFonts w:ascii="Arial" w:hAnsi="Arial" w:cs="Arial"/>
                <w:b/>
                <w:bCs/>
                <w:color w:val="000000"/>
              </w:rPr>
              <w:t>Description</w:t>
            </w:r>
          </w:p>
        </w:tc>
        <w:tc>
          <w:tcPr>
            <w:tcW w:w="2292" w:type="dxa"/>
            <w:tcBorders>
              <w:top w:val="double" w:sz="1" w:space="0" w:color="C0C0C0"/>
              <w:left w:val="double" w:sz="1" w:space="0" w:color="C0C0C0"/>
              <w:bottom w:val="double" w:sz="1" w:space="0" w:color="C0C0C0"/>
              <w:right w:val="double" w:sz="1" w:space="0" w:color="C0C0C0"/>
            </w:tcBorders>
            <w:vAlign w:val="center"/>
          </w:tcPr>
          <w:p w:rsidR="0029557B" w:rsidRPr="006E736B" w:rsidRDefault="0029557B" w:rsidP="00721C92">
            <w:pPr>
              <w:snapToGrid w:val="0"/>
              <w:jc w:val="center"/>
              <w:rPr>
                <w:rFonts w:ascii="Arial" w:hAnsi="Arial" w:cs="Arial"/>
                <w:b/>
                <w:bCs/>
                <w:color w:val="000000"/>
              </w:rPr>
            </w:pPr>
            <w:r w:rsidRPr="006E736B">
              <w:rPr>
                <w:rFonts w:ascii="Arial" w:hAnsi="Arial" w:cs="Arial"/>
                <w:b/>
                <w:bCs/>
                <w:color w:val="000000"/>
              </w:rPr>
              <w:t>Example</w:t>
            </w:r>
          </w:p>
        </w:tc>
      </w:tr>
      <w:tr w:rsidR="0029557B" w:rsidRPr="006E736B" w:rsidTr="00721C92">
        <w:tc>
          <w:tcPr>
            <w:tcW w:w="1274"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 - * /</w:t>
            </w:r>
          </w:p>
        </w:tc>
        <w:tc>
          <w:tcPr>
            <w:tcW w:w="3735"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 xml:space="preserve">Arithmetic </w:t>
            </w:r>
          </w:p>
        </w:tc>
        <w:tc>
          <w:tcPr>
            <w:tcW w:w="2292" w:type="dxa"/>
            <w:tcBorders>
              <w:left w:val="double" w:sz="1" w:space="0" w:color="C0C0C0"/>
              <w:bottom w:val="double" w:sz="1" w:space="0" w:color="C0C0C0"/>
              <w:right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$a= $b + $c;</w:t>
            </w:r>
          </w:p>
        </w:tc>
      </w:tr>
      <w:tr w:rsidR="0029557B" w:rsidRPr="006E736B" w:rsidTr="00721C92">
        <w:tc>
          <w:tcPr>
            <w:tcW w:w="1274"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 xml:space="preserve">    .</w:t>
            </w:r>
          </w:p>
        </w:tc>
        <w:tc>
          <w:tcPr>
            <w:tcW w:w="3735"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String concatenation</w:t>
            </w:r>
          </w:p>
        </w:tc>
        <w:tc>
          <w:tcPr>
            <w:tcW w:w="2292" w:type="dxa"/>
            <w:tcBorders>
              <w:left w:val="double" w:sz="1" w:space="0" w:color="C0C0C0"/>
              <w:bottom w:val="double" w:sz="1" w:space="0" w:color="C0C0C0"/>
              <w:right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$a= $b . $c;</w:t>
            </w:r>
          </w:p>
        </w:tc>
      </w:tr>
      <w:tr w:rsidR="0029557B" w:rsidRPr="006E736B" w:rsidTr="00721C92">
        <w:tc>
          <w:tcPr>
            <w:tcW w:w="1274"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 --</w:t>
            </w:r>
          </w:p>
        </w:tc>
        <w:tc>
          <w:tcPr>
            <w:tcW w:w="3735"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Increment/decrement</w:t>
            </w:r>
          </w:p>
        </w:tc>
        <w:tc>
          <w:tcPr>
            <w:tcW w:w="2292" w:type="dxa"/>
            <w:tcBorders>
              <w:left w:val="double" w:sz="1" w:space="0" w:color="C0C0C0"/>
              <w:bottom w:val="double" w:sz="1" w:space="0" w:color="C0C0C0"/>
              <w:right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$a= $b++ / --$c;</w:t>
            </w:r>
          </w:p>
        </w:tc>
      </w:tr>
      <w:tr w:rsidR="0029557B" w:rsidRPr="006E736B" w:rsidTr="00721C92">
        <w:tc>
          <w:tcPr>
            <w:tcW w:w="1274"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w:t>
            </w:r>
          </w:p>
        </w:tc>
        <w:tc>
          <w:tcPr>
            <w:tcW w:w="3735"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Modulus</w:t>
            </w:r>
          </w:p>
        </w:tc>
        <w:tc>
          <w:tcPr>
            <w:tcW w:w="2292" w:type="dxa"/>
            <w:tcBorders>
              <w:left w:val="double" w:sz="1" w:space="0" w:color="C0C0C0"/>
              <w:bottom w:val="double" w:sz="1" w:space="0" w:color="C0C0C0"/>
              <w:right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$a= 17/5;  //$a is 2</w:t>
            </w:r>
          </w:p>
        </w:tc>
      </w:tr>
      <w:tr w:rsidR="0029557B" w:rsidRPr="006E736B" w:rsidTr="00721C92">
        <w:tc>
          <w:tcPr>
            <w:tcW w:w="1274"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&amp; | ^ ~</w:t>
            </w:r>
          </w:p>
        </w:tc>
        <w:tc>
          <w:tcPr>
            <w:tcW w:w="3735"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Bitwise AND, OR, XOR and NOT</w:t>
            </w:r>
          </w:p>
        </w:tc>
        <w:tc>
          <w:tcPr>
            <w:tcW w:w="2292" w:type="dxa"/>
            <w:tcBorders>
              <w:left w:val="double" w:sz="1" w:space="0" w:color="C0C0C0"/>
              <w:bottom w:val="double" w:sz="1" w:space="0" w:color="C0C0C0"/>
              <w:right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$a= $b &amp; $c | ~$d;</w:t>
            </w:r>
          </w:p>
        </w:tc>
      </w:tr>
    </w:tbl>
    <w:p w:rsidR="0029557B" w:rsidRPr="006E736B" w:rsidRDefault="0029557B" w:rsidP="0029557B">
      <w:pPr>
        <w:rPr>
          <w:rFonts w:ascii="Arial" w:hAnsi="Arial" w:cs="Arial"/>
        </w:rPr>
      </w:pPr>
    </w:p>
    <w:p w:rsidR="0029557B" w:rsidRPr="006E736B" w:rsidRDefault="0029557B" w:rsidP="0029557B">
      <w:pPr>
        <w:pStyle w:val="Heading3"/>
        <w:numPr>
          <w:ilvl w:val="2"/>
          <w:numId w:val="4"/>
        </w:numPr>
        <w:ind w:left="0" w:firstLine="0"/>
        <w:rPr>
          <w:rFonts w:ascii="Arial" w:hAnsi="Arial" w:cs="Arial"/>
          <w:sz w:val="24"/>
          <w:szCs w:val="24"/>
        </w:rPr>
      </w:pPr>
      <w:bookmarkStart w:id="18" w:name="_Toc275167492"/>
      <w:r w:rsidRPr="006E736B">
        <w:rPr>
          <w:rFonts w:ascii="Arial" w:hAnsi="Arial" w:cs="Arial"/>
          <w:sz w:val="24"/>
          <w:szCs w:val="24"/>
        </w:rPr>
        <w:t>Assignment operators</w:t>
      </w:r>
      <w:bookmarkEnd w:id="18"/>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The normal assignment operator in PHP is “=”. You can also use combined assignment with common operators like +=, -=, *=, /=, .=, etc.</w:t>
      </w:r>
    </w:p>
    <w:p w:rsidR="0029557B" w:rsidRPr="006E736B" w:rsidRDefault="0029557B" w:rsidP="0029557B">
      <w:pPr>
        <w:rPr>
          <w:rFonts w:ascii="Arial" w:hAnsi="Arial" w:cs="Arial"/>
        </w:rPr>
      </w:pPr>
    </w:p>
    <w:p w:rsidR="0029557B" w:rsidRPr="006E736B" w:rsidRDefault="0029557B" w:rsidP="0029557B">
      <w:pPr>
        <w:pStyle w:val="Heading2"/>
        <w:numPr>
          <w:ilvl w:val="1"/>
          <w:numId w:val="4"/>
        </w:numPr>
      </w:pPr>
      <w:bookmarkStart w:id="19" w:name="_Toc275167493"/>
      <w:r w:rsidRPr="006E736B">
        <w:t>Control structures</w:t>
      </w:r>
      <w:bookmarkEnd w:id="19"/>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A program is usually not limited to a linear sequence of instructions. During its process it may bifurcate, repeat code or take decisions. For that purpose,  PHP,</w:t>
      </w:r>
      <w:r w:rsidRPr="006E736B">
        <w:rPr>
          <w:rFonts w:ascii="Arial" w:hAnsi="Arial" w:cs="Arial"/>
          <w:color w:val="000000"/>
          <w:lang w:val="en"/>
        </w:rPr>
        <w:t xml:space="preserve"> like other structured programming languages,</w:t>
      </w:r>
      <w:r w:rsidRPr="006E736B">
        <w:rPr>
          <w:rFonts w:ascii="Arial" w:hAnsi="Arial" w:cs="Arial"/>
        </w:rPr>
        <w:t xml:space="preserve">  provides control structures that serve to specify what has to be done by our program, when and under which circumstances.</w:t>
      </w:r>
    </w:p>
    <w:p w:rsidR="0029557B" w:rsidRPr="006E736B" w:rsidRDefault="0029557B" w:rsidP="0029557B">
      <w:pPr>
        <w:pStyle w:val="Heading3"/>
        <w:numPr>
          <w:ilvl w:val="2"/>
          <w:numId w:val="4"/>
        </w:numPr>
        <w:ind w:left="0" w:firstLine="0"/>
        <w:rPr>
          <w:rFonts w:ascii="Arial" w:hAnsi="Arial" w:cs="Arial"/>
          <w:sz w:val="24"/>
          <w:szCs w:val="24"/>
          <w:lang w:val="en"/>
        </w:rPr>
      </w:pPr>
      <w:bookmarkStart w:id="20" w:name="_Toc275167494"/>
      <w:r w:rsidRPr="006E736B">
        <w:rPr>
          <w:rFonts w:ascii="Arial" w:hAnsi="Arial" w:cs="Arial"/>
          <w:sz w:val="24"/>
          <w:szCs w:val="24"/>
          <w:lang w:val="en"/>
        </w:rPr>
        <w:t>Conditions</w:t>
      </w:r>
      <w:bookmarkEnd w:id="20"/>
    </w:p>
    <w:p w:rsidR="0029557B" w:rsidRPr="006E736B" w:rsidRDefault="0029557B" w:rsidP="0029557B">
      <w:pPr>
        <w:pStyle w:val="simpara"/>
        <w:rPr>
          <w:rFonts w:ascii="Arial" w:hAnsi="Arial" w:cs="Arial"/>
          <w:color w:val="000000"/>
          <w:lang w:val="en"/>
        </w:rPr>
      </w:pPr>
      <w:r w:rsidRPr="006E736B">
        <w:rPr>
          <w:rFonts w:ascii="Arial" w:hAnsi="Arial" w:cs="Arial"/>
          <w:color w:val="000000"/>
          <w:lang w:val="en"/>
        </w:rPr>
        <w:t>Conditions in PHP can be expressed by using the following conditional operators:</w:t>
      </w:r>
    </w:p>
    <w:p w:rsidR="0029557B" w:rsidRPr="006E736B" w:rsidRDefault="0029557B" w:rsidP="0029557B">
      <w:pPr>
        <w:pStyle w:val="simpara"/>
        <w:rPr>
          <w:rFonts w:ascii="Arial" w:hAnsi="Arial" w:cs="Arial"/>
          <w:color w:val="000000"/>
          <w:lang w:val="en"/>
        </w:rPr>
      </w:pPr>
      <w:r w:rsidRPr="006E736B">
        <w:rPr>
          <w:rFonts w:ascii="Arial" w:hAnsi="Arial" w:cs="Arial"/>
          <w:color w:val="000000"/>
          <w:lang w:val="en"/>
        </w:rPr>
        <w:t>a. Conditional operators</w:t>
      </w:r>
    </w:p>
    <w:tbl>
      <w:tblPr>
        <w:tblW w:w="0" w:type="auto"/>
        <w:tblInd w:w="195" w:type="dxa"/>
        <w:tblLayout w:type="fixed"/>
        <w:tblCellMar>
          <w:top w:w="15" w:type="dxa"/>
          <w:left w:w="15" w:type="dxa"/>
          <w:bottom w:w="15" w:type="dxa"/>
          <w:right w:w="15" w:type="dxa"/>
        </w:tblCellMar>
        <w:tblLook w:val="0000" w:firstRow="0" w:lastRow="0" w:firstColumn="0" w:lastColumn="0" w:noHBand="0" w:noVBand="0"/>
      </w:tblPr>
      <w:tblGrid>
        <w:gridCol w:w="1589"/>
        <w:gridCol w:w="5040"/>
        <w:gridCol w:w="1708"/>
      </w:tblGrid>
      <w:tr w:rsidR="0029557B" w:rsidRPr="006E736B" w:rsidTr="00721C92">
        <w:trPr>
          <w:tblHeader/>
        </w:trPr>
        <w:tc>
          <w:tcPr>
            <w:tcW w:w="1589" w:type="dxa"/>
            <w:tcBorders>
              <w:top w:val="double" w:sz="1" w:space="0" w:color="C0C0C0"/>
              <w:left w:val="double" w:sz="1" w:space="0" w:color="C0C0C0"/>
              <w:bottom w:val="double" w:sz="1" w:space="0" w:color="C0C0C0"/>
            </w:tcBorders>
            <w:vAlign w:val="center"/>
          </w:tcPr>
          <w:p w:rsidR="0029557B" w:rsidRPr="006E736B" w:rsidRDefault="0029557B" w:rsidP="00721C92">
            <w:pPr>
              <w:snapToGrid w:val="0"/>
              <w:jc w:val="center"/>
              <w:rPr>
                <w:rFonts w:ascii="Arial" w:hAnsi="Arial" w:cs="Arial"/>
                <w:b/>
                <w:bCs/>
                <w:color w:val="000000"/>
              </w:rPr>
            </w:pPr>
            <w:r w:rsidRPr="006E736B">
              <w:rPr>
                <w:rFonts w:ascii="Arial" w:hAnsi="Arial" w:cs="Arial"/>
                <w:b/>
                <w:bCs/>
                <w:color w:val="000000"/>
              </w:rPr>
              <w:t>Operator</w:t>
            </w:r>
          </w:p>
        </w:tc>
        <w:tc>
          <w:tcPr>
            <w:tcW w:w="5040" w:type="dxa"/>
            <w:tcBorders>
              <w:top w:val="double" w:sz="1" w:space="0" w:color="C0C0C0"/>
              <w:left w:val="double" w:sz="1" w:space="0" w:color="C0C0C0"/>
              <w:bottom w:val="double" w:sz="1" w:space="0" w:color="C0C0C0"/>
            </w:tcBorders>
            <w:vAlign w:val="center"/>
          </w:tcPr>
          <w:p w:rsidR="0029557B" w:rsidRPr="006E736B" w:rsidRDefault="0029557B" w:rsidP="00721C92">
            <w:pPr>
              <w:snapToGrid w:val="0"/>
              <w:jc w:val="center"/>
              <w:rPr>
                <w:rFonts w:ascii="Arial" w:hAnsi="Arial" w:cs="Arial"/>
                <w:b/>
                <w:bCs/>
                <w:color w:val="000000"/>
              </w:rPr>
            </w:pPr>
            <w:r w:rsidRPr="006E736B">
              <w:rPr>
                <w:rFonts w:ascii="Arial" w:hAnsi="Arial" w:cs="Arial"/>
                <w:b/>
                <w:bCs/>
                <w:color w:val="000000"/>
              </w:rPr>
              <w:t>Description</w:t>
            </w:r>
          </w:p>
        </w:tc>
        <w:tc>
          <w:tcPr>
            <w:tcW w:w="1708" w:type="dxa"/>
            <w:tcBorders>
              <w:top w:val="double" w:sz="1" w:space="0" w:color="C0C0C0"/>
              <w:left w:val="double" w:sz="1" w:space="0" w:color="C0C0C0"/>
              <w:bottom w:val="double" w:sz="1" w:space="0" w:color="C0C0C0"/>
              <w:right w:val="double" w:sz="1" w:space="0" w:color="C0C0C0"/>
            </w:tcBorders>
            <w:vAlign w:val="center"/>
          </w:tcPr>
          <w:p w:rsidR="0029557B" w:rsidRPr="006E736B" w:rsidRDefault="0029557B" w:rsidP="00721C92">
            <w:pPr>
              <w:snapToGrid w:val="0"/>
              <w:jc w:val="center"/>
              <w:rPr>
                <w:rFonts w:ascii="Arial" w:hAnsi="Arial" w:cs="Arial"/>
                <w:b/>
                <w:bCs/>
                <w:color w:val="000000"/>
              </w:rPr>
            </w:pPr>
            <w:r w:rsidRPr="006E736B">
              <w:rPr>
                <w:rFonts w:ascii="Arial" w:hAnsi="Arial" w:cs="Arial"/>
                <w:b/>
                <w:bCs/>
                <w:color w:val="000000"/>
              </w:rPr>
              <w:t>Example</w:t>
            </w:r>
          </w:p>
        </w:tc>
      </w:tr>
      <w:tr w:rsidR="0029557B" w:rsidRPr="006E736B" w:rsidTr="00721C92">
        <w:tc>
          <w:tcPr>
            <w:tcW w:w="1589"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 !=</w:t>
            </w:r>
          </w:p>
        </w:tc>
        <w:tc>
          <w:tcPr>
            <w:tcW w:w="5040"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Equal, not equal</w:t>
            </w:r>
          </w:p>
        </w:tc>
        <w:tc>
          <w:tcPr>
            <w:tcW w:w="1708" w:type="dxa"/>
            <w:tcBorders>
              <w:left w:val="double" w:sz="1" w:space="0" w:color="C0C0C0"/>
              <w:bottom w:val="double" w:sz="1" w:space="0" w:color="C0C0C0"/>
              <w:right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$a==$b</w:t>
            </w:r>
          </w:p>
        </w:tc>
      </w:tr>
      <w:tr w:rsidR="0029557B" w:rsidRPr="006E736B" w:rsidTr="00721C92">
        <w:tc>
          <w:tcPr>
            <w:tcW w:w="1589"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&lt; &gt; &lt;= &gt;=</w:t>
            </w:r>
          </w:p>
        </w:tc>
        <w:tc>
          <w:tcPr>
            <w:tcW w:w="5040"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Less than, greater than, less or equal, greater or equal</w:t>
            </w:r>
          </w:p>
        </w:tc>
        <w:tc>
          <w:tcPr>
            <w:tcW w:w="1708" w:type="dxa"/>
            <w:tcBorders>
              <w:left w:val="double" w:sz="1" w:space="0" w:color="C0C0C0"/>
              <w:bottom w:val="double" w:sz="1" w:space="0" w:color="C0C0C0"/>
              <w:right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 xml:space="preserve">$a &lt;= $b </w:t>
            </w:r>
          </w:p>
        </w:tc>
      </w:tr>
      <w:tr w:rsidR="0029557B" w:rsidRPr="006E736B" w:rsidTr="00721C92">
        <w:tc>
          <w:tcPr>
            <w:tcW w:w="1589"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 !==</w:t>
            </w:r>
          </w:p>
        </w:tc>
        <w:tc>
          <w:tcPr>
            <w:tcW w:w="5040" w:type="dxa"/>
            <w:tcBorders>
              <w:left w:val="double" w:sz="1" w:space="0" w:color="C0C0C0"/>
              <w:bottom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Equal both in values and types, not equal either in values or types</w:t>
            </w:r>
          </w:p>
        </w:tc>
        <w:tc>
          <w:tcPr>
            <w:tcW w:w="1708" w:type="dxa"/>
            <w:tcBorders>
              <w:left w:val="double" w:sz="1" w:space="0" w:color="C0C0C0"/>
              <w:bottom w:val="double" w:sz="1" w:space="0" w:color="C0C0C0"/>
              <w:right w:val="double" w:sz="1" w:space="0" w:color="C0C0C0"/>
            </w:tcBorders>
            <w:vAlign w:val="center"/>
          </w:tcPr>
          <w:p w:rsidR="0029557B" w:rsidRPr="006E736B" w:rsidRDefault="0029557B" w:rsidP="00721C92">
            <w:pPr>
              <w:snapToGrid w:val="0"/>
              <w:rPr>
                <w:rFonts w:ascii="Arial" w:hAnsi="Arial" w:cs="Arial"/>
                <w:color w:val="000000"/>
              </w:rPr>
            </w:pPr>
            <w:r w:rsidRPr="006E736B">
              <w:rPr>
                <w:rFonts w:ascii="Arial" w:hAnsi="Arial" w:cs="Arial"/>
                <w:color w:val="000000"/>
              </w:rPr>
              <w:t>$a === $b</w:t>
            </w:r>
          </w:p>
        </w:tc>
      </w:tr>
    </w:tbl>
    <w:p w:rsidR="0029557B" w:rsidRPr="006E736B" w:rsidRDefault="0029557B" w:rsidP="0029557B">
      <w:pPr>
        <w:pStyle w:val="simpara"/>
        <w:rPr>
          <w:rFonts w:ascii="Arial" w:hAnsi="Arial" w:cs="Arial"/>
          <w:color w:val="000000"/>
          <w:lang w:val="en"/>
        </w:rPr>
      </w:pPr>
      <w:r w:rsidRPr="006E736B">
        <w:rPr>
          <w:rFonts w:ascii="Arial" w:hAnsi="Arial" w:cs="Arial"/>
          <w:color w:val="000000"/>
          <w:lang w:val="en"/>
        </w:rPr>
        <w:lastRenderedPageBreak/>
        <w:t>You can combine multiple conditions by &amp;&amp;, || or xor.</w:t>
      </w:r>
    </w:p>
    <w:p w:rsidR="0029557B" w:rsidRPr="006E736B" w:rsidRDefault="0029557B" w:rsidP="0029557B">
      <w:pPr>
        <w:pStyle w:val="simpara"/>
        <w:rPr>
          <w:rFonts w:ascii="Arial" w:hAnsi="Arial" w:cs="Arial"/>
          <w:color w:val="000000"/>
          <w:lang w:val="en"/>
        </w:rPr>
      </w:pPr>
      <w:r w:rsidRPr="006E736B">
        <w:rPr>
          <w:rFonts w:ascii="Arial" w:hAnsi="Arial" w:cs="Arial"/>
          <w:color w:val="000000"/>
          <w:lang w:val="en"/>
        </w:rPr>
        <w:t>b. Ternary operator</w:t>
      </w:r>
    </w:p>
    <w:p w:rsidR="0029557B" w:rsidRPr="006E736B" w:rsidRDefault="0029557B" w:rsidP="0029557B">
      <w:pPr>
        <w:pStyle w:val="simpara"/>
        <w:rPr>
          <w:rFonts w:ascii="Arial" w:hAnsi="Arial" w:cs="Arial"/>
          <w:color w:val="000000"/>
          <w:lang w:val="en"/>
        </w:rPr>
      </w:pPr>
      <w:r w:rsidRPr="006E736B">
        <w:rPr>
          <w:rFonts w:ascii="Arial" w:hAnsi="Arial" w:cs="Arial"/>
          <w:color w:val="000000"/>
          <w:lang w:val="en"/>
        </w:rPr>
        <w:t>You can assign different values based on a condition by using ternary operator. It is a combination of ? and :</w:t>
      </w:r>
    </w:p>
    <w:p w:rsidR="0029557B" w:rsidRPr="006E736B" w:rsidRDefault="0029557B" w:rsidP="0029557B">
      <w:pPr>
        <w:pStyle w:val="simpara"/>
        <w:rPr>
          <w:rFonts w:ascii="Arial" w:hAnsi="Arial" w:cs="Arial"/>
          <w:color w:val="000000"/>
          <w:lang w:val="en"/>
        </w:rPr>
      </w:pPr>
      <w:r w:rsidRPr="006E736B">
        <w:rPr>
          <w:rFonts w:ascii="Arial" w:hAnsi="Arial" w:cs="Arial"/>
          <w:color w:val="000000"/>
          <w:lang w:val="en"/>
        </w:rPr>
        <w:t>e.g.: $a = ($b==$c)? $d : $e;</w:t>
      </w:r>
    </w:p>
    <w:p w:rsidR="0029557B" w:rsidRPr="006E736B" w:rsidRDefault="0029557B" w:rsidP="0029557B">
      <w:pPr>
        <w:pStyle w:val="Heading3"/>
        <w:numPr>
          <w:ilvl w:val="2"/>
          <w:numId w:val="4"/>
        </w:numPr>
        <w:ind w:left="0" w:firstLine="0"/>
        <w:rPr>
          <w:rFonts w:ascii="Arial" w:hAnsi="Arial" w:cs="Arial"/>
          <w:sz w:val="24"/>
          <w:szCs w:val="24"/>
          <w:lang w:val="en"/>
        </w:rPr>
      </w:pPr>
      <w:bookmarkStart w:id="21" w:name="_Toc275167495"/>
      <w:r w:rsidRPr="006E736B">
        <w:rPr>
          <w:rFonts w:ascii="Arial" w:hAnsi="Arial" w:cs="Arial"/>
          <w:sz w:val="24"/>
          <w:szCs w:val="24"/>
          <w:lang w:val="en"/>
        </w:rPr>
        <w:t>Branching(If, if…else, if…elseif…else)</w:t>
      </w:r>
      <w:bookmarkEnd w:id="21"/>
    </w:p>
    <w:p w:rsidR="0029557B" w:rsidRPr="006E736B" w:rsidRDefault="0029557B" w:rsidP="0029557B">
      <w:pPr>
        <w:rPr>
          <w:rFonts w:ascii="Arial" w:hAnsi="Arial" w:cs="Arial"/>
        </w:rPr>
      </w:pPr>
      <w:r w:rsidRPr="006E736B">
        <w:rPr>
          <w:rFonts w:ascii="Arial" w:hAnsi="Arial" w:cs="Arial"/>
        </w:rPr>
        <w:t xml:space="preserve">The </w:t>
      </w:r>
      <w:r w:rsidRPr="006E736B">
        <w:rPr>
          <w:rStyle w:val="HTMLTypewriter"/>
          <w:rFonts w:ascii="Arial" w:hAnsi="Arial" w:cs="Arial"/>
          <w:b/>
        </w:rPr>
        <w:t>if</w:t>
      </w:r>
      <w:r w:rsidRPr="006E736B">
        <w:rPr>
          <w:rFonts w:ascii="Arial" w:hAnsi="Arial" w:cs="Arial"/>
        </w:rPr>
        <w:t xml:space="preserve"> keyword is used to execute a statement or block only if a condition is fulfilled. Its syntax is:</w:t>
      </w:r>
    </w:p>
    <w:p w:rsidR="0029557B" w:rsidRPr="006E736B" w:rsidRDefault="0029557B" w:rsidP="0029557B">
      <w:pPr>
        <w:pStyle w:val="NormalWeb"/>
        <w:rPr>
          <w:rStyle w:val="HTMLTypewriter"/>
          <w:rFonts w:ascii="Arial" w:hAnsi="Arial" w:cs="Arial"/>
          <w:b/>
        </w:rPr>
      </w:pPr>
      <w:r w:rsidRPr="006E736B">
        <w:rPr>
          <w:rStyle w:val="HTMLTypewriter"/>
          <w:rFonts w:ascii="Arial" w:hAnsi="Arial" w:cs="Arial"/>
          <w:b/>
        </w:rPr>
        <w:t>if (condition) statement</w:t>
      </w:r>
    </w:p>
    <w:p w:rsidR="0029557B" w:rsidRPr="006E736B" w:rsidRDefault="0029557B" w:rsidP="0029557B">
      <w:pPr>
        <w:pStyle w:val="simpara"/>
        <w:rPr>
          <w:rFonts w:ascii="Arial" w:hAnsi="Arial" w:cs="Arial"/>
        </w:rPr>
      </w:pPr>
      <w:r w:rsidRPr="006E736B">
        <w:rPr>
          <w:rFonts w:ascii="Arial" w:hAnsi="Arial" w:cs="Arial"/>
        </w:rPr>
        <w:t xml:space="preserve">Where </w:t>
      </w:r>
      <w:r w:rsidRPr="006E736B">
        <w:rPr>
          <w:rStyle w:val="HTMLTypewriter"/>
          <w:rFonts w:ascii="Arial" w:hAnsi="Arial" w:cs="Arial"/>
          <w:b/>
        </w:rPr>
        <w:t>condition</w:t>
      </w:r>
      <w:r w:rsidRPr="006E736B">
        <w:rPr>
          <w:rFonts w:ascii="Arial" w:hAnsi="Arial" w:cs="Arial"/>
        </w:rPr>
        <w:t xml:space="preserve"> is the expression that is being evaluated. If this condition is true, </w:t>
      </w:r>
      <w:r w:rsidRPr="006E736B">
        <w:rPr>
          <w:rStyle w:val="HTMLTypewriter"/>
          <w:rFonts w:ascii="Arial" w:hAnsi="Arial" w:cs="Arial"/>
          <w:b/>
        </w:rPr>
        <w:t>statement</w:t>
      </w:r>
      <w:r w:rsidRPr="006E736B">
        <w:rPr>
          <w:rFonts w:ascii="Arial" w:hAnsi="Arial" w:cs="Arial"/>
        </w:rPr>
        <w:t xml:space="preserve"> is executed. If it is false, </w:t>
      </w:r>
      <w:r w:rsidRPr="006E736B">
        <w:rPr>
          <w:rStyle w:val="HTMLTypewriter"/>
          <w:rFonts w:ascii="Arial" w:hAnsi="Arial" w:cs="Arial"/>
        </w:rPr>
        <w:t>statement</w:t>
      </w:r>
      <w:r w:rsidRPr="006E736B">
        <w:rPr>
          <w:rFonts w:ascii="Arial" w:hAnsi="Arial" w:cs="Arial"/>
        </w:rPr>
        <w:t xml:space="preserve"> is ignored (not executed) and the program continues right after this conditional structure.</w:t>
      </w:r>
    </w:p>
    <w:p w:rsidR="0029557B" w:rsidRPr="006E736B" w:rsidRDefault="0029557B" w:rsidP="0029557B">
      <w:pPr>
        <w:pStyle w:val="simpara"/>
        <w:rPr>
          <w:rStyle w:val="HTMLTypewriter"/>
          <w:rFonts w:ascii="Arial" w:hAnsi="Arial" w:cs="Arial"/>
          <w:b/>
        </w:rPr>
      </w:pPr>
      <w:r w:rsidRPr="006E736B">
        <w:rPr>
          <w:rStyle w:val="HTMLTypewriter"/>
          <w:rFonts w:ascii="Arial" w:hAnsi="Arial" w:cs="Arial"/>
          <w:b/>
        </w:rPr>
        <w:t xml:space="preserve">e.g.: </w:t>
      </w:r>
    </w:p>
    <w:p w:rsidR="0029557B" w:rsidRPr="006E736B" w:rsidRDefault="0029557B" w:rsidP="0029557B">
      <w:pPr>
        <w:pStyle w:val="simpara"/>
        <w:rPr>
          <w:rStyle w:val="HTMLCode"/>
          <w:rFonts w:ascii="Arial" w:hAnsi="Arial" w:cs="Arial"/>
          <w:color w:val="0000BB"/>
          <w:lang w:val="en"/>
        </w:rPr>
      </w:pPr>
      <w:r w:rsidRPr="006E736B">
        <w:rPr>
          <w:rStyle w:val="HTMLCode"/>
          <w:rFonts w:ascii="Arial" w:hAnsi="Arial" w:cs="Arial"/>
          <w:color w:val="0000BB"/>
          <w:lang w:val="en"/>
        </w:rPr>
        <w:t>&lt;?php</w:t>
      </w:r>
      <w:r w:rsidRPr="006E736B">
        <w:rPr>
          <w:rFonts w:ascii="Arial" w:hAnsi="Arial" w:cs="Arial"/>
          <w:color w:val="0000BB"/>
          <w:lang w:val="en"/>
        </w:rPr>
        <w:br/>
      </w:r>
      <w:r w:rsidRPr="006E736B">
        <w:rPr>
          <w:rStyle w:val="HTMLCode"/>
          <w:rFonts w:ascii="Arial" w:hAnsi="Arial" w:cs="Arial"/>
          <w:color w:val="007700"/>
          <w:lang w:val="en"/>
        </w:rPr>
        <w:t>if (</w:t>
      </w:r>
      <w:r w:rsidRPr="006E736B">
        <w:rPr>
          <w:rStyle w:val="HTMLCode"/>
          <w:rFonts w:ascii="Arial" w:hAnsi="Arial" w:cs="Arial"/>
          <w:color w:val="0000BB"/>
          <w:lang w:val="en"/>
        </w:rPr>
        <w:t>$a </w:t>
      </w:r>
      <w:r w:rsidRPr="006E736B">
        <w:rPr>
          <w:rStyle w:val="HTMLCode"/>
          <w:rFonts w:ascii="Arial" w:hAnsi="Arial" w:cs="Arial"/>
          <w:color w:val="007700"/>
          <w:lang w:val="en"/>
        </w:rPr>
        <w:t>&gt; </w:t>
      </w:r>
      <w:r w:rsidRPr="006E736B">
        <w:rPr>
          <w:rStyle w:val="HTMLCode"/>
          <w:rFonts w:ascii="Arial" w:hAnsi="Arial" w:cs="Arial"/>
          <w:color w:val="0000BB"/>
          <w:lang w:val="en"/>
        </w:rPr>
        <w:t>$b</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DD0000"/>
          <w:lang w:val="en"/>
        </w:rPr>
        <w:t>"a is greater than b"</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00BB"/>
          <w:lang w:val="en"/>
        </w:rPr>
        <w:t>?&gt;</w:t>
      </w:r>
    </w:p>
    <w:p w:rsidR="0029557B" w:rsidRPr="006E736B" w:rsidRDefault="0029557B" w:rsidP="0029557B">
      <w:pPr>
        <w:pStyle w:val="NormalWeb"/>
        <w:rPr>
          <w:rFonts w:ascii="Arial" w:hAnsi="Arial" w:cs="Arial"/>
        </w:rPr>
      </w:pPr>
      <w:r w:rsidRPr="006E736B">
        <w:rPr>
          <w:rFonts w:ascii="Arial" w:hAnsi="Arial" w:cs="Arial"/>
        </w:rPr>
        <w:t xml:space="preserve">We can additionally specify what we want to happen if the condition is not fulfilled by using the keyword </w:t>
      </w:r>
      <w:r w:rsidRPr="006E736B">
        <w:rPr>
          <w:rStyle w:val="HTMLTypewriter"/>
          <w:rFonts w:ascii="Arial" w:hAnsi="Arial" w:cs="Arial"/>
          <w:b/>
        </w:rPr>
        <w:t>else</w:t>
      </w:r>
      <w:r w:rsidRPr="006E736B">
        <w:rPr>
          <w:rFonts w:ascii="Arial" w:hAnsi="Arial" w:cs="Arial"/>
        </w:rPr>
        <w:t xml:space="preserve">. Its form used in conjunction with </w:t>
      </w:r>
      <w:r w:rsidRPr="006E736B">
        <w:rPr>
          <w:rStyle w:val="HTMLTypewriter"/>
          <w:rFonts w:ascii="Arial" w:hAnsi="Arial" w:cs="Arial"/>
          <w:i/>
          <w:iCs/>
        </w:rPr>
        <w:t>if</w:t>
      </w:r>
      <w:r w:rsidRPr="006E736B">
        <w:rPr>
          <w:rFonts w:ascii="Arial" w:hAnsi="Arial" w:cs="Arial"/>
        </w:rPr>
        <w:t xml:space="preserve"> is:</w:t>
      </w:r>
    </w:p>
    <w:p w:rsidR="0029557B" w:rsidRPr="006E736B" w:rsidRDefault="0029557B" w:rsidP="0029557B">
      <w:pPr>
        <w:pStyle w:val="NormalWeb"/>
        <w:rPr>
          <w:rStyle w:val="HTMLTypewriter"/>
          <w:rFonts w:ascii="Arial" w:hAnsi="Arial" w:cs="Arial"/>
          <w:b/>
        </w:rPr>
      </w:pPr>
      <w:r w:rsidRPr="006E736B">
        <w:rPr>
          <w:rStyle w:val="HTMLTypewriter"/>
          <w:rFonts w:ascii="Arial" w:hAnsi="Arial" w:cs="Arial"/>
          <w:b/>
        </w:rPr>
        <w:t>if (condition) statement1 else statement2</w:t>
      </w:r>
    </w:p>
    <w:p w:rsidR="0029557B" w:rsidRDefault="0029557B" w:rsidP="0029557B">
      <w:pPr>
        <w:pStyle w:val="NormalWeb"/>
        <w:rPr>
          <w:rStyle w:val="HTMLCode"/>
          <w:rFonts w:ascii="Arial" w:hAnsi="Arial" w:cs="Arial"/>
          <w:color w:val="007700"/>
          <w:lang w:val="en"/>
        </w:rPr>
      </w:pPr>
      <w:r w:rsidRPr="006E736B">
        <w:rPr>
          <w:rStyle w:val="HTMLTypewriter"/>
          <w:rFonts w:ascii="Arial" w:hAnsi="Arial" w:cs="Arial"/>
          <w:b/>
        </w:rPr>
        <w:t xml:space="preserve">e.g: </w:t>
      </w:r>
      <w:r w:rsidRPr="006E736B">
        <w:rPr>
          <w:rStyle w:val="HTMLCode"/>
          <w:rFonts w:ascii="Arial" w:hAnsi="Arial" w:cs="Arial"/>
          <w:color w:val="0000BB"/>
          <w:lang w:val="en"/>
        </w:rPr>
        <w:t>&lt;?php</w:t>
      </w:r>
      <w:r w:rsidRPr="006E736B">
        <w:rPr>
          <w:rFonts w:ascii="Arial" w:hAnsi="Arial" w:cs="Arial"/>
          <w:lang w:val="en"/>
        </w:rPr>
        <w:br/>
      </w:r>
      <w:r w:rsidRPr="006E736B">
        <w:rPr>
          <w:rStyle w:val="HTMLCode"/>
          <w:rFonts w:ascii="Arial" w:hAnsi="Arial" w:cs="Arial"/>
          <w:color w:val="007700"/>
          <w:lang w:val="en"/>
        </w:rPr>
        <w:t>if (</w:t>
      </w:r>
      <w:r w:rsidRPr="006E736B">
        <w:rPr>
          <w:rStyle w:val="HTMLCode"/>
          <w:rFonts w:ascii="Arial" w:hAnsi="Arial" w:cs="Arial"/>
          <w:color w:val="0000BB"/>
          <w:lang w:val="en"/>
        </w:rPr>
        <w:t>$a </w:t>
      </w:r>
      <w:r w:rsidRPr="006E736B">
        <w:rPr>
          <w:rStyle w:val="HTMLCode"/>
          <w:rFonts w:ascii="Arial" w:hAnsi="Arial" w:cs="Arial"/>
          <w:color w:val="007700"/>
          <w:lang w:val="en"/>
        </w:rPr>
        <w:t>&gt; </w:t>
      </w:r>
      <w:r w:rsidRPr="006E736B">
        <w:rPr>
          <w:rStyle w:val="HTMLCode"/>
          <w:rFonts w:ascii="Arial" w:hAnsi="Arial" w:cs="Arial"/>
          <w:color w:val="0000BB"/>
          <w:lang w:val="en"/>
        </w:rPr>
        <w:t>$b</w:t>
      </w:r>
      <w:r w:rsidRPr="006E736B">
        <w:rPr>
          <w:rStyle w:val="HTMLCode"/>
          <w:rFonts w:ascii="Arial" w:hAnsi="Arial" w:cs="Arial"/>
          <w:color w:val="007700"/>
          <w:lang w:val="en"/>
        </w:rPr>
        <w:t>) </w:t>
      </w:r>
    </w:p>
    <w:p w:rsidR="0029557B" w:rsidRDefault="0029557B" w:rsidP="0029557B">
      <w:pPr>
        <w:pStyle w:val="NormalWeb"/>
        <w:rPr>
          <w:rStyle w:val="HTMLCode"/>
          <w:rFonts w:ascii="Arial" w:hAnsi="Arial" w:cs="Arial"/>
          <w:color w:val="007700"/>
          <w:lang w:val="en"/>
        </w:rPr>
      </w:pP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DD0000"/>
          <w:lang w:val="en"/>
        </w:rPr>
        <w:t>"a is greater than b"</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w:t>
      </w:r>
    </w:p>
    <w:p w:rsidR="0029557B" w:rsidRDefault="0029557B" w:rsidP="0029557B">
      <w:pPr>
        <w:pStyle w:val="NormalWeb"/>
        <w:rPr>
          <w:rStyle w:val="HTMLCode"/>
          <w:rFonts w:ascii="Arial" w:hAnsi="Arial" w:cs="Arial"/>
          <w:color w:val="007700"/>
          <w:lang w:val="en"/>
        </w:rPr>
      </w:pPr>
      <w:r w:rsidRPr="006E736B">
        <w:rPr>
          <w:rStyle w:val="HTMLCode"/>
          <w:rFonts w:ascii="Arial" w:hAnsi="Arial" w:cs="Arial"/>
          <w:color w:val="007700"/>
          <w:lang w:val="en"/>
        </w:rPr>
        <w:t>else </w:t>
      </w:r>
    </w:p>
    <w:p w:rsidR="0029557B" w:rsidRPr="006E736B" w:rsidRDefault="0029557B" w:rsidP="0029557B">
      <w:pPr>
        <w:pStyle w:val="NormalWeb"/>
        <w:rPr>
          <w:rStyle w:val="HTMLCode"/>
          <w:rFonts w:ascii="Arial" w:hAnsi="Arial" w:cs="Arial"/>
          <w:b/>
        </w:rPr>
      </w:pP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DD0000"/>
          <w:lang w:val="en"/>
        </w:rPr>
        <w:t>"a is less than b"</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00BB"/>
          <w:lang w:val="en"/>
        </w:rPr>
        <w:t>?&gt;</w:t>
      </w:r>
      <w:r w:rsidRPr="006E736B">
        <w:rPr>
          <w:rStyle w:val="HTMLCode"/>
          <w:rFonts w:ascii="Arial" w:hAnsi="Arial" w:cs="Arial"/>
          <w:color w:val="000000"/>
          <w:lang w:val="en"/>
        </w:rPr>
        <w:t xml:space="preserve"> </w:t>
      </w:r>
    </w:p>
    <w:p w:rsidR="0029557B" w:rsidRPr="006E736B" w:rsidRDefault="0029557B" w:rsidP="0029557B">
      <w:pPr>
        <w:pStyle w:val="simpara"/>
        <w:rPr>
          <w:rFonts w:ascii="Arial" w:hAnsi="Arial" w:cs="Arial"/>
        </w:rPr>
      </w:pPr>
      <w:r w:rsidRPr="006E736B">
        <w:rPr>
          <w:rFonts w:ascii="Arial" w:hAnsi="Arial" w:cs="Arial"/>
        </w:rPr>
        <w:t xml:space="preserve">The </w:t>
      </w:r>
      <w:r w:rsidRPr="006E736B">
        <w:rPr>
          <w:rStyle w:val="HTMLTypewriter"/>
          <w:rFonts w:ascii="Arial" w:hAnsi="Arial" w:cs="Arial"/>
        </w:rPr>
        <w:t>if + else</w:t>
      </w:r>
      <w:r w:rsidRPr="006E736B">
        <w:rPr>
          <w:rFonts w:ascii="Arial" w:hAnsi="Arial" w:cs="Arial"/>
        </w:rPr>
        <w:t xml:space="preserve"> structures can be concatenated with the intention of verifying a range of values. </w:t>
      </w:r>
    </w:p>
    <w:p w:rsidR="0029557B" w:rsidRPr="006E736B" w:rsidRDefault="0029557B" w:rsidP="0029557B">
      <w:pPr>
        <w:pStyle w:val="simpara"/>
        <w:rPr>
          <w:rFonts w:ascii="Arial" w:hAnsi="Arial" w:cs="Arial"/>
          <w:b/>
          <w:color w:val="000000"/>
          <w:lang w:val="en"/>
        </w:rPr>
      </w:pPr>
      <w:r w:rsidRPr="006E736B">
        <w:rPr>
          <w:rFonts w:ascii="Arial" w:hAnsi="Arial" w:cs="Arial"/>
          <w:b/>
          <w:color w:val="000000"/>
          <w:lang w:val="en"/>
        </w:rPr>
        <w:t>e.g.:</w:t>
      </w:r>
    </w:p>
    <w:p w:rsidR="0029557B" w:rsidRPr="006E736B" w:rsidRDefault="0029557B" w:rsidP="0029557B">
      <w:pPr>
        <w:shd w:val="clear" w:color="auto" w:fill="DDDDDD"/>
        <w:rPr>
          <w:rStyle w:val="HTMLCode"/>
          <w:rFonts w:ascii="Arial" w:hAnsi="Arial" w:cs="Arial"/>
          <w:color w:val="007700"/>
          <w:lang w:val="en"/>
        </w:rPr>
      </w:pPr>
      <w:r w:rsidRPr="006E736B">
        <w:rPr>
          <w:rStyle w:val="HTMLCode"/>
          <w:rFonts w:ascii="Arial" w:hAnsi="Arial" w:cs="Arial"/>
          <w:color w:val="0000BB"/>
          <w:lang w:val="en"/>
        </w:rPr>
        <w:lastRenderedPageBreak/>
        <w:t>&lt;?php</w:t>
      </w:r>
      <w:r w:rsidRPr="006E736B">
        <w:rPr>
          <w:rFonts w:ascii="Arial" w:hAnsi="Arial" w:cs="Arial"/>
          <w:color w:val="0000BB"/>
          <w:lang w:val="en"/>
        </w:rPr>
        <w:br/>
      </w:r>
      <w:r w:rsidRPr="006E736B">
        <w:rPr>
          <w:rStyle w:val="HTMLCode"/>
          <w:rFonts w:ascii="Arial" w:hAnsi="Arial" w:cs="Arial"/>
          <w:color w:val="007700"/>
          <w:lang w:val="en"/>
        </w:rPr>
        <w:t>if (</w:t>
      </w:r>
      <w:r w:rsidRPr="006E736B">
        <w:rPr>
          <w:rStyle w:val="HTMLCode"/>
          <w:rFonts w:ascii="Arial" w:hAnsi="Arial" w:cs="Arial"/>
          <w:color w:val="0000BB"/>
          <w:lang w:val="en"/>
        </w:rPr>
        <w:t>$a </w:t>
      </w:r>
      <w:r w:rsidRPr="006E736B">
        <w:rPr>
          <w:rStyle w:val="HTMLCode"/>
          <w:rFonts w:ascii="Arial" w:hAnsi="Arial" w:cs="Arial"/>
          <w:color w:val="007700"/>
          <w:lang w:val="en"/>
        </w:rPr>
        <w:t>&gt; </w:t>
      </w:r>
      <w:r w:rsidRPr="006E736B">
        <w:rPr>
          <w:rStyle w:val="HTMLCode"/>
          <w:rFonts w:ascii="Arial" w:hAnsi="Arial" w:cs="Arial"/>
          <w:color w:val="0000BB"/>
          <w:lang w:val="en"/>
        </w:rPr>
        <w:t>$b</w:t>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DD0000"/>
          <w:lang w:val="en"/>
        </w:rPr>
        <w:t>"a is greater than b"</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else if (</w:t>
      </w:r>
      <w:r w:rsidRPr="006E736B">
        <w:rPr>
          <w:rStyle w:val="HTMLCode"/>
          <w:rFonts w:ascii="Arial" w:hAnsi="Arial" w:cs="Arial"/>
          <w:color w:val="0000BB"/>
          <w:lang w:val="en"/>
        </w:rPr>
        <w:t>$a </w:t>
      </w:r>
      <w:r w:rsidRPr="006E736B">
        <w:rPr>
          <w:rStyle w:val="HTMLCode"/>
          <w:rFonts w:ascii="Arial" w:hAnsi="Arial" w:cs="Arial"/>
          <w:color w:val="007700"/>
          <w:lang w:val="en"/>
        </w:rPr>
        <w:t>&lt; </w:t>
      </w:r>
      <w:r w:rsidRPr="006E736B">
        <w:rPr>
          <w:rStyle w:val="HTMLCode"/>
          <w:rFonts w:ascii="Arial" w:hAnsi="Arial" w:cs="Arial"/>
          <w:color w:val="0000BB"/>
          <w:lang w:val="en"/>
        </w:rPr>
        <w:t>$b</w:t>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DD0000"/>
          <w:lang w:val="en"/>
        </w:rPr>
        <w:t>"a is less than b"</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w:t>
      </w:r>
    </w:p>
    <w:p w:rsidR="0029557B" w:rsidRPr="006E736B" w:rsidRDefault="0029557B" w:rsidP="0029557B">
      <w:pPr>
        <w:shd w:val="clear" w:color="auto" w:fill="DDDDDD"/>
        <w:rPr>
          <w:rFonts w:ascii="Arial" w:hAnsi="Arial" w:cs="Arial"/>
          <w:color w:val="000000"/>
          <w:lang w:val="en"/>
        </w:rPr>
      </w:pPr>
      <w:r w:rsidRPr="006E736B">
        <w:rPr>
          <w:rStyle w:val="HTMLCode"/>
          <w:rFonts w:ascii="Arial" w:hAnsi="Arial" w:cs="Arial"/>
          <w:color w:val="007700"/>
          <w:lang w:val="en"/>
        </w:rPr>
        <w:t>else {</w:t>
      </w:r>
      <w:r w:rsidRPr="006E736B">
        <w:rPr>
          <w:rFonts w:ascii="Arial" w:hAnsi="Arial" w:cs="Arial"/>
          <w:lang w:val="en"/>
        </w:rPr>
        <w:br/>
      </w:r>
      <w:r w:rsidRPr="006E736B">
        <w:rPr>
          <w:rStyle w:val="HTMLCode"/>
          <w:rFonts w:ascii="Arial" w:hAnsi="Arial" w:cs="Arial"/>
          <w:color w:val="007700"/>
          <w:lang w:val="en"/>
        </w:rPr>
        <w:t>    echo </w:t>
      </w:r>
      <w:r w:rsidRPr="006E736B">
        <w:rPr>
          <w:rStyle w:val="HTMLCode"/>
          <w:rFonts w:ascii="Arial" w:hAnsi="Arial" w:cs="Arial"/>
          <w:color w:val="DD0000"/>
          <w:lang w:val="en"/>
        </w:rPr>
        <w:t>"a is equal to b"</w:t>
      </w:r>
      <w:r w:rsidRPr="006E736B">
        <w:rPr>
          <w:rStyle w:val="HTMLCode"/>
          <w:rFonts w:ascii="Arial" w:hAnsi="Arial" w:cs="Arial"/>
          <w:color w:val="007700"/>
          <w:lang w:val="en"/>
        </w:rPr>
        <w:t>;</w:t>
      </w:r>
      <w:r w:rsidRPr="006E736B">
        <w:rPr>
          <w:rFonts w:ascii="Arial" w:hAnsi="Arial" w:cs="Arial"/>
          <w:lang w:val="en"/>
        </w:rPr>
        <w:br/>
      </w:r>
      <w:r w:rsidRPr="006E736B">
        <w:rPr>
          <w:rStyle w:val="HTMLCode"/>
          <w:rFonts w:ascii="Arial" w:hAnsi="Arial" w:cs="Arial"/>
          <w:color w:val="007700"/>
          <w:lang w:val="en"/>
        </w:rPr>
        <w:t>}</w:t>
      </w:r>
      <w:r w:rsidRPr="006E736B">
        <w:rPr>
          <w:rFonts w:ascii="Arial" w:hAnsi="Arial" w:cs="Arial"/>
          <w:lang w:val="en"/>
        </w:rPr>
        <w:br/>
      </w:r>
      <w:r w:rsidRPr="006E736B">
        <w:rPr>
          <w:rFonts w:ascii="Arial" w:hAnsi="Arial" w:cs="Arial"/>
          <w:lang w:val="en"/>
        </w:rPr>
        <w:br/>
      </w:r>
      <w:r w:rsidRPr="006E736B">
        <w:rPr>
          <w:rStyle w:val="HTMLCode"/>
          <w:rFonts w:ascii="Arial" w:hAnsi="Arial" w:cs="Arial"/>
          <w:color w:val="0000BB"/>
          <w:lang w:val="en"/>
        </w:rPr>
        <w:t>?&gt;</w:t>
      </w:r>
      <w:r w:rsidRPr="006E736B">
        <w:rPr>
          <w:rStyle w:val="HTMLCode"/>
          <w:rFonts w:ascii="Arial" w:hAnsi="Arial" w:cs="Arial"/>
          <w:color w:val="000000"/>
          <w:lang w:val="en"/>
        </w:rPr>
        <w:t xml:space="preserve"> </w:t>
      </w:r>
    </w:p>
    <w:p w:rsidR="0029557B" w:rsidRPr="006E736B" w:rsidRDefault="0029557B" w:rsidP="0029557B">
      <w:pPr>
        <w:rPr>
          <w:rFonts w:ascii="Arial" w:hAnsi="Arial" w:cs="Arial"/>
        </w:rPr>
      </w:pPr>
    </w:p>
    <w:p w:rsidR="0029557B" w:rsidRPr="006E736B" w:rsidRDefault="0029557B" w:rsidP="0029557B">
      <w:pPr>
        <w:pStyle w:val="Heading3"/>
        <w:numPr>
          <w:ilvl w:val="2"/>
          <w:numId w:val="4"/>
        </w:numPr>
        <w:ind w:left="0" w:firstLine="0"/>
        <w:rPr>
          <w:rFonts w:ascii="Arial" w:hAnsi="Arial" w:cs="Arial"/>
          <w:sz w:val="24"/>
          <w:szCs w:val="24"/>
        </w:rPr>
      </w:pPr>
      <w:bookmarkStart w:id="22" w:name="_Toc275167496"/>
      <w:r w:rsidRPr="006E736B">
        <w:rPr>
          <w:rFonts w:ascii="Arial" w:hAnsi="Arial" w:cs="Arial"/>
          <w:sz w:val="24"/>
          <w:szCs w:val="24"/>
        </w:rPr>
        <w:t>Multiple-value branching</w:t>
      </w:r>
      <w:bookmarkEnd w:id="22"/>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 xml:space="preserve">In PHP, you use </w:t>
      </w:r>
      <w:r w:rsidRPr="006E736B">
        <w:rPr>
          <w:rFonts w:ascii="Arial" w:hAnsi="Arial" w:cs="Arial"/>
          <w:b/>
        </w:rPr>
        <w:t>switch</w:t>
      </w:r>
      <w:r w:rsidRPr="006E736B">
        <w:rPr>
          <w:rFonts w:ascii="Arial" w:hAnsi="Arial" w:cs="Arial"/>
        </w:rPr>
        <w:t xml:space="preserve"> for this purpose.</w:t>
      </w:r>
    </w:p>
    <w:p w:rsidR="0029557B" w:rsidRPr="006E736B" w:rsidRDefault="0029557B" w:rsidP="0029557B">
      <w:pPr>
        <w:rPr>
          <w:rFonts w:ascii="Arial" w:hAnsi="Arial" w:cs="Arial"/>
        </w:rPr>
      </w:pPr>
    </w:p>
    <w:p w:rsidR="0029557B" w:rsidRPr="006E736B" w:rsidRDefault="0029557B" w:rsidP="0029557B">
      <w:pPr>
        <w:autoSpaceDE w:val="0"/>
        <w:rPr>
          <w:rFonts w:ascii="Arial" w:hAnsi="Arial" w:cs="Arial"/>
          <w:b/>
          <w:bCs/>
          <w:color w:val="000000"/>
        </w:rPr>
      </w:pPr>
      <w:r w:rsidRPr="006E736B">
        <w:rPr>
          <w:rFonts w:ascii="Arial" w:hAnsi="Arial" w:cs="Arial"/>
          <w:b/>
          <w:bCs/>
          <w:color w:val="000000"/>
        </w:rPr>
        <w:t>The switch Statement</w:t>
      </w:r>
    </w:p>
    <w:p w:rsidR="0029557B" w:rsidRPr="006E736B" w:rsidRDefault="0029557B" w:rsidP="0029557B">
      <w:pPr>
        <w:autoSpaceDE w:val="0"/>
        <w:rPr>
          <w:rFonts w:ascii="Arial" w:hAnsi="Arial" w:cs="Arial"/>
          <w:b/>
          <w:bCs/>
          <w:color w:val="000000"/>
        </w:rPr>
      </w:pPr>
    </w:p>
    <w:p w:rsidR="0029557B" w:rsidRPr="006E736B" w:rsidRDefault="0029557B" w:rsidP="0029557B">
      <w:pPr>
        <w:autoSpaceDE w:val="0"/>
        <w:rPr>
          <w:rFonts w:ascii="Arial" w:hAnsi="Arial" w:cs="Arial"/>
          <w:color w:val="000000"/>
        </w:rPr>
      </w:pPr>
      <w:r w:rsidRPr="006E736B">
        <w:rPr>
          <w:rFonts w:ascii="Arial" w:hAnsi="Arial" w:cs="Arial"/>
          <w:color w:val="000000"/>
        </w:rPr>
        <w:t>The switch statement acts like a bunch of if….elseif….else statements. Take the following if…elseif…else statement for example:</w:t>
      </w:r>
    </w:p>
    <w:p w:rsidR="0029557B" w:rsidRPr="006E736B" w:rsidRDefault="0029557B" w:rsidP="0029557B">
      <w:pPr>
        <w:autoSpaceDE w:val="0"/>
        <w:rPr>
          <w:rFonts w:ascii="Arial" w:hAnsi="Arial" w:cs="Arial"/>
          <w:color w:val="000000"/>
        </w:rPr>
      </w:pPr>
    </w:p>
    <w:p w:rsidR="0029557B" w:rsidRPr="006E736B" w:rsidRDefault="0029557B" w:rsidP="0029557B">
      <w:pPr>
        <w:autoSpaceDE w:val="0"/>
        <w:rPr>
          <w:rFonts w:ascii="Arial" w:hAnsi="Arial" w:cs="Arial"/>
          <w:color w:val="000000"/>
        </w:rPr>
      </w:pPr>
      <w:r w:rsidRPr="006E736B">
        <w:rPr>
          <w:rFonts w:ascii="Arial" w:hAnsi="Arial" w:cs="Arial"/>
          <w:color w:val="000000"/>
        </w:rPr>
        <w:t>&lt;?php</w:t>
      </w:r>
    </w:p>
    <w:p w:rsidR="0029557B" w:rsidRPr="006E736B" w:rsidRDefault="0029557B" w:rsidP="0029557B">
      <w:pPr>
        <w:autoSpaceDE w:val="0"/>
        <w:rPr>
          <w:rFonts w:ascii="Arial" w:hAnsi="Arial" w:cs="Arial"/>
          <w:color w:val="000000"/>
        </w:rPr>
      </w:pPr>
      <w:r w:rsidRPr="006E736B">
        <w:rPr>
          <w:rFonts w:ascii="Arial" w:hAnsi="Arial" w:cs="Arial"/>
          <w:color w:val="000000"/>
        </w:rPr>
        <w:t>if($a == 1)</w:t>
      </w:r>
    </w:p>
    <w:p w:rsidR="0029557B" w:rsidRPr="006E736B" w:rsidRDefault="0029557B" w:rsidP="0029557B">
      <w:pPr>
        <w:autoSpaceDE w:val="0"/>
        <w:rPr>
          <w:rFonts w:ascii="Arial" w:hAnsi="Arial" w:cs="Arial"/>
          <w:color w:val="000000"/>
        </w:rPr>
      </w:pPr>
      <w:r w:rsidRPr="006E736B">
        <w:rPr>
          <w:rFonts w:ascii="Arial" w:hAnsi="Arial" w:cs="Arial"/>
          <w:color w:val="000000"/>
        </w:rPr>
        <w:t>{</w:t>
      </w:r>
    </w:p>
    <w:p w:rsidR="0029557B" w:rsidRPr="006E736B" w:rsidRDefault="0029557B" w:rsidP="0029557B">
      <w:pPr>
        <w:autoSpaceDE w:val="0"/>
        <w:rPr>
          <w:rFonts w:ascii="Arial" w:hAnsi="Arial" w:cs="Arial"/>
          <w:color w:val="000000"/>
        </w:rPr>
      </w:pPr>
      <w:r w:rsidRPr="006E736B">
        <w:rPr>
          <w:rFonts w:ascii="Arial" w:hAnsi="Arial" w:cs="Arial"/>
          <w:color w:val="000000"/>
        </w:rPr>
        <w:t>echo(“The value of $a is 1”);</w:t>
      </w:r>
    </w:p>
    <w:p w:rsidR="0029557B" w:rsidRPr="006E736B" w:rsidRDefault="0029557B" w:rsidP="0029557B">
      <w:pPr>
        <w:autoSpaceDE w:val="0"/>
        <w:rPr>
          <w:rFonts w:ascii="Arial" w:hAnsi="Arial" w:cs="Arial"/>
          <w:color w:val="000000"/>
        </w:rPr>
      </w:pPr>
      <w:r w:rsidRPr="006E736B">
        <w:rPr>
          <w:rFonts w:ascii="Arial" w:hAnsi="Arial" w:cs="Arial"/>
          <w:color w:val="000000"/>
        </w:rPr>
        <w:t>}</w:t>
      </w:r>
    </w:p>
    <w:p w:rsidR="0029557B" w:rsidRPr="006E736B" w:rsidRDefault="0029557B" w:rsidP="0029557B">
      <w:pPr>
        <w:autoSpaceDE w:val="0"/>
        <w:rPr>
          <w:rFonts w:ascii="Arial" w:hAnsi="Arial" w:cs="Arial"/>
          <w:color w:val="000000"/>
        </w:rPr>
      </w:pPr>
    </w:p>
    <w:p w:rsidR="0029557B" w:rsidRPr="006E736B" w:rsidRDefault="0029557B" w:rsidP="0029557B">
      <w:pPr>
        <w:autoSpaceDE w:val="0"/>
        <w:rPr>
          <w:rFonts w:ascii="Arial" w:hAnsi="Arial" w:cs="Arial"/>
          <w:color w:val="231F20"/>
        </w:rPr>
      </w:pPr>
      <w:r w:rsidRPr="006E736B">
        <w:rPr>
          <w:rFonts w:ascii="Arial" w:hAnsi="Arial" w:cs="Arial"/>
          <w:color w:val="231F20"/>
        </w:rPr>
        <w:t>elseif($a == 2)</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000000"/>
        </w:rPr>
      </w:pPr>
      <w:r w:rsidRPr="006E736B">
        <w:rPr>
          <w:rFonts w:ascii="Arial" w:hAnsi="Arial" w:cs="Arial"/>
          <w:color w:val="000000"/>
        </w:rPr>
        <w:t>echo(“The value of $a is 2”);</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elseif($a == 3)</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000000"/>
        </w:rPr>
      </w:pPr>
      <w:r w:rsidRPr="006E736B">
        <w:rPr>
          <w:rFonts w:ascii="Arial" w:hAnsi="Arial" w:cs="Arial"/>
          <w:color w:val="000000"/>
        </w:rPr>
        <w:t>echo(“The value of $a is 3”);</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else</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echo(“Unknown value”);</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?&gt;</w:t>
      </w:r>
    </w:p>
    <w:p w:rsidR="0029557B" w:rsidRPr="006E736B" w:rsidRDefault="0029557B" w:rsidP="0029557B">
      <w:pPr>
        <w:autoSpaceDE w:val="0"/>
        <w:rPr>
          <w:rFonts w:ascii="Arial" w:hAnsi="Arial" w:cs="Arial"/>
          <w:color w:val="231F20"/>
        </w:rPr>
      </w:pPr>
      <w:r w:rsidRPr="006E736B">
        <w:rPr>
          <w:rFonts w:ascii="Arial" w:hAnsi="Arial" w:cs="Arial"/>
          <w:color w:val="231F20"/>
        </w:rPr>
        <w:t>In this example you are repeatedly checking the variable $a for a certain value,</w:t>
      </w:r>
    </w:p>
    <w:p w:rsidR="0029557B" w:rsidRPr="006E736B" w:rsidRDefault="0029557B" w:rsidP="0029557B">
      <w:pPr>
        <w:autoSpaceDE w:val="0"/>
        <w:rPr>
          <w:rFonts w:ascii="Arial" w:hAnsi="Arial" w:cs="Arial"/>
          <w:color w:val="231F20"/>
        </w:rPr>
      </w:pPr>
      <w:r w:rsidRPr="006E736B">
        <w:rPr>
          <w:rFonts w:ascii="Arial" w:hAnsi="Arial" w:cs="Arial"/>
          <w:color w:val="231F20"/>
        </w:rPr>
        <w:t>even though the value of $a does not change from line to line. To make this</w:t>
      </w:r>
    </w:p>
    <w:p w:rsidR="0029557B" w:rsidRPr="006E736B" w:rsidRDefault="0029557B" w:rsidP="0029557B">
      <w:pPr>
        <w:autoSpaceDE w:val="0"/>
        <w:rPr>
          <w:rFonts w:ascii="Arial" w:hAnsi="Arial" w:cs="Arial"/>
          <w:color w:val="231F20"/>
        </w:rPr>
      </w:pPr>
      <w:r w:rsidRPr="006E736B">
        <w:rPr>
          <w:rFonts w:ascii="Arial" w:hAnsi="Arial" w:cs="Arial"/>
          <w:color w:val="231F20"/>
        </w:rPr>
        <w:t>more efficient you would want to check the value of $a only once. You can do</w:t>
      </w:r>
    </w:p>
    <w:p w:rsidR="0029557B" w:rsidRPr="006E736B" w:rsidRDefault="0029557B" w:rsidP="0029557B">
      <w:pPr>
        <w:autoSpaceDE w:val="0"/>
        <w:rPr>
          <w:rFonts w:ascii="Arial" w:hAnsi="Arial" w:cs="Arial"/>
          <w:color w:val="231F20"/>
        </w:rPr>
      </w:pPr>
      <w:r w:rsidRPr="006E736B">
        <w:rPr>
          <w:rFonts w:ascii="Arial" w:hAnsi="Arial" w:cs="Arial"/>
          <w:color w:val="231F20"/>
        </w:rPr>
        <w:t>that with the switch statement. Here is how you can convert the example above into a switch statement:</w:t>
      </w:r>
    </w:p>
    <w:p w:rsidR="0029557B" w:rsidRPr="006E736B" w:rsidRDefault="0029557B" w:rsidP="0029557B">
      <w:pPr>
        <w:autoSpaceDE w:val="0"/>
        <w:rPr>
          <w:rFonts w:ascii="Arial" w:hAnsi="Arial" w:cs="Arial"/>
          <w:color w:val="231F20"/>
        </w:rPr>
      </w:pPr>
    </w:p>
    <w:p w:rsidR="0029557B" w:rsidRPr="006E736B" w:rsidRDefault="0029557B" w:rsidP="0029557B">
      <w:pPr>
        <w:autoSpaceDE w:val="0"/>
        <w:rPr>
          <w:rFonts w:ascii="Arial" w:hAnsi="Arial" w:cs="Arial"/>
          <w:color w:val="231F20"/>
        </w:rPr>
      </w:pPr>
      <w:r w:rsidRPr="006E736B">
        <w:rPr>
          <w:rFonts w:ascii="Arial" w:hAnsi="Arial" w:cs="Arial"/>
          <w:color w:val="231F20"/>
        </w:rPr>
        <w:t>&lt;?php</w:t>
      </w:r>
    </w:p>
    <w:p w:rsidR="0029557B" w:rsidRPr="006E736B" w:rsidRDefault="0029557B" w:rsidP="0029557B">
      <w:pPr>
        <w:autoSpaceDE w:val="0"/>
        <w:rPr>
          <w:rFonts w:ascii="Arial" w:hAnsi="Arial" w:cs="Arial"/>
          <w:color w:val="231F20"/>
        </w:rPr>
      </w:pPr>
      <w:r w:rsidRPr="006E736B">
        <w:rPr>
          <w:rFonts w:ascii="Arial" w:hAnsi="Arial" w:cs="Arial"/>
          <w:color w:val="231F20"/>
        </w:rPr>
        <w:lastRenderedPageBreak/>
        <w:t>switch($a)</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case 1:</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echo(“</w:t>
      </w:r>
      <w:r w:rsidRPr="006E736B">
        <w:rPr>
          <w:rFonts w:ascii="Arial" w:hAnsi="Arial" w:cs="Arial"/>
          <w:color w:val="000000"/>
        </w:rPr>
        <w:t>The value of $a is 1</w:t>
      </w: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break;</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case 2:</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echo(“</w:t>
      </w:r>
      <w:r w:rsidRPr="006E736B">
        <w:rPr>
          <w:rFonts w:ascii="Arial" w:hAnsi="Arial" w:cs="Arial"/>
          <w:color w:val="000000"/>
        </w:rPr>
        <w:t>The value of $a is 2</w:t>
      </w: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break;</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case 3:</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echo(“</w:t>
      </w:r>
      <w:r w:rsidRPr="006E736B">
        <w:rPr>
          <w:rFonts w:ascii="Arial" w:hAnsi="Arial" w:cs="Arial"/>
          <w:color w:val="000000"/>
        </w:rPr>
        <w:t>The value of $a is 3</w:t>
      </w: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break;</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default:</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echo(“Unknown value”);</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w:t>
      </w:r>
    </w:p>
    <w:p w:rsidR="0029557B" w:rsidRPr="006E736B" w:rsidRDefault="0029557B" w:rsidP="0029557B">
      <w:pPr>
        <w:autoSpaceDE w:val="0"/>
        <w:rPr>
          <w:rFonts w:ascii="Arial" w:hAnsi="Arial" w:cs="Arial"/>
          <w:color w:val="231F20"/>
        </w:rPr>
      </w:pPr>
      <w:r w:rsidRPr="006E736B">
        <w:rPr>
          <w:rFonts w:ascii="Arial" w:hAnsi="Arial" w:cs="Arial"/>
          <w:color w:val="231F20"/>
        </w:rPr>
        <w:t>?&gt;</w:t>
      </w:r>
    </w:p>
    <w:p w:rsidR="0029557B" w:rsidRPr="006E736B" w:rsidRDefault="0029557B" w:rsidP="0029557B">
      <w:pPr>
        <w:autoSpaceDE w:val="0"/>
        <w:rPr>
          <w:rFonts w:ascii="Arial" w:hAnsi="Arial" w:cs="Arial"/>
          <w:color w:val="231F20"/>
        </w:rPr>
      </w:pPr>
    </w:p>
    <w:p w:rsidR="0029557B" w:rsidRPr="006E736B" w:rsidRDefault="0029557B" w:rsidP="0029557B">
      <w:pPr>
        <w:pStyle w:val="Heading3"/>
        <w:numPr>
          <w:ilvl w:val="2"/>
          <w:numId w:val="4"/>
        </w:numPr>
        <w:ind w:left="0" w:firstLine="0"/>
        <w:rPr>
          <w:rFonts w:ascii="Arial" w:hAnsi="Arial" w:cs="Arial"/>
          <w:sz w:val="24"/>
          <w:szCs w:val="24"/>
        </w:rPr>
      </w:pPr>
      <w:bookmarkStart w:id="23" w:name="_Toc275167497"/>
      <w:r w:rsidRPr="006E736B">
        <w:rPr>
          <w:rFonts w:ascii="Arial" w:hAnsi="Arial" w:cs="Arial"/>
          <w:sz w:val="24"/>
          <w:szCs w:val="24"/>
        </w:rPr>
        <w:t>Looping</w:t>
      </w:r>
      <w:bookmarkEnd w:id="23"/>
    </w:p>
    <w:p w:rsidR="0029557B" w:rsidRPr="006E736B" w:rsidRDefault="0029557B" w:rsidP="0029557B">
      <w:pPr>
        <w:autoSpaceDE w:val="0"/>
        <w:rPr>
          <w:rFonts w:ascii="Arial" w:hAnsi="Arial" w:cs="Arial"/>
          <w:color w:val="231F20"/>
        </w:rPr>
      </w:pPr>
    </w:p>
    <w:p w:rsidR="0029557B" w:rsidRPr="006E736B" w:rsidRDefault="0029557B" w:rsidP="0029557B">
      <w:pPr>
        <w:autoSpaceDE w:val="0"/>
        <w:rPr>
          <w:rFonts w:ascii="Arial" w:hAnsi="Arial" w:cs="Arial"/>
          <w:color w:val="231F20"/>
        </w:rPr>
      </w:pPr>
      <w:r w:rsidRPr="006E736B">
        <w:rPr>
          <w:rFonts w:ascii="Arial" w:hAnsi="Arial" w:cs="Arial"/>
          <w:color w:val="231F20"/>
        </w:rPr>
        <w:t>You have standard set of looping structure in PHP as follows:</w:t>
      </w:r>
    </w:p>
    <w:p w:rsidR="0029557B" w:rsidRPr="006E736B" w:rsidRDefault="0029557B" w:rsidP="0029557B">
      <w:pPr>
        <w:pStyle w:val="Heading4"/>
        <w:numPr>
          <w:ilvl w:val="0"/>
          <w:numId w:val="6"/>
        </w:numPr>
        <w:tabs>
          <w:tab w:val="left" w:pos="720"/>
        </w:tabs>
        <w:rPr>
          <w:rFonts w:ascii="Arial" w:hAnsi="Arial" w:cs="Arial"/>
          <w:sz w:val="24"/>
          <w:szCs w:val="24"/>
        </w:rPr>
      </w:pPr>
      <w:r w:rsidRPr="006E736B">
        <w:rPr>
          <w:rFonts w:ascii="Arial" w:hAnsi="Arial" w:cs="Arial"/>
          <w:sz w:val="24"/>
          <w:szCs w:val="24"/>
        </w:rPr>
        <w:t>“for” loop</w:t>
      </w:r>
    </w:p>
    <w:p w:rsidR="0029557B" w:rsidRPr="006E736B" w:rsidRDefault="0029557B" w:rsidP="0029557B">
      <w:pPr>
        <w:spacing w:before="280" w:after="280"/>
        <w:rPr>
          <w:rFonts w:ascii="Arial" w:hAnsi="Arial" w:cs="Arial"/>
          <w:color w:val="000000"/>
          <w:lang w:val="en"/>
        </w:rPr>
      </w:pPr>
      <w:r w:rsidRPr="006E736B">
        <w:rPr>
          <w:rFonts w:ascii="Arial" w:hAnsi="Arial" w:cs="Arial"/>
          <w:i/>
          <w:iCs/>
          <w:color w:val="000000"/>
          <w:lang w:val="en"/>
        </w:rPr>
        <w:t>for</w:t>
      </w:r>
      <w:r w:rsidRPr="006E736B">
        <w:rPr>
          <w:rFonts w:ascii="Arial" w:hAnsi="Arial" w:cs="Arial"/>
          <w:color w:val="000000"/>
          <w:lang w:val="en"/>
        </w:rPr>
        <w:t xml:space="preserve"> loops are the most complex loops in PHP. They behave like their C counterparts. The syntax of a </w:t>
      </w:r>
      <w:r w:rsidRPr="006E736B">
        <w:rPr>
          <w:rFonts w:ascii="Arial" w:hAnsi="Arial" w:cs="Arial"/>
          <w:i/>
          <w:iCs/>
          <w:color w:val="000000"/>
          <w:lang w:val="en"/>
        </w:rPr>
        <w:t>for</w:t>
      </w:r>
      <w:r w:rsidRPr="006E736B">
        <w:rPr>
          <w:rFonts w:ascii="Arial" w:hAnsi="Arial" w:cs="Arial"/>
          <w:color w:val="000000"/>
          <w:lang w:val="en"/>
        </w:rPr>
        <w:t xml:space="preserve"> loop is: </w:t>
      </w:r>
    </w:p>
    <w:p w:rsidR="0029557B" w:rsidRPr="006E736B" w:rsidRDefault="0029557B" w:rsidP="0029557B">
      <w:pPr>
        <w:pBdr>
          <w:top w:val="double" w:sz="1" w:space="0" w:color="000000"/>
          <w:left w:val="double" w:sz="1" w:space="0" w:color="000000"/>
          <w:bottom w:val="double" w:sz="1" w:space="0" w:color="000000"/>
          <w:right w:val="double" w:sz="1" w:space="0"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150"/>
        <w:rPr>
          <w:rFonts w:ascii="Arial" w:hAnsi="Arial" w:cs="Arial"/>
          <w:color w:val="000000"/>
          <w:lang w:val="en"/>
        </w:rPr>
      </w:pPr>
      <w:r w:rsidRPr="006E736B">
        <w:rPr>
          <w:rFonts w:ascii="Arial" w:hAnsi="Arial" w:cs="Arial"/>
          <w:color w:val="000000"/>
          <w:lang w:val="en"/>
        </w:rPr>
        <w:t xml:space="preserve">for (expr1; expr2; expr3)    </w:t>
      </w:r>
    </w:p>
    <w:p w:rsidR="0029557B" w:rsidRPr="006E736B" w:rsidRDefault="0029557B" w:rsidP="0029557B">
      <w:pPr>
        <w:pBdr>
          <w:top w:val="double" w:sz="1" w:space="0" w:color="000000"/>
          <w:left w:val="double" w:sz="1" w:space="0" w:color="000000"/>
          <w:bottom w:val="double" w:sz="1" w:space="0" w:color="000000"/>
          <w:right w:val="double" w:sz="1" w:space="0" w:color="000000"/>
        </w:pBdr>
        <w:shd w:val="clear" w:color="auto" w:fill="DDDDDD"/>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150"/>
        <w:rPr>
          <w:rFonts w:ascii="Arial" w:hAnsi="Arial" w:cs="Arial"/>
          <w:color w:val="000000"/>
          <w:lang w:val="en"/>
        </w:rPr>
      </w:pPr>
      <w:r w:rsidRPr="006E736B">
        <w:rPr>
          <w:rFonts w:ascii="Arial" w:hAnsi="Arial" w:cs="Arial"/>
          <w:color w:val="000000"/>
          <w:lang w:val="en"/>
        </w:rPr>
        <w:t>statement</w:t>
      </w:r>
      <w:r w:rsidRPr="006E736B">
        <w:rPr>
          <w:rFonts w:ascii="Arial" w:hAnsi="Arial" w:cs="Arial"/>
          <w:color w:val="000000"/>
          <w:lang w:val="en"/>
        </w:rPr>
        <w:tab/>
        <w:t xml:space="preserve"> </w:t>
      </w:r>
    </w:p>
    <w:p w:rsidR="0029557B" w:rsidRPr="006E736B" w:rsidRDefault="0029557B" w:rsidP="0029557B">
      <w:pPr>
        <w:spacing w:before="280" w:after="280"/>
        <w:rPr>
          <w:rFonts w:ascii="Arial" w:hAnsi="Arial" w:cs="Arial"/>
          <w:color w:val="000000"/>
          <w:lang w:val="en"/>
        </w:rPr>
      </w:pPr>
      <w:r w:rsidRPr="006E736B">
        <w:rPr>
          <w:rFonts w:ascii="Arial" w:hAnsi="Arial" w:cs="Arial"/>
          <w:color w:val="000000"/>
          <w:lang w:val="en"/>
        </w:rPr>
        <w:t>The first expression (</w:t>
      </w:r>
      <w:r w:rsidRPr="006E736B">
        <w:rPr>
          <w:rFonts w:ascii="Arial" w:hAnsi="Arial" w:cs="Arial"/>
          <w:i/>
          <w:iCs/>
          <w:color w:val="000000"/>
          <w:lang w:val="en"/>
        </w:rPr>
        <w:t>expr1</w:t>
      </w:r>
      <w:r w:rsidRPr="006E736B">
        <w:rPr>
          <w:rFonts w:ascii="Arial" w:hAnsi="Arial" w:cs="Arial"/>
          <w:color w:val="000000"/>
          <w:lang w:val="en"/>
        </w:rPr>
        <w:t xml:space="preserve">) is evaluated (executed) once unconditionally at the beginning of the loop. </w:t>
      </w:r>
    </w:p>
    <w:p w:rsidR="0029557B" w:rsidRPr="006E736B" w:rsidRDefault="0029557B" w:rsidP="0029557B">
      <w:pPr>
        <w:spacing w:before="280" w:after="280"/>
        <w:rPr>
          <w:rFonts w:ascii="Arial" w:hAnsi="Arial" w:cs="Arial"/>
          <w:color w:val="000000"/>
          <w:lang w:val="en"/>
        </w:rPr>
      </w:pPr>
      <w:r w:rsidRPr="006E736B">
        <w:rPr>
          <w:rFonts w:ascii="Arial" w:hAnsi="Arial" w:cs="Arial"/>
          <w:color w:val="000000"/>
          <w:lang w:val="en"/>
        </w:rPr>
        <w:t xml:space="preserve">In the beginning of each iteration, </w:t>
      </w:r>
      <w:r w:rsidRPr="006E736B">
        <w:rPr>
          <w:rFonts w:ascii="Arial" w:hAnsi="Arial" w:cs="Arial"/>
          <w:i/>
          <w:iCs/>
          <w:color w:val="000000"/>
          <w:lang w:val="en"/>
        </w:rPr>
        <w:t>expr2</w:t>
      </w:r>
      <w:r w:rsidRPr="006E736B">
        <w:rPr>
          <w:rFonts w:ascii="Arial" w:hAnsi="Arial" w:cs="Arial"/>
          <w:color w:val="000000"/>
          <w:lang w:val="en"/>
        </w:rPr>
        <w:t xml:space="preserve"> is evaluated. If it evaluates to </w:t>
      </w:r>
      <w:r w:rsidRPr="006E736B">
        <w:rPr>
          <w:rFonts w:ascii="Arial" w:hAnsi="Arial" w:cs="Arial"/>
          <w:b/>
          <w:bCs/>
          <w:color w:val="000000"/>
          <w:lang w:val="en"/>
        </w:rPr>
        <w:t>TRUE</w:t>
      </w:r>
      <w:r w:rsidRPr="006E736B">
        <w:rPr>
          <w:rFonts w:ascii="Arial" w:hAnsi="Arial" w:cs="Arial"/>
          <w:color w:val="000000"/>
          <w:lang w:val="en"/>
        </w:rPr>
        <w:t xml:space="preserve">, the loop continues and the nested statement(s) are executed. If it evaluates to </w:t>
      </w:r>
      <w:r w:rsidRPr="006E736B">
        <w:rPr>
          <w:rFonts w:ascii="Arial" w:hAnsi="Arial" w:cs="Arial"/>
          <w:b/>
          <w:bCs/>
          <w:color w:val="000000"/>
          <w:lang w:val="en"/>
        </w:rPr>
        <w:t>FALSE</w:t>
      </w:r>
      <w:r w:rsidRPr="006E736B">
        <w:rPr>
          <w:rFonts w:ascii="Arial" w:hAnsi="Arial" w:cs="Arial"/>
          <w:color w:val="000000"/>
          <w:lang w:val="en"/>
        </w:rPr>
        <w:t xml:space="preserve">, the execution of the loop ends. </w:t>
      </w:r>
    </w:p>
    <w:p w:rsidR="0029557B" w:rsidRPr="006E736B" w:rsidRDefault="0029557B" w:rsidP="0029557B">
      <w:pPr>
        <w:spacing w:before="280" w:after="280"/>
        <w:rPr>
          <w:rFonts w:ascii="Arial" w:hAnsi="Arial" w:cs="Arial"/>
          <w:color w:val="000000"/>
          <w:lang w:val="en"/>
        </w:rPr>
      </w:pPr>
      <w:r w:rsidRPr="006E736B">
        <w:rPr>
          <w:rFonts w:ascii="Arial" w:hAnsi="Arial" w:cs="Arial"/>
          <w:color w:val="000000"/>
          <w:lang w:val="en"/>
        </w:rPr>
        <w:t xml:space="preserve">At the end of each iteration, </w:t>
      </w:r>
      <w:r w:rsidRPr="006E736B">
        <w:rPr>
          <w:rFonts w:ascii="Arial" w:hAnsi="Arial" w:cs="Arial"/>
          <w:i/>
          <w:iCs/>
          <w:color w:val="000000"/>
          <w:lang w:val="en"/>
        </w:rPr>
        <w:t>expr3</w:t>
      </w:r>
      <w:r w:rsidRPr="006E736B">
        <w:rPr>
          <w:rFonts w:ascii="Arial" w:hAnsi="Arial" w:cs="Arial"/>
          <w:color w:val="000000"/>
          <w:lang w:val="en"/>
        </w:rPr>
        <w:t xml:space="preserve"> is evaluated (executed). </w:t>
      </w:r>
    </w:p>
    <w:p w:rsidR="0029557B" w:rsidRPr="006E736B" w:rsidRDefault="0029557B" w:rsidP="0029557B">
      <w:pPr>
        <w:pStyle w:val="NormalWeb"/>
        <w:rPr>
          <w:rFonts w:ascii="Arial" w:hAnsi="Arial" w:cs="Arial"/>
        </w:rPr>
      </w:pPr>
      <w:r w:rsidRPr="006E736B">
        <w:rPr>
          <w:rFonts w:ascii="Arial" w:hAnsi="Arial" w:cs="Arial"/>
        </w:rPr>
        <w:lastRenderedPageBreak/>
        <w:t>It works in the following way:</w:t>
      </w:r>
    </w:p>
    <w:p w:rsidR="0029557B" w:rsidRPr="006E736B" w:rsidRDefault="0029557B" w:rsidP="0029557B">
      <w:pPr>
        <w:numPr>
          <w:ilvl w:val="0"/>
          <w:numId w:val="5"/>
        </w:numPr>
        <w:tabs>
          <w:tab w:val="left" w:pos="720"/>
        </w:tabs>
        <w:spacing w:before="280"/>
        <w:rPr>
          <w:rFonts w:ascii="Arial" w:hAnsi="Arial" w:cs="Arial"/>
        </w:rPr>
      </w:pPr>
      <w:r w:rsidRPr="006E736B">
        <w:rPr>
          <w:rFonts w:ascii="Arial" w:hAnsi="Arial" w:cs="Arial"/>
          <w:i/>
          <w:iCs/>
          <w:color w:val="000000"/>
          <w:lang w:val="en"/>
        </w:rPr>
        <w:t>expr1(</w:t>
      </w:r>
      <w:r w:rsidRPr="006E736B">
        <w:rPr>
          <w:rStyle w:val="HTMLTypewriter"/>
          <w:rFonts w:ascii="Arial" w:hAnsi="Arial" w:cs="Arial"/>
          <w:b/>
        </w:rPr>
        <w:t>initialization)</w:t>
      </w:r>
      <w:r w:rsidRPr="006E736B">
        <w:rPr>
          <w:rFonts w:ascii="Arial" w:hAnsi="Arial" w:cs="Arial"/>
        </w:rPr>
        <w:t xml:space="preserve"> is executed. Generally it is an initial value setting for a counter variable. This is executed only once.</w:t>
      </w:r>
    </w:p>
    <w:p w:rsidR="0029557B" w:rsidRPr="006E736B" w:rsidRDefault="0029557B" w:rsidP="0029557B">
      <w:pPr>
        <w:numPr>
          <w:ilvl w:val="0"/>
          <w:numId w:val="5"/>
        </w:numPr>
        <w:tabs>
          <w:tab w:val="left" w:pos="720"/>
        </w:tabs>
        <w:rPr>
          <w:rFonts w:ascii="Arial" w:hAnsi="Arial" w:cs="Arial"/>
        </w:rPr>
      </w:pPr>
      <w:r w:rsidRPr="006E736B">
        <w:rPr>
          <w:rFonts w:ascii="Arial" w:hAnsi="Arial" w:cs="Arial"/>
          <w:i/>
          <w:iCs/>
          <w:color w:val="000000"/>
          <w:lang w:val="en"/>
        </w:rPr>
        <w:t>expr2(</w:t>
      </w:r>
      <w:r w:rsidRPr="006E736B">
        <w:rPr>
          <w:rStyle w:val="HTMLTypewriter"/>
          <w:rFonts w:ascii="Arial" w:hAnsi="Arial" w:cs="Arial"/>
          <w:b/>
        </w:rPr>
        <w:t>condition)</w:t>
      </w:r>
      <w:r w:rsidRPr="006E736B">
        <w:rPr>
          <w:rFonts w:ascii="Arial" w:hAnsi="Arial" w:cs="Arial"/>
        </w:rPr>
        <w:t xml:space="preserve"> is evaluated at the beginning of each loop iteration. If it is true the loop continues, otherwise the loop ends and </w:t>
      </w:r>
      <w:r w:rsidRPr="006E736B">
        <w:rPr>
          <w:rStyle w:val="HTMLTypewriter"/>
          <w:rFonts w:ascii="Arial" w:hAnsi="Arial" w:cs="Arial"/>
        </w:rPr>
        <w:t>statement</w:t>
      </w:r>
      <w:r w:rsidRPr="006E736B">
        <w:rPr>
          <w:rFonts w:ascii="Arial" w:hAnsi="Arial" w:cs="Arial"/>
        </w:rPr>
        <w:t xml:space="preserve"> is skipped (not executed).</w:t>
      </w:r>
    </w:p>
    <w:p w:rsidR="0029557B" w:rsidRPr="006E736B" w:rsidRDefault="0029557B" w:rsidP="0029557B">
      <w:pPr>
        <w:numPr>
          <w:ilvl w:val="0"/>
          <w:numId w:val="5"/>
        </w:numPr>
        <w:tabs>
          <w:tab w:val="left" w:pos="720"/>
        </w:tabs>
        <w:rPr>
          <w:rFonts w:ascii="Arial" w:hAnsi="Arial" w:cs="Arial"/>
        </w:rPr>
      </w:pPr>
      <w:r w:rsidRPr="006E736B">
        <w:rPr>
          <w:rStyle w:val="HTMLTypewriter"/>
          <w:rFonts w:ascii="Arial" w:hAnsi="Arial" w:cs="Arial"/>
          <w:b/>
        </w:rPr>
        <w:t>statement</w:t>
      </w:r>
      <w:r w:rsidRPr="006E736B">
        <w:rPr>
          <w:rFonts w:ascii="Arial" w:hAnsi="Arial" w:cs="Arial"/>
        </w:rPr>
        <w:t xml:space="preserve"> is executed. As usual, it can be either a single statement or a block enclosed in braces </w:t>
      </w:r>
      <w:r w:rsidRPr="006E736B">
        <w:rPr>
          <w:rStyle w:val="HTMLTypewriter"/>
          <w:rFonts w:ascii="Arial" w:hAnsi="Arial" w:cs="Arial"/>
        </w:rPr>
        <w:t>{ }</w:t>
      </w:r>
      <w:r w:rsidRPr="006E736B">
        <w:rPr>
          <w:rFonts w:ascii="Arial" w:hAnsi="Arial" w:cs="Arial"/>
        </w:rPr>
        <w:t>.</w:t>
      </w:r>
    </w:p>
    <w:p w:rsidR="0029557B" w:rsidRPr="006E736B" w:rsidRDefault="0029557B" w:rsidP="0029557B">
      <w:pPr>
        <w:numPr>
          <w:ilvl w:val="0"/>
          <w:numId w:val="5"/>
        </w:numPr>
        <w:tabs>
          <w:tab w:val="left" w:pos="720"/>
        </w:tabs>
        <w:spacing w:after="280"/>
        <w:rPr>
          <w:rFonts w:ascii="Arial" w:hAnsi="Arial" w:cs="Arial"/>
        </w:rPr>
      </w:pPr>
      <w:r w:rsidRPr="006E736B">
        <w:rPr>
          <w:rFonts w:ascii="Arial" w:hAnsi="Arial" w:cs="Arial"/>
          <w:i/>
          <w:iCs/>
          <w:color w:val="000000"/>
          <w:lang w:val="en"/>
        </w:rPr>
        <w:t xml:space="preserve">expr3: </w:t>
      </w:r>
      <w:r w:rsidRPr="006E736B">
        <w:rPr>
          <w:rFonts w:ascii="Arial" w:hAnsi="Arial" w:cs="Arial"/>
        </w:rPr>
        <w:t xml:space="preserve">finally, whatever is specified in the </w:t>
      </w:r>
      <w:r w:rsidRPr="006E736B">
        <w:rPr>
          <w:rStyle w:val="HTMLTypewriter"/>
          <w:rFonts w:ascii="Arial" w:hAnsi="Arial" w:cs="Arial"/>
          <w:b/>
        </w:rPr>
        <w:t>increase</w:t>
      </w:r>
      <w:r w:rsidRPr="006E736B">
        <w:rPr>
          <w:rFonts w:ascii="Arial" w:hAnsi="Arial" w:cs="Arial"/>
        </w:rPr>
        <w:t xml:space="preserve"> field is executed at the end of each loop iteration and the loop gets back to step 2.</w:t>
      </w:r>
    </w:p>
    <w:p w:rsidR="0029557B" w:rsidRPr="006E736B" w:rsidRDefault="0029557B" w:rsidP="0029557B">
      <w:pPr>
        <w:spacing w:before="280" w:after="280"/>
        <w:rPr>
          <w:rFonts w:ascii="Arial" w:hAnsi="Arial" w:cs="Arial"/>
          <w:color w:val="000000"/>
          <w:lang w:val="en"/>
        </w:rPr>
      </w:pPr>
      <w:r w:rsidRPr="006E736B">
        <w:rPr>
          <w:rFonts w:ascii="Arial" w:hAnsi="Arial" w:cs="Arial"/>
          <w:color w:val="000000"/>
          <w:lang w:val="en"/>
        </w:rPr>
        <w:t xml:space="preserve">Each of the expressions can be empty or contain multiple expressions separated by commas. In </w:t>
      </w:r>
      <w:r w:rsidRPr="006E736B">
        <w:rPr>
          <w:rFonts w:ascii="Arial" w:hAnsi="Arial" w:cs="Arial"/>
          <w:i/>
          <w:iCs/>
          <w:color w:val="000000"/>
          <w:lang w:val="en"/>
        </w:rPr>
        <w:t>expr2</w:t>
      </w:r>
      <w:r w:rsidRPr="006E736B">
        <w:rPr>
          <w:rFonts w:ascii="Arial" w:hAnsi="Arial" w:cs="Arial"/>
          <w:color w:val="000000"/>
          <w:lang w:val="en"/>
        </w:rPr>
        <w:t xml:space="preserve">, all expressions separated by a comma are evaluated but the result is taken from the last part. </w:t>
      </w:r>
      <w:r w:rsidRPr="006E736B">
        <w:rPr>
          <w:rFonts w:ascii="Arial" w:hAnsi="Arial" w:cs="Arial"/>
          <w:i/>
          <w:iCs/>
          <w:color w:val="000000"/>
          <w:lang w:val="en"/>
        </w:rPr>
        <w:t>expr2</w:t>
      </w:r>
      <w:r w:rsidRPr="006E736B">
        <w:rPr>
          <w:rFonts w:ascii="Arial" w:hAnsi="Arial" w:cs="Arial"/>
          <w:color w:val="000000"/>
          <w:lang w:val="en"/>
        </w:rPr>
        <w:t xml:space="preserve"> being empty means the loop should be run indefinitely (PHP implicitly considers it as </w:t>
      </w:r>
      <w:r w:rsidRPr="006E736B">
        <w:rPr>
          <w:rFonts w:ascii="Arial" w:hAnsi="Arial" w:cs="Arial"/>
          <w:b/>
          <w:bCs/>
          <w:color w:val="000000"/>
          <w:lang w:val="en"/>
        </w:rPr>
        <w:t>TRUE</w:t>
      </w:r>
      <w:r w:rsidRPr="006E736B">
        <w:rPr>
          <w:rFonts w:ascii="Arial" w:hAnsi="Arial" w:cs="Arial"/>
          <w:color w:val="000000"/>
          <w:lang w:val="en"/>
        </w:rPr>
        <w:t xml:space="preserve">, like C). This may not be as useless as you might think, since often you'd want to end the loop using a conditional </w:t>
      </w:r>
      <w:hyperlink r:id="rId6" w:history="1">
        <w:r w:rsidRPr="006E736B">
          <w:rPr>
            <w:rStyle w:val="Hyperlink"/>
            <w:rFonts w:ascii="Arial" w:hAnsi="Arial" w:cs="Arial"/>
            <w:lang w:val="en"/>
          </w:rPr>
          <w:t>break</w:t>
        </w:r>
      </w:hyperlink>
      <w:r w:rsidRPr="006E736B">
        <w:rPr>
          <w:rFonts w:ascii="Arial" w:hAnsi="Arial" w:cs="Arial"/>
          <w:lang w:val="en"/>
        </w:rPr>
        <w:t xml:space="preserve"> </w:t>
      </w:r>
      <w:r w:rsidRPr="006E736B">
        <w:rPr>
          <w:rFonts w:ascii="Arial" w:hAnsi="Arial" w:cs="Arial"/>
          <w:color w:val="000000"/>
          <w:lang w:val="en"/>
        </w:rPr>
        <w:t xml:space="preserve">statement instead of using the </w:t>
      </w:r>
      <w:r w:rsidRPr="006E736B">
        <w:rPr>
          <w:rFonts w:ascii="Arial" w:hAnsi="Arial" w:cs="Arial"/>
          <w:i/>
          <w:iCs/>
          <w:color w:val="000000"/>
          <w:lang w:val="en"/>
        </w:rPr>
        <w:t>for</w:t>
      </w:r>
      <w:r w:rsidRPr="006E736B">
        <w:rPr>
          <w:rFonts w:ascii="Arial" w:hAnsi="Arial" w:cs="Arial"/>
          <w:color w:val="000000"/>
          <w:lang w:val="en"/>
        </w:rPr>
        <w:t xml:space="preserve"> truth expression. </w:t>
      </w:r>
    </w:p>
    <w:p w:rsidR="0029557B" w:rsidRPr="006E736B" w:rsidRDefault="0029557B" w:rsidP="0029557B">
      <w:pPr>
        <w:spacing w:before="280" w:after="280"/>
        <w:rPr>
          <w:rFonts w:ascii="Arial" w:hAnsi="Arial" w:cs="Arial"/>
        </w:rPr>
      </w:pPr>
      <w:r w:rsidRPr="006E736B">
        <w:rPr>
          <w:rFonts w:ascii="Arial" w:hAnsi="Arial" w:cs="Arial"/>
        </w:rPr>
        <w:t>e.g.:</w:t>
      </w:r>
    </w:p>
    <w:p w:rsidR="0029557B" w:rsidRPr="006E736B" w:rsidRDefault="0029557B" w:rsidP="0029557B">
      <w:pPr>
        <w:pStyle w:val="para"/>
        <w:rPr>
          <w:rFonts w:ascii="Arial" w:hAnsi="Arial" w:cs="Arial"/>
          <w:color w:val="000000"/>
          <w:lang w:val="en"/>
        </w:rPr>
      </w:pPr>
      <w:r w:rsidRPr="006E736B">
        <w:rPr>
          <w:rFonts w:ascii="Arial" w:hAnsi="Arial" w:cs="Arial"/>
          <w:color w:val="000000"/>
          <w:lang w:val="en"/>
        </w:rPr>
        <w:t xml:space="preserve">Consider the following examples. All of them display the numbers 1 through 10: </w:t>
      </w:r>
    </w:p>
    <w:p w:rsidR="0029557B" w:rsidRPr="006E736B" w:rsidRDefault="0029557B" w:rsidP="0029557B">
      <w:pPr>
        <w:shd w:val="clear" w:color="auto" w:fill="DDDDDD"/>
        <w:rPr>
          <w:rStyle w:val="HTMLCode"/>
          <w:rFonts w:ascii="Arial" w:hAnsi="Arial" w:cs="Arial"/>
          <w:color w:val="0000BB"/>
          <w:lang w:val="en"/>
        </w:rPr>
      </w:pPr>
      <w:r w:rsidRPr="006E736B">
        <w:rPr>
          <w:rStyle w:val="HTMLCode"/>
          <w:rFonts w:ascii="Arial" w:hAnsi="Arial" w:cs="Arial"/>
          <w:color w:val="0000BB"/>
          <w:lang w:val="en"/>
        </w:rPr>
        <w:t>&lt;?php</w:t>
      </w:r>
      <w:r w:rsidRPr="006E736B">
        <w:rPr>
          <w:rFonts w:ascii="Arial" w:hAnsi="Arial" w:cs="Arial"/>
          <w:color w:val="0000BB"/>
          <w:lang w:val="en"/>
        </w:rPr>
        <w:br/>
      </w:r>
      <w:r w:rsidRPr="006E736B">
        <w:rPr>
          <w:rStyle w:val="HTMLCode"/>
          <w:rFonts w:ascii="Arial" w:hAnsi="Arial" w:cs="Arial"/>
          <w:color w:val="FF8000"/>
          <w:lang w:val="en"/>
        </w:rPr>
        <w:t>/* example 1 */</w:t>
      </w:r>
      <w:r w:rsidRPr="006E736B">
        <w:rPr>
          <w:rFonts w:ascii="Arial" w:hAnsi="Arial" w:cs="Arial"/>
          <w:color w:val="FF8000"/>
          <w:lang w:val="en"/>
        </w:rPr>
        <w:br/>
      </w:r>
      <w:r w:rsidRPr="006E736B">
        <w:rPr>
          <w:rFonts w:ascii="Arial" w:hAnsi="Arial" w:cs="Arial"/>
          <w:color w:val="FF8000"/>
          <w:lang w:val="en"/>
        </w:rPr>
        <w:br/>
      </w:r>
      <w:r w:rsidRPr="006E736B">
        <w:rPr>
          <w:rStyle w:val="HTMLCode"/>
          <w:rFonts w:ascii="Arial" w:hAnsi="Arial" w:cs="Arial"/>
          <w:color w:val="007700"/>
          <w:lang w:val="en"/>
        </w:rPr>
        <w:t>for (</w:t>
      </w:r>
      <w:r w:rsidRPr="006E736B">
        <w:rPr>
          <w:rStyle w:val="HTMLCode"/>
          <w:rFonts w:ascii="Arial" w:hAnsi="Arial" w:cs="Arial"/>
          <w:color w:val="0000BB"/>
          <w:lang w:val="en"/>
        </w:rPr>
        <w:t>$i </w:t>
      </w:r>
      <w:r w:rsidRPr="006E736B">
        <w:rPr>
          <w:rStyle w:val="HTMLCode"/>
          <w:rFonts w:ascii="Arial" w:hAnsi="Arial" w:cs="Arial"/>
          <w:color w:val="007700"/>
          <w:lang w:val="en"/>
        </w:rPr>
        <w:t>= </w:t>
      </w:r>
      <w:r w:rsidRPr="006E736B">
        <w:rPr>
          <w:rStyle w:val="HTMLCode"/>
          <w:rFonts w:ascii="Arial" w:hAnsi="Arial" w:cs="Arial"/>
          <w:color w:val="0000BB"/>
          <w:lang w:val="en"/>
        </w:rPr>
        <w:t>1</w:t>
      </w:r>
      <w:r w:rsidRPr="006E736B">
        <w:rPr>
          <w:rStyle w:val="HTMLCode"/>
          <w:rFonts w:ascii="Arial" w:hAnsi="Arial" w:cs="Arial"/>
          <w:color w:val="007700"/>
          <w:lang w:val="en"/>
        </w:rPr>
        <w:t>; </w:t>
      </w:r>
      <w:r w:rsidRPr="006E736B">
        <w:rPr>
          <w:rStyle w:val="HTMLCode"/>
          <w:rFonts w:ascii="Arial" w:hAnsi="Arial" w:cs="Arial"/>
          <w:color w:val="0000BB"/>
          <w:lang w:val="en"/>
        </w:rPr>
        <w:t>$i </w:t>
      </w:r>
      <w:r w:rsidRPr="006E736B">
        <w:rPr>
          <w:rStyle w:val="HTMLCode"/>
          <w:rFonts w:ascii="Arial" w:hAnsi="Arial" w:cs="Arial"/>
          <w:color w:val="007700"/>
          <w:lang w:val="en"/>
        </w:rPr>
        <w:t>&lt;= </w:t>
      </w:r>
      <w:r w:rsidRPr="006E736B">
        <w:rPr>
          <w:rStyle w:val="HTMLCode"/>
          <w:rFonts w:ascii="Arial" w:hAnsi="Arial" w:cs="Arial"/>
          <w:color w:val="0000BB"/>
          <w:lang w:val="en"/>
        </w:rPr>
        <w:t>10</w:t>
      </w:r>
      <w:r w:rsidRPr="006E736B">
        <w:rPr>
          <w:rStyle w:val="HTMLCode"/>
          <w:rFonts w:ascii="Arial" w:hAnsi="Arial" w:cs="Arial"/>
          <w:color w:val="007700"/>
          <w:lang w:val="en"/>
        </w:rPr>
        <w:t>; </w:t>
      </w:r>
      <w:r w:rsidRPr="006E736B">
        <w:rPr>
          <w:rStyle w:val="HTMLCode"/>
          <w:rFonts w:ascii="Arial" w:hAnsi="Arial" w:cs="Arial"/>
          <w:color w:val="0000BB"/>
          <w:lang w:val="en"/>
        </w:rPr>
        <w:t>$i</w:t>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0000BB"/>
          <w:lang w:val="en"/>
        </w:rPr>
        <w:t>$i</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w:t>
      </w:r>
      <w:r w:rsidRPr="006E736B">
        <w:rPr>
          <w:rFonts w:ascii="Arial" w:hAnsi="Arial" w:cs="Arial"/>
          <w:color w:val="007700"/>
          <w:lang w:val="en"/>
        </w:rPr>
        <w:br/>
      </w:r>
      <w:r w:rsidRPr="006E736B">
        <w:rPr>
          <w:rFonts w:ascii="Arial" w:hAnsi="Arial" w:cs="Arial"/>
          <w:color w:val="007700"/>
          <w:lang w:val="en"/>
        </w:rPr>
        <w:br/>
      </w:r>
      <w:r w:rsidRPr="006E736B">
        <w:rPr>
          <w:rStyle w:val="HTMLCode"/>
          <w:rFonts w:ascii="Arial" w:hAnsi="Arial" w:cs="Arial"/>
          <w:color w:val="FF8000"/>
          <w:lang w:val="en"/>
        </w:rPr>
        <w:t>/* example 2 */</w:t>
      </w:r>
      <w:r w:rsidRPr="006E736B">
        <w:rPr>
          <w:rFonts w:ascii="Arial" w:hAnsi="Arial" w:cs="Arial"/>
          <w:color w:val="FF8000"/>
          <w:lang w:val="en"/>
        </w:rPr>
        <w:br/>
      </w:r>
      <w:r w:rsidRPr="006E736B">
        <w:rPr>
          <w:rFonts w:ascii="Arial" w:hAnsi="Arial" w:cs="Arial"/>
          <w:color w:val="FF8000"/>
          <w:lang w:val="en"/>
        </w:rPr>
        <w:br/>
      </w:r>
      <w:r w:rsidRPr="006E736B">
        <w:rPr>
          <w:rStyle w:val="HTMLCode"/>
          <w:rFonts w:ascii="Arial" w:hAnsi="Arial" w:cs="Arial"/>
          <w:color w:val="007700"/>
          <w:lang w:val="en"/>
        </w:rPr>
        <w:t>for (</w:t>
      </w:r>
      <w:r w:rsidRPr="006E736B">
        <w:rPr>
          <w:rStyle w:val="HTMLCode"/>
          <w:rFonts w:ascii="Arial" w:hAnsi="Arial" w:cs="Arial"/>
          <w:color w:val="0000BB"/>
          <w:lang w:val="en"/>
        </w:rPr>
        <w:t>$i </w:t>
      </w:r>
      <w:r w:rsidRPr="006E736B">
        <w:rPr>
          <w:rStyle w:val="HTMLCode"/>
          <w:rFonts w:ascii="Arial" w:hAnsi="Arial" w:cs="Arial"/>
          <w:color w:val="007700"/>
          <w:lang w:val="en"/>
        </w:rPr>
        <w:t>= </w:t>
      </w:r>
      <w:r w:rsidRPr="006E736B">
        <w:rPr>
          <w:rStyle w:val="HTMLCode"/>
          <w:rFonts w:ascii="Arial" w:hAnsi="Arial" w:cs="Arial"/>
          <w:color w:val="0000BB"/>
          <w:lang w:val="en"/>
        </w:rPr>
        <w:t>1</w:t>
      </w:r>
      <w:r w:rsidRPr="006E736B">
        <w:rPr>
          <w:rStyle w:val="HTMLCode"/>
          <w:rFonts w:ascii="Arial" w:hAnsi="Arial" w:cs="Arial"/>
          <w:color w:val="007700"/>
          <w:lang w:val="en"/>
        </w:rPr>
        <w:t>; ; </w:t>
      </w:r>
      <w:r w:rsidRPr="006E736B">
        <w:rPr>
          <w:rStyle w:val="HTMLCode"/>
          <w:rFonts w:ascii="Arial" w:hAnsi="Arial" w:cs="Arial"/>
          <w:color w:val="0000BB"/>
          <w:lang w:val="en"/>
        </w:rPr>
        <w:t>$i</w:t>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if (</w:t>
      </w:r>
      <w:r w:rsidRPr="006E736B">
        <w:rPr>
          <w:rStyle w:val="HTMLCode"/>
          <w:rFonts w:ascii="Arial" w:hAnsi="Arial" w:cs="Arial"/>
          <w:color w:val="0000BB"/>
          <w:lang w:val="en"/>
        </w:rPr>
        <w:t>$i </w:t>
      </w:r>
      <w:r w:rsidRPr="006E736B">
        <w:rPr>
          <w:rStyle w:val="HTMLCode"/>
          <w:rFonts w:ascii="Arial" w:hAnsi="Arial" w:cs="Arial"/>
          <w:color w:val="007700"/>
          <w:lang w:val="en"/>
        </w:rPr>
        <w:t>&gt; </w:t>
      </w:r>
      <w:r w:rsidRPr="006E736B">
        <w:rPr>
          <w:rStyle w:val="HTMLCode"/>
          <w:rFonts w:ascii="Arial" w:hAnsi="Arial" w:cs="Arial"/>
          <w:color w:val="0000BB"/>
          <w:lang w:val="en"/>
        </w:rPr>
        <w:t>10</w:t>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break;</w:t>
      </w:r>
      <w:r w:rsidRPr="006E736B">
        <w:rPr>
          <w:rFonts w:ascii="Arial" w:hAnsi="Arial" w:cs="Arial"/>
          <w:color w:val="007700"/>
          <w:lang w:val="en"/>
        </w:rPr>
        <w:br/>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0000BB"/>
          <w:lang w:val="en"/>
        </w:rPr>
        <w:t>$i</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w:t>
      </w:r>
      <w:r w:rsidRPr="006E736B">
        <w:rPr>
          <w:rFonts w:ascii="Arial" w:hAnsi="Arial" w:cs="Arial"/>
          <w:color w:val="007700"/>
          <w:lang w:val="en"/>
        </w:rPr>
        <w:br/>
      </w:r>
      <w:r w:rsidRPr="006E736B">
        <w:rPr>
          <w:rFonts w:ascii="Arial" w:hAnsi="Arial" w:cs="Arial"/>
          <w:color w:val="007700"/>
          <w:lang w:val="en"/>
        </w:rPr>
        <w:br/>
      </w:r>
      <w:r w:rsidRPr="006E736B">
        <w:rPr>
          <w:rStyle w:val="HTMLCode"/>
          <w:rFonts w:ascii="Arial" w:hAnsi="Arial" w:cs="Arial"/>
          <w:color w:val="FF8000"/>
          <w:lang w:val="en"/>
        </w:rPr>
        <w:t>/* example 3 */</w:t>
      </w:r>
      <w:r w:rsidRPr="006E736B">
        <w:rPr>
          <w:rFonts w:ascii="Arial" w:hAnsi="Arial" w:cs="Arial"/>
          <w:color w:val="FF8000"/>
          <w:lang w:val="en"/>
        </w:rPr>
        <w:br/>
      </w:r>
      <w:r w:rsidRPr="006E736B">
        <w:rPr>
          <w:rFonts w:ascii="Arial" w:hAnsi="Arial" w:cs="Arial"/>
          <w:color w:val="FF8000"/>
          <w:lang w:val="en"/>
        </w:rPr>
        <w:br/>
      </w:r>
      <w:r w:rsidRPr="006E736B">
        <w:rPr>
          <w:rStyle w:val="HTMLCode"/>
          <w:rFonts w:ascii="Arial" w:hAnsi="Arial" w:cs="Arial"/>
          <w:color w:val="0000BB"/>
          <w:lang w:val="en"/>
        </w:rPr>
        <w:t>$i </w:t>
      </w:r>
      <w:r w:rsidRPr="006E736B">
        <w:rPr>
          <w:rStyle w:val="HTMLCode"/>
          <w:rFonts w:ascii="Arial" w:hAnsi="Arial" w:cs="Arial"/>
          <w:color w:val="007700"/>
          <w:lang w:val="en"/>
        </w:rPr>
        <w:t>= </w:t>
      </w:r>
      <w:r w:rsidRPr="006E736B">
        <w:rPr>
          <w:rStyle w:val="HTMLCode"/>
          <w:rFonts w:ascii="Arial" w:hAnsi="Arial" w:cs="Arial"/>
          <w:color w:val="0000BB"/>
          <w:lang w:val="en"/>
        </w:rPr>
        <w:t>1</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for (; ; ) {</w:t>
      </w:r>
      <w:r w:rsidRPr="006E736B">
        <w:rPr>
          <w:rFonts w:ascii="Arial" w:hAnsi="Arial" w:cs="Arial"/>
          <w:color w:val="007700"/>
          <w:lang w:val="en"/>
        </w:rPr>
        <w:br/>
      </w:r>
      <w:r w:rsidRPr="006E736B">
        <w:rPr>
          <w:rStyle w:val="HTMLCode"/>
          <w:rFonts w:ascii="Arial" w:hAnsi="Arial" w:cs="Arial"/>
          <w:color w:val="007700"/>
          <w:lang w:val="en"/>
        </w:rPr>
        <w:t>    if (</w:t>
      </w:r>
      <w:r w:rsidRPr="006E736B">
        <w:rPr>
          <w:rStyle w:val="HTMLCode"/>
          <w:rFonts w:ascii="Arial" w:hAnsi="Arial" w:cs="Arial"/>
          <w:color w:val="0000BB"/>
          <w:lang w:val="en"/>
        </w:rPr>
        <w:t>$i </w:t>
      </w:r>
      <w:r w:rsidRPr="006E736B">
        <w:rPr>
          <w:rStyle w:val="HTMLCode"/>
          <w:rFonts w:ascii="Arial" w:hAnsi="Arial" w:cs="Arial"/>
          <w:color w:val="007700"/>
          <w:lang w:val="en"/>
        </w:rPr>
        <w:t>&gt; </w:t>
      </w:r>
      <w:r w:rsidRPr="006E736B">
        <w:rPr>
          <w:rStyle w:val="HTMLCode"/>
          <w:rFonts w:ascii="Arial" w:hAnsi="Arial" w:cs="Arial"/>
          <w:color w:val="0000BB"/>
          <w:lang w:val="en"/>
        </w:rPr>
        <w:t>10</w:t>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break;</w:t>
      </w:r>
      <w:r w:rsidRPr="006E736B">
        <w:rPr>
          <w:rFonts w:ascii="Arial" w:hAnsi="Arial" w:cs="Arial"/>
          <w:color w:val="007700"/>
          <w:lang w:val="en"/>
        </w:rPr>
        <w:br/>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0000BB"/>
          <w:lang w:val="en"/>
        </w:rPr>
        <w:t>$i</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w:t>
      </w:r>
      <w:r w:rsidRPr="006E736B">
        <w:rPr>
          <w:rStyle w:val="HTMLCode"/>
          <w:rFonts w:ascii="Arial" w:hAnsi="Arial" w:cs="Arial"/>
          <w:color w:val="0000BB"/>
          <w:lang w:val="en"/>
        </w:rPr>
        <w:t>$i</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w:t>
      </w:r>
      <w:r w:rsidRPr="006E736B">
        <w:rPr>
          <w:rFonts w:ascii="Arial" w:hAnsi="Arial" w:cs="Arial"/>
          <w:color w:val="007700"/>
          <w:lang w:val="en"/>
        </w:rPr>
        <w:br/>
      </w:r>
      <w:r w:rsidRPr="006E736B">
        <w:rPr>
          <w:rFonts w:ascii="Arial" w:hAnsi="Arial" w:cs="Arial"/>
          <w:color w:val="007700"/>
          <w:lang w:val="en"/>
        </w:rPr>
        <w:br/>
      </w:r>
      <w:r w:rsidRPr="006E736B">
        <w:rPr>
          <w:rStyle w:val="HTMLCode"/>
          <w:rFonts w:ascii="Arial" w:hAnsi="Arial" w:cs="Arial"/>
          <w:color w:val="FF8000"/>
          <w:lang w:val="en"/>
        </w:rPr>
        <w:lastRenderedPageBreak/>
        <w:t>/* example 4 */</w:t>
      </w:r>
      <w:r w:rsidRPr="006E736B">
        <w:rPr>
          <w:rFonts w:ascii="Arial" w:hAnsi="Arial" w:cs="Arial"/>
          <w:color w:val="FF8000"/>
          <w:lang w:val="en"/>
        </w:rPr>
        <w:br/>
      </w:r>
      <w:r w:rsidRPr="006E736B">
        <w:rPr>
          <w:rFonts w:ascii="Arial" w:hAnsi="Arial" w:cs="Arial"/>
          <w:color w:val="FF8000"/>
          <w:lang w:val="en"/>
        </w:rPr>
        <w:br/>
      </w:r>
      <w:r w:rsidRPr="006E736B">
        <w:rPr>
          <w:rStyle w:val="HTMLCode"/>
          <w:rFonts w:ascii="Arial" w:hAnsi="Arial" w:cs="Arial"/>
          <w:color w:val="007700"/>
          <w:lang w:val="en"/>
        </w:rPr>
        <w:t>for (</w:t>
      </w:r>
      <w:r w:rsidRPr="006E736B">
        <w:rPr>
          <w:rStyle w:val="HTMLCode"/>
          <w:rFonts w:ascii="Arial" w:hAnsi="Arial" w:cs="Arial"/>
          <w:color w:val="0000BB"/>
          <w:lang w:val="en"/>
        </w:rPr>
        <w:t>$i </w:t>
      </w:r>
      <w:r w:rsidRPr="006E736B">
        <w:rPr>
          <w:rStyle w:val="HTMLCode"/>
          <w:rFonts w:ascii="Arial" w:hAnsi="Arial" w:cs="Arial"/>
          <w:color w:val="007700"/>
          <w:lang w:val="en"/>
        </w:rPr>
        <w:t>= </w:t>
      </w:r>
      <w:r w:rsidRPr="006E736B">
        <w:rPr>
          <w:rStyle w:val="HTMLCode"/>
          <w:rFonts w:ascii="Arial" w:hAnsi="Arial" w:cs="Arial"/>
          <w:color w:val="0000BB"/>
          <w:lang w:val="en"/>
        </w:rPr>
        <w:t>1</w:t>
      </w:r>
      <w:r w:rsidRPr="006E736B">
        <w:rPr>
          <w:rStyle w:val="HTMLCode"/>
          <w:rFonts w:ascii="Arial" w:hAnsi="Arial" w:cs="Arial"/>
          <w:color w:val="007700"/>
          <w:lang w:val="en"/>
        </w:rPr>
        <w:t>, </w:t>
      </w:r>
      <w:r w:rsidRPr="006E736B">
        <w:rPr>
          <w:rStyle w:val="HTMLCode"/>
          <w:rFonts w:ascii="Arial" w:hAnsi="Arial" w:cs="Arial"/>
          <w:color w:val="0000BB"/>
          <w:lang w:val="en"/>
        </w:rPr>
        <w:t>$j </w:t>
      </w:r>
      <w:r w:rsidRPr="006E736B">
        <w:rPr>
          <w:rStyle w:val="HTMLCode"/>
          <w:rFonts w:ascii="Arial" w:hAnsi="Arial" w:cs="Arial"/>
          <w:color w:val="007700"/>
          <w:lang w:val="en"/>
        </w:rPr>
        <w:t>= </w:t>
      </w:r>
      <w:r w:rsidRPr="006E736B">
        <w:rPr>
          <w:rStyle w:val="HTMLCode"/>
          <w:rFonts w:ascii="Arial" w:hAnsi="Arial" w:cs="Arial"/>
          <w:color w:val="0000BB"/>
          <w:lang w:val="en"/>
        </w:rPr>
        <w:t>0</w:t>
      </w:r>
      <w:r w:rsidRPr="006E736B">
        <w:rPr>
          <w:rStyle w:val="HTMLCode"/>
          <w:rFonts w:ascii="Arial" w:hAnsi="Arial" w:cs="Arial"/>
          <w:color w:val="007700"/>
          <w:lang w:val="en"/>
        </w:rPr>
        <w:t>; </w:t>
      </w:r>
      <w:r w:rsidRPr="006E736B">
        <w:rPr>
          <w:rStyle w:val="HTMLCode"/>
          <w:rFonts w:ascii="Arial" w:hAnsi="Arial" w:cs="Arial"/>
          <w:color w:val="0000BB"/>
          <w:lang w:val="en"/>
        </w:rPr>
        <w:t>$i </w:t>
      </w:r>
      <w:r w:rsidRPr="006E736B">
        <w:rPr>
          <w:rStyle w:val="HTMLCode"/>
          <w:rFonts w:ascii="Arial" w:hAnsi="Arial" w:cs="Arial"/>
          <w:color w:val="007700"/>
          <w:lang w:val="en"/>
        </w:rPr>
        <w:t>&lt;= </w:t>
      </w:r>
      <w:r w:rsidRPr="006E736B">
        <w:rPr>
          <w:rStyle w:val="HTMLCode"/>
          <w:rFonts w:ascii="Arial" w:hAnsi="Arial" w:cs="Arial"/>
          <w:color w:val="0000BB"/>
          <w:lang w:val="en"/>
        </w:rPr>
        <w:t>10</w:t>
      </w:r>
      <w:r w:rsidRPr="006E736B">
        <w:rPr>
          <w:rStyle w:val="HTMLCode"/>
          <w:rFonts w:ascii="Arial" w:hAnsi="Arial" w:cs="Arial"/>
          <w:color w:val="007700"/>
          <w:lang w:val="en"/>
        </w:rPr>
        <w:t>; </w:t>
      </w:r>
      <w:r w:rsidRPr="006E736B">
        <w:rPr>
          <w:rStyle w:val="HTMLCode"/>
          <w:rFonts w:ascii="Arial" w:hAnsi="Arial" w:cs="Arial"/>
          <w:color w:val="0000BB"/>
          <w:lang w:val="en"/>
        </w:rPr>
        <w:t>$j </w:t>
      </w:r>
      <w:r w:rsidRPr="006E736B">
        <w:rPr>
          <w:rStyle w:val="HTMLCode"/>
          <w:rFonts w:ascii="Arial" w:hAnsi="Arial" w:cs="Arial"/>
          <w:color w:val="007700"/>
          <w:lang w:val="en"/>
        </w:rPr>
        <w:t>+= </w:t>
      </w:r>
      <w:r w:rsidRPr="006E736B">
        <w:rPr>
          <w:rStyle w:val="HTMLCode"/>
          <w:rFonts w:ascii="Arial" w:hAnsi="Arial" w:cs="Arial"/>
          <w:color w:val="0000BB"/>
          <w:lang w:val="en"/>
        </w:rPr>
        <w:t>$i</w:t>
      </w:r>
      <w:r w:rsidRPr="006E736B">
        <w:rPr>
          <w:rStyle w:val="HTMLCode"/>
          <w:rFonts w:ascii="Arial" w:hAnsi="Arial" w:cs="Arial"/>
          <w:color w:val="007700"/>
          <w:lang w:val="en"/>
        </w:rPr>
        <w:t>, print </w:t>
      </w:r>
      <w:r w:rsidRPr="006E736B">
        <w:rPr>
          <w:rStyle w:val="HTMLCode"/>
          <w:rFonts w:ascii="Arial" w:hAnsi="Arial" w:cs="Arial"/>
          <w:color w:val="0000BB"/>
          <w:lang w:val="en"/>
        </w:rPr>
        <w:t>$i</w:t>
      </w:r>
      <w:r w:rsidRPr="006E736B">
        <w:rPr>
          <w:rStyle w:val="HTMLCode"/>
          <w:rFonts w:ascii="Arial" w:hAnsi="Arial" w:cs="Arial"/>
          <w:color w:val="007700"/>
          <w:lang w:val="en"/>
        </w:rPr>
        <w:t>, </w:t>
      </w:r>
      <w:r w:rsidRPr="006E736B">
        <w:rPr>
          <w:rStyle w:val="HTMLCode"/>
          <w:rFonts w:ascii="Arial" w:hAnsi="Arial" w:cs="Arial"/>
          <w:color w:val="0000BB"/>
          <w:lang w:val="en"/>
        </w:rPr>
        <w:t>$i</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00BB"/>
          <w:lang w:val="en"/>
        </w:rPr>
        <w:t>?&gt;</w:t>
      </w:r>
    </w:p>
    <w:p w:rsidR="0029557B" w:rsidRPr="006E736B" w:rsidRDefault="0029557B" w:rsidP="0029557B">
      <w:pPr>
        <w:spacing w:before="280" w:after="280"/>
        <w:rPr>
          <w:rFonts w:ascii="Arial" w:hAnsi="Arial" w:cs="Arial"/>
          <w:lang w:val="en"/>
        </w:rPr>
      </w:pPr>
    </w:p>
    <w:p w:rsidR="0029557B" w:rsidRPr="006E736B" w:rsidRDefault="0029557B" w:rsidP="0029557B">
      <w:pPr>
        <w:numPr>
          <w:ilvl w:val="0"/>
          <w:numId w:val="6"/>
        </w:numPr>
        <w:tabs>
          <w:tab w:val="left" w:pos="720"/>
        </w:tabs>
        <w:autoSpaceDE w:val="0"/>
        <w:rPr>
          <w:rFonts w:ascii="Arial" w:hAnsi="Arial" w:cs="Arial"/>
          <w:b/>
          <w:color w:val="231F20"/>
        </w:rPr>
      </w:pPr>
      <w:r w:rsidRPr="006E736B">
        <w:rPr>
          <w:rFonts w:ascii="Arial" w:hAnsi="Arial" w:cs="Arial"/>
          <w:b/>
          <w:color w:val="231F20"/>
        </w:rPr>
        <w:t>Pre-evaluation loop (while)</w:t>
      </w:r>
    </w:p>
    <w:p w:rsidR="0029557B" w:rsidRPr="006E736B" w:rsidRDefault="0029557B" w:rsidP="0029557B">
      <w:pPr>
        <w:spacing w:before="280" w:after="280"/>
        <w:rPr>
          <w:rFonts w:ascii="Arial" w:hAnsi="Arial" w:cs="Arial"/>
          <w:color w:val="000000"/>
          <w:lang w:val="en"/>
        </w:rPr>
      </w:pPr>
      <w:r w:rsidRPr="006E736B">
        <w:rPr>
          <w:rFonts w:ascii="Arial" w:hAnsi="Arial" w:cs="Arial"/>
          <w:i/>
          <w:iCs/>
          <w:color w:val="000000"/>
          <w:lang w:val="en"/>
        </w:rPr>
        <w:t>while</w:t>
      </w:r>
      <w:r w:rsidRPr="006E736B">
        <w:rPr>
          <w:rFonts w:ascii="Arial" w:hAnsi="Arial" w:cs="Arial"/>
          <w:color w:val="000000"/>
          <w:lang w:val="en"/>
        </w:rPr>
        <w:t xml:space="preserve"> loops are the simplest type of loop in PHP. They behave just like their C counterparts. The basic form of a </w:t>
      </w:r>
      <w:r w:rsidRPr="006E736B">
        <w:rPr>
          <w:rFonts w:ascii="Arial" w:hAnsi="Arial" w:cs="Arial"/>
          <w:i/>
          <w:iCs/>
          <w:color w:val="000000"/>
          <w:lang w:val="en"/>
        </w:rPr>
        <w:t>while</w:t>
      </w:r>
      <w:r w:rsidRPr="006E736B">
        <w:rPr>
          <w:rFonts w:ascii="Arial" w:hAnsi="Arial" w:cs="Arial"/>
          <w:color w:val="000000"/>
          <w:lang w:val="en"/>
        </w:rPr>
        <w:t xml:space="preserve"> statement is: </w:t>
      </w:r>
    </w:p>
    <w:p w:rsidR="0029557B" w:rsidRPr="006E736B" w:rsidRDefault="0029557B" w:rsidP="0029557B">
      <w:pPr>
        <w:pBdr>
          <w:top w:val="double" w:sz="1" w:space="0" w:color="000000"/>
          <w:left w:val="double" w:sz="1" w:space="0" w:color="000000"/>
          <w:bottom w:val="double" w:sz="1" w:space="0" w:color="000000"/>
          <w:right w:val="double" w:sz="1" w:space="0"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150"/>
        <w:rPr>
          <w:rFonts w:ascii="Arial" w:hAnsi="Arial" w:cs="Arial"/>
          <w:color w:val="000000"/>
          <w:lang w:val="en"/>
        </w:rPr>
      </w:pPr>
      <w:r w:rsidRPr="006E736B">
        <w:rPr>
          <w:rFonts w:ascii="Arial" w:hAnsi="Arial" w:cs="Arial"/>
          <w:color w:val="000000"/>
          <w:lang w:val="en"/>
        </w:rPr>
        <w:t>while (expr)</w:t>
      </w:r>
    </w:p>
    <w:p w:rsidR="0029557B" w:rsidRPr="006E736B" w:rsidRDefault="0029557B" w:rsidP="0029557B">
      <w:pPr>
        <w:pBdr>
          <w:top w:val="double" w:sz="1" w:space="0" w:color="000000"/>
          <w:left w:val="double" w:sz="1" w:space="0" w:color="000000"/>
          <w:bottom w:val="double" w:sz="1" w:space="0" w:color="000000"/>
          <w:right w:val="double" w:sz="1" w:space="0"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150"/>
        <w:rPr>
          <w:rFonts w:ascii="Arial" w:hAnsi="Arial" w:cs="Arial"/>
          <w:color w:val="000000"/>
          <w:lang w:val="en"/>
        </w:rPr>
      </w:pPr>
      <w:r w:rsidRPr="006E736B">
        <w:rPr>
          <w:rFonts w:ascii="Arial" w:hAnsi="Arial" w:cs="Arial"/>
          <w:color w:val="000000"/>
          <w:lang w:val="en"/>
        </w:rPr>
        <w:t>statement</w:t>
      </w:r>
    </w:p>
    <w:p w:rsidR="0029557B" w:rsidRPr="006E736B" w:rsidRDefault="0029557B" w:rsidP="0029557B">
      <w:pPr>
        <w:spacing w:before="280" w:after="280"/>
        <w:rPr>
          <w:rFonts w:ascii="Arial" w:hAnsi="Arial" w:cs="Arial"/>
          <w:color w:val="000000"/>
          <w:lang w:val="en"/>
        </w:rPr>
      </w:pPr>
      <w:r w:rsidRPr="006E736B">
        <w:rPr>
          <w:rFonts w:ascii="Arial" w:hAnsi="Arial" w:cs="Arial"/>
          <w:color w:val="000000"/>
          <w:lang w:val="en"/>
        </w:rPr>
        <w:t xml:space="preserve">The meaning of a </w:t>
      </w:r>
      <w:r w:rsidRPr="006E736B">
        <w:rPr>
          <w:rFonts w:ascii="Arial" w:hAnsi="Arial" w:cs="Arial"/>
          <w:i/>
          <w:iCs/>
          <w:color w:val="000000"/>
          <w:lang w:val="en"/>
        </w:rPr>
        <w:t>while</w:t>
      </w:r>
      <w:r w:rsidRPr="006E736B">
        <w:rPr>
          <w:rFonts w:ascii="Arial" w:hAnsi="Arial" w:cs="Arial"/>
          <w:color w:val="000000"/>
          <w:lang w:val="en"/>
        </w:rPr>
        <w:t xml:space="preserve"> statement is simple. It tells PHP to execute the nested statement(s) repeatedly, as long as the </w:t>
      </w:r>
      <w:r w:rsidRPr="006E736B">
        <w:rPr>
          <w:rFonts w:ascii="Arial" w:hAnsi="Arial" w:cs="Arial"/>
          <w:i/>
          <w:iCs/>
          <w:color w:val="000000"/>
          <w:lang w:val="en"/>
        </w:rPr>
        <w:t>while</w:t>
      </w:r>
      <w:r w:rsidRPr="006E736B">
        <w:rPr>
          <w:rFonts w:ascii="Arial" w:hAnsi="Arial" w:cs="Arial"/>
          <w:color w:val="000000"/>
          <w:lang w:val="en"/>
        </w:rPr>
        <w:t xml:space="preserve"> expression evaluates to </w:t>
      </w:r>
      <w:r w:rsidRPr="006E736B">
        <w:rPr>
          <w:rFonts w:ascii="Arial" w:hAnsi="Arial" w:cs="Arial"/>
          <w:b/>
          <w:bCs/>
          <w:color w:val="000000"/>
          <w:lang w:val="en"/>
        </w:rPr>
        <w:t>TRUE</w:t>
      </w:r>
      <w:r w:rsidRPr="006E736B">
        <w:rPr>
          <w:rFonts w:ascii="Arial" w:hAnsi="Arial" w:cs="Arial"/>
          <w:color w:val="000000"/>
          <w:lang w:val="en"/>
        </w:rPr>
        <w:t xml:space="preserve">. The value of the expression is checked each time at the beginning of the loop, so even if this value changes during the execution of the nested statement(s), execution will not stop until the end of the iteration (each time PHP runs the statements in the loop is one iteration). Sometimes, if the </w:t>
      </w:r>
      <w:r w:rsidRPr="006E736B">
        <w:rPr>
          <w:rFonts w:ascii="Arial" w:hAnsi="Arial" w:cs="Arial"/>
          <w:i/>
          <w:iCs/>
          <w:color w:val="000000"/>
          <w:lang w:val="en"/>
        </w:rPr>
        <w:t>while</w:t>
      </w:r>
      <w:r w:rsidRPr="006E736B">
        <w:rPr>
          <w:rFonts w:ascii="Arial" w:hAnsi="Arial" w:cs="Arial"/>
          <w:color w:val="000000"/>
          <w:lang w:val="en"/>
        </w:rPr>
        <w:t xml:space="preserve"> expression evaluates to </w:t>
      </w:r>
      <w:r w:rsidRPr="006E736B">
        <w:rPr>
          <w:rFonts w:ascii="Arial" w:hAnsi="Arial" w:cs="Arial"/>
          <w:b/>
          <w:bCs/>
          <w:color w:val="000000"/>
          <w:lang w:val="en"/>
        </w:rPr>
        <w:t>FALSE</w:t>
      </w:r>
      <w:r w:rsidRPr="006E736B">
        <w:rPr>
          <w:rFonts w:ascii="Arial" w:hAnsi="Arial" w:cs="Arial"/>
          <w:color w:val="000000"/>
          <w:lang w:val="en"/>
        </w:rPr>
        <w:t xml:space="preserve"> from the very beginning, the nested statement(s) won't even be run once. </w:t>
      </w:r>
    </w:p>
    <w:p w:rsidR="0029557B" w:rsidRPr="006E736B" w:rsidRDefault="0029557B" w:rsidP="0029557B">
      <w:pPr>
        <w:spacing w:before="280" w:after="280"/>
        <w:rPr>
          <w:rFonts w:ascii="Arial" w:hAnsi="Arial" w:cs="Arial"/>
          <w:color w:val="000000"/>
          <w:lang w:val="en"/>
        </w:rPr>
      </w:pPr>
      <w:r w:rsidRPr="006E736B">
        <w:rPr>
          <w:rFonts w:ascii="Arial" w:hAnsi="Arial" w:cs="Arial"/>
          <w:color w:val="000000"/>
          <w:lang w:val="en"/>
        </w:rPr>
        <w:t xml:space="preserve">Like with the </w:t>
      </w:r>
      <w:r w:rsidRPr="006E736B">
        <w:rPr>
          <w:rFonts w:ascii="Arial" w:hAnsi="Arial" w:cs="Arial"/>
          <w:i/>
          <w:iCs/>
          <w:color w:val="000000"/>
          <w:lang w:val="en"/>
        </w:rPr>
        <w:t>if</w:t>
      </w:r>
      <w:r w:rsidRPr="006E736B">
        <w:rPr>
          <w:rFonts w:ascii="Arial" w:hAnsi="Arial" w:cs="Arial"/>
          <w:color w:val="000000"/>
          <w:lang w:val="en"/>
        </w:rPr>
        <w:t xml:space="preserve"> statement, you can group multiple statements within the same </w:t>
      </w:r>
      <w:r w:rsidRPr="006E736B">
        <w:rPr>
          <w:rFonts w:ascii="Arial" w:hAnsi="Arial" w:cs="Arial"/>
          <w:i/>
          <w:iCs/>
          <w:color w:val="000000"/>
          <w:lang w:val="en"/>
        </w:rPr>
        <w:t>while</w:t>
      </w:r>
      <w:r w:rsidRPr="006E736B">
        <w:rPr>
          <w:rFonts w:ascii="Arial" w:hAnsi="Arial" w:cs="Arial"/>
          <w:color w:val="000000"/>
          <w:lang w:val="en"/>
        </w:rPr>
        <w:t xml:space="preserve"> loop by surrounding a group of statements with curly braces, or by using the alternate syntax: </w:t>
      </w:r>
    </w:p>
    <w:p w:rsidR="0029557B" w:rsidRPr="006E736B" w:rsidRDefault="0029557B" w:rsidP="0029557B">
      <w:pPr>
        <w:pBdr>
          <w:top w:val="double" w:sz="1" w:space="0" w:color="000000"/>
          <w:left w:val="double" w:sz="1" w:space="0" w:color="000000"/>
          <w:bottom w:val="double" w:sz="1" w:space="0" w:color="000000"/>
          <w:right w:val="double" w:sz="1" w:space="0"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150"/>
        <w:rPr>
          <w:rFonts w:ascii="Arial" w:hAnsi="Arial" w:cs="Arial"/>
          <w:color w:val="000000"/>
          <w:lang w:val="en"/>
        </w:rPr>
      </w:pPr>
      <w:r w:rsidRPr="006E736B">
        <w:rPr>
          <w:rFonts w:ascii="Arial" w:hAnsi="Arial" w:cs="Arial"/>
          <w:color w:val="000000"/>
          <w:lang w:val="en"/>
        </w:rPr>
        <w:t>while (expr):</w:t>
      </w:r>
    </w:p>
    <w:p w:rsidR="0029557B" w:rsidRPr="006E736B" w:rsidRDefault="0029557B" w:rsidP="0029557B">
      <w:pPr>
        <w:pBdr>
          <w:top w:val="double" w:sz="1" w:space="0" w:color="000000"/>
          <w:left w:val="double" w:sz="1" w:space="0" w:color="000000"/>
          <w:bottom w:val="double" w:sz="1" w:space="0" w:color="000000"/>
          <w:right w:val="double" w:sz="1" w:space="0"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150"/>
        <w:rPr>
          <w:rFonts w:ascii="Arial" w:hAnsi="Arial" w:cs="Arial"/>
          <w:color w:val="000000"/>
          <w:lang w:val="en"/>
        </w:rPr>
      </w:pPr>
      <w:r w:rsidRPr="006E736B">
        <w:rPr>
          <w:rFonts w:ascii="Arial" w:hAnsi="Arial" w:cs="Arial"/>
          <w:color w:val="000000"/>
          <w:lang w:val="en"/>
        </w:rPr>
        <w:t xml:space="preserve"> statement</w:t>
      </w:r>
    </w:p>
    <w:p w:rsidR="0029557B" w:rsidRPr="006E736B" w:rsidRDefault="0029557B" w:rsidP="0029557B">
      <w:pPr>
        <w:pBdr>
          <w:top w:val="double" w:sz="1" w:space="0" w:color="000000"/>
          <w:left w:val="double" w:sz="1" w:space="0" w:color="000000"/>
          <w:bottom w:val="double" w:sz="1" w:space="0" w:color="000000"/>
          <w:right w:val="double" w:sz="1" w:space="0"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150"/>
        <w:rPr>
          <w:rFonts w:ascii="Arial" w:hAnsi="Arial" w:cs="Arial"/>
          <w:color w:val="000000"/>
          <w:lang w:val="en"/>
        </w:rPr>
      </w:pPr>
      <w:r w:rsidRPr="006E736B">
        <w:rPr>
          <w:rFonts w:ascii="Arial" w:hAnsi="Arial" w:cs="Arial"/>
          <w:color w:val="000000"/>
          <w:lang w:val="en"/>
        </w:rPr>
        <w:t xml:space="preserve"> ...</w:t>
      </w:r>
    </w:p>
    <w:p w:rsidR="0029557B" w:rsidRPr="006E736B" w:rsidRDefault="0029557B" w:rsidP="0029557B">
      <w:pPr>
        <w:pBdr>
          <w:top w:val="double" w:sz="1" w:space="0" w:color="000000"/>
          <w:left w:val="double" w:sz="1" w:space="0" w:color="000000"/>
          <w:bottom w:val="double" w:sz="1" w:space="0" w:color="000000"/>
          <w:right w:val="double" w:sz="1" w:space="0" w:color="000000"/>
        </w:pBdr>
        <w:shd w:val="clear" w:color="auto" w:fill="DDDDDD"/>
        <w:tabs>
          <w:tab w:val="left" w:pos="916"/>
          <w:tab w:val="right" w:pos="8490"/>
        </w:tabs>
        <w:spacing w:before="150" w:after="150"/>
        <w:ind w:right="150"/>
        <w:rPr>
          <w:rFonts w:ascii="Arial" w:hAnsi="Arial" w:cs="Arial"/>
          <w:color w:val="000000"/>
          <w:lang w:val="en"/>
        </w:rPr>
      </w:pPr>
      <w:r w:rsidRPr="006E736B">
        <w:rPr>
          <w:rFonts w:ascii="Arial" w:hAnsi="Arial" w:cs="Arial"/>
          <w:color w:val="000000"/>
          <w:lang w:val="en"/>
        </w:rPr>
        <w:t>endwhile;</w:t>
      </w:r>
      <w:r w:rsidRPr="006E736B">
        <w:rPr>
          <w:rFonts w:ascii="Arial" w:hAnsi="Arial" w:cs="Arial"/>
          <w:color w:val="000000"/>
          <w:lang w:val="en"/>
        </w:rPr>
        <w:tab/>
      </w:r>
    </w:p>
    <w:p w:rsidR="0029557B" w:rsidRPr="006E736B" w:rsidRDefault="0029557B" w:rsidP="0029557B">
      <w:pPr>
        <w:autoSpaceDE w:val="0"/>
        <w:rPr>
          <w:rFonts w:ascii="Arial" w:hAnsi="Arial" w:cs="Arial"/>
          <w:b/>
          <w:lang w:val="en"/>
        </w:rPr>
      </w:pPr>
      <w:r w:rsidRPr="006E736B">
        <w:rPr>
          <w:rFonts w:ascii="Arial" w:hAnsi="Arial" w:cs="Arial"/>
          <w:b/>
          <w:lang w:val="en"/>
        </w:rPr>
        <w:t>e.g.:</w:t>
      </w:r>
    </w:p>
    <w:p w:rsidR="0029557B" w:rsidRPr="006E736B" w:rsidRDefault="0029557B" w:rsidP="0029557B">
      <w:pPr>
        <w:autoSpaceDE w:val="0"/>
        <w:rPr>
          <w:rFonts w:ascii="Arial" w:hAnsi="Arial" w:cs="Arial"/>
          <w:lang w:val="en"/>
        </w:rPr>
      </w:pPr>
    </w:p>
    <w:p w:rsidR="0029557B" w:rsidRPr="006E736B" w:rsidRDefault="0029557B" w:rsidP="0029557B">
      <w:pPr>
        <w:shd w:val="clear" w:color="auto" w:fill="DDDDDD"/>
        <w:rPr>
          <w:rStyle w:val="HTMLCode"/>
          <w:rFonts w:ascii="Arial" w:hAnsi="Arial" w:cs="Arial"/>
          <w:color w:val="000000"/>
          <w:lang w:val="en"/>
        </w:rPr>
      </w:pPr>
      <w:r w:rsidRPr="006E736B">
        <w:rPr>
          <w:rStyle w:val="HTMLCode"/>
          <w:rFonts w:ascii="Arial" w:hAnsi="Arial" w:cs="Arial"/>
          <w:color w:val="0000BB"/>
          <w:lang w:val="en"/>
        </w:rPr>
        <w:t>&lt;?php</w:t>
      </w:r>
      <w:r w:rsidRPr="006E736B">
        <w:rPr>
          <w:rFonts w:ascii="Arial" w:hAnsi="Arial" w:cs="Arial"/>
          <w:color w:val="0000BB"/>
          <w:lang w:val="en"/>
        </w:rPr>
        <w:br/>
      </w:r>
      <w:r w:rsidRPr="006E736B">
        <w:rPr>
          <w:rStyle w:val="HTMLCode"/>
          <w:rFonts w:ascii="Arial" w:hAnsi="Arial" w:cs="Arial"/>
          <w:color w:val="FF8000"/>
          <w:lang w:val="en"/>
        </w:rPr>
        <w:t>/* example 1 */</w:t>
      </w:r>
      <w:r w:rsidRPr="006E736B">
        <w:rPr>
          <w:rFonts w:ascii="Arial" w:hAnsi="Arial" w:cs="Arial"/>
          <w:color w:val="FF8000"/>
          <w:lang w:val="en"/>
        </w:rPr>
        <w:br/>
      </w:r>
      <w:r w:rsidRPr="006E736B">
        <w:rPr>
          <w:rFonts w:ascii="Arial" w:hAnsi="Arial" w:cs="Arial"/>
          <w:color w:val="FF8000"/>
          <w:lang w:val="en"/>
        </w:rPr>
        <w:br/>
      </w:r>
      <w:r w:rsidRPr="006E736B">
        <w:rPr>
          <w:rStyle w:val="HTMLCode"/>
          <w:rFonts w:ascii="Arial" w:hAnsi="Arial" w:cs="Arial"/>
          <w:color w:val="0000BB"/>
          <w:lang w:val="en"/>
        </w:rPr>
        <w:t>$i </w:t>
      </w:r>
      <w:r w:rsidRPr="006E736B">
        <w:rPr>
          <w:rStyle w:val="HTMLCode"/>
          <w:rFonts w:ascii="Arial" w:hAnsi="Arial" w:cs="Arial"/>
          <w:color w:val="007700"/>
          <w:lang w:val="en"/>
        </w:rPr>
        <w:t>= </w:t>
      </w:r>
      <w:r w:rsidRPr="006E736B">
        <w:rPr>
          <w:rStyle w:val="HTMLCode"/>
          <w:rFonts w:ascii="Arial" w:hAnsi="Arial" w:cs="Arial"/>
          <w:color w:val="0000BB"/>
          <w:lang w:val="en"/>
        </w:rPr>
        <w:t>1</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while (</w:t>
      </w:r>
      <w:r w:rsidRPr="006E736B">
        <w:rPr>
          <w:rStyle w:val="HTMLCode"/>
          <w:rFonts w:ascii="Arial" w:hAnsi="Arial" w:cs="Arial"/>
          <w:color w:val="0000BB"/>
          <w:lang w:val="en"/>
        </w:rPr>
        <w:t>$i </w:t>
      </w:r>
      <w:r w:rsidRPr="006E736B">
        <w:rPr>
          <w:rStyle w:val="HTMLCode"/>
          <w:rFonts w:ascii="Arial" w:hAnsi="Arial" w:cs="Arial"/>
          <w:color w:val="007700"/>
          <w:lang w:val="en"/>
        </w:rPr>
        <w:t>&lt;= </w:t>
      </w:r>
      <w:r w:rsidRPr="006E736B">
        <w:rPr>
          <w:rStyle w:val="HTMLCode"/>
          <w:rFonts w:ascii="Arial" w:hAnsi="Arial" w:cs="Arial"/>
          <w:color w:val="0000BB"/>
          <w:lang w:val="en"/>
        </w:rPr>
        <w:t>10</w:t>
      </w:r>
      <w:r w:rsidRPr="006E736B">
        <w:rPr>
          <w:rStyle w:val="HTMLCode"/>
          <w:rFonts w:ascii="Arial" w:hAnsi="Arial" w:cs="Arial"/>
          <w:color w:val="007700"/>
          <w:lang w:val="en"/>
        </w:rPr>
        <w:t>) {</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0000BB"/>
          <w:lang w:val="en"/>
        </w:rPr>
        <w:t>$i</w:t>
      </w:r>
      <w:r w:rsidRPr="006E736B">
        <w:rPr>
          <w:rStyle w:val="HTMLCode"/>
          <w:rFonts w:ascii="Arial" w:hAnsi="Arial" w:cs="Arial"/>
          <w:color w:val="007700"/>
          <w:lang w:val="en"/>
        </w:rPr>
        <w:t>++;  </w:t>
      </w:r>
      <w:r w:rsidRPr="006E736B">
        <w:rPr>
          <w:rStyle w:val="HTMLCode"/>
          <w:rFonts w:ascii="Arial" w:hAnsi="Arial" w:cs="Arial"/>
          <w:color w:val="FF8000"/>
          <w:lang w:val="en"/>
        </w:rPr>
        <w:t>/* the printed value would be</w:t>
      </w:r>
      <w:r w:rsidRPr="006E736B">
        <w:rPr>
          <w:rFonts w:ascii="Arial" w:hAnsi="Arial" w:cs="Arial"/>
          <w:color w:val="FF8000"/>
          <w:lang w:val="en"/>
        </w:rPr>
        <w:br/>
      </w:r>
      <w:r w:rsidRPr="006E736B">
        <w:rPr>
          <w:rStyle w:val="HTMLCode"/>
          <w:rFonts w:ascii="Arial" w:hAnsi="Arial" w:cs="Arial"/>
          <w:color w:val="FF8000"/>
          <w:lang w:val="en"/>
        </w:rPr>
        <w:t>                    $i before the increment</w:t>
      </w:r>
      <w:r w:rsidRPr="006E736B">
        <w:rPr>
          <w:rFonts w:ascii="Arial" w:hAnsi="Arial" w:cs="Arial"/>
          <w:color w:val="FF8000"/>
          <w:lang w:val="en"/>
        </w:rPr>
        <w:br/>
      </w:r>
      <w:r w:rsidRPr="006E736B">
        <w:rPr>
          <w:rStyle w:val="HTMLCode"/>
          <w:rFonts w:ascii="Arial" w:hAnsi="Arial" w:cs="Arial"/>
          <w:color w:val="FF8000"/>
          <w:lang w:val="en"/>
        </w:rPr>
        <w:t>                    (post-increment) */</w:t>
      </w:r>
      <w:r w:rsidRPr="006E736B">
        <w:rPr>
          <w:rFonts w:ascii="Arial" w:hAnsi="Arial" w:cs="Arial"/>
          <w:color w:val="FF8000"/>
          <w:lang w:val="en"/>
        </w:rPr>
        <w:br/>
      </w:r>
      <w:r w:rsidRPr="006E736B">
        <w:rPr>
          <w:rStyle w:val="HTMLCode"/>
          <w:rFonts w:ascii="Arial" w:hAnsi="Arial" w:cs="Arial"/>
          <w:color w:val="007700"/>
          <w:lang w:val="en"/>
        </w:rPr>
        <w:t>}</w:t>
      </w:r>
      <w:r w:rsidRPr="006E736B">
        <w:rPr>
          <w:rFonts w:ascii="Arial" w:hAnsi="Arial" w:cs="Arial"/>
          <w:color w:val="007700"/>
          <w:lang w:val="en"/>
        </w:rPr>
        <w:br/>
      </w:r>
      <w:r w:rsidRPr="006E736B">
        <w:rPr>
          <w:rFonts w:ascii="Arial" w:hAnsi="Arial" w:cs="Arial"/>
          <w:color w:val="007700"/>
          <w:lang w:val="en"/>
        </w:rPr>
        <w:br/>
      </w:r>
      <w:r w:rsidRPr="006E736B">
        <w:rPr>
          <w:rStyle w:val="HTMLCode"/>
          <w:rFonts w:ascii="Arial" w:hAnsi="Arial" w:cs="Arial"/>
          <w:color w:val="FF8000"/>
          <w:lang w:val="en"/>
        </w:rPr>
        <w:t>/* example 2 */</w:t>
      </w:r>
      <w:r w:rsidRPr="006E736B">
        <w:rPr>
          <w:rFonts w:ascii="Arial" w:hAnsi="Arial" w:cs="Arial"/>
          <w:color w:val="FF8000"/>
          <w:lang w:val="en"/>
        </w:rPr>
        <w:br/>
      </w:r>
      <w:r w:rsidRPr="006E736B">
        <w:rPr>
          <w:rFonts w:ascii="Arial" w:hAnsi="Arial" w:cs="Arial"/>
          <w:color w:val="FF8000"/>
          <w:lang w:val="en"/>
        </w:rPr>
        <w:br/>
      </w:r>
      <w:r w:rsidRPr="006E736B">
        <w:rPr>
          <w:rStyle w:val="HTMLCode"/>
          <w:rFonts w:ascii="Arial" w:hAnsi="Arial" w:cs="Arial"/>
          <w:color w:val="0000BB"/>
          <w:lang w:val="en"/>
        </w:rPr>
        <w:lastRenderedPageBreak/>
        <w:t>$i </w:t>
      </w:r>
      <w:r w:rsidRPr="006E736B">
        <w:rPr>
          <w:rStyle w:val="HTMLCode"/>
          <w:rFonts w:ascii="Arial" w:hAnsi="Arial" w:cs="Arial"/>
          <w:color w:val="007700"/>
          <w:lang w:val="en"/>
        </w:rPr>
        <w:t>= </w:t>
      </w:r>
      <w:r w:rsidRPr="006E736B">
        <w:rPr>
          <w:rStyle w:val="HTMLCode"/>
          <w:rFonts w:ascii="Arial" w:hAnsi="Arial" w:cs="Arial"/>
          <w:color w:val="0000BB"/>
          <w:lang w:val="en"/>
        </w:rPr>
        <w:t>1</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while (</w:t>
      </w:r>
      <w:r w:rsidRPr="006E736B">
        <w:rPr>
          <w:rStyle w:val="HTMLCode"/>
          <w:rFonts w:ascii="Arial" w:hAnsi="Arial" w:cs="Arial"/>
          <w:color w:val="0000BB"/>
          <w:lang w:val="en"/>
        </w:rPr>
        <w:t>$i </w:t>
      </w:r>
      <w:r w:rsidRPr="006E736B">
        <w:rPr>
          <w:rStyle w:val="HTMLCode"/>
          <w:rFonts w:ascii="Arial" w:hAnsi="Arial" w:cs="Arial"/>
          <w:color w:val="007700"/>
          <w:lang w:val="en"/>
        </w:rPr>
        <w:t>&lt;= </w:t>
      </w:r>
      <w:r w:rsidRPr="006E736B">
        <w:rPr>
          <w:rStyle w:val="HTMLCode"/>
          <w:rFonts w:ascii="Arial" w:hAnsi="Arial" w:cs="Arial"/>
          <w:color w:val="0000BB"/>
          <w:lang w:val="en"/>
        </w:rPr>
        <w:t>10</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0000BB"/>
          <w:lang w:val="en"/>
        </w:rPr>
        <w:t>$i</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w:t>
      </w:r>
      <w:r w:rsidRPr="006E736B">
        <w:rPr>
          <w:rStyle w:val="HTMLCode"/>
          <w:rFonts w:ascii="Arial" w:hAnsi="Arial" w:cs="Arial"/>
          <w:color w:val="0000BB"/>
          <w:lang w:val="en"/>
        </w:rPr>
        <w:t>$i</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endwhile;</w:t>
      </w:r>
      <w:r w:rsidRPr="006E736B">
        <w:rPr>
          <w:rFonts w:ascii="Arial" w:hAnsi="Arial" w:cs="Arial"/>
          <w:color w:val="007700"/>
          <w:lang w:val="en"/>
        </w:rPr>
        <w:br/>
      </w:r>
      <w:r w:rsidRPr="006E736B">
        <w:rPr>
          <w:rStyle w:val="HTMLCode"/>
          <w:rFonts w:ascii="Arial" w:hAnsi="Arial" w:cs="Arial"/>
          <w:color w:val="0000BB"/>
          <w:lang w:val="en"/>
        </w:rPr>
        <w:t>?&gt;</w:t>
      </w:r>
      <w:r w:rsidRPr="006E736B">
        <w:rPr>
          <w:rStyle w:val="HTMLCode"/>
          <w:rFonts w:ascii="Arial" w:hAnsi="Arial" w:cs="Arial"/>
          <w:color w:val="000000"/>
          <w:lang w:val="en"/>
        </w:rPr>
        <w:t xml:space="preserve"> </w:t>
      </w:r>
    </w:p>
    <w:p w:rsidR="0029557B" w:rsidRPr="006E736B" w:rsidRDefault="0029557B" w:rsidP="0029557B">
      <w:pPr>
        <w:autoSpaceDE w:val="0"/>
        <w:rPr>
          <w:rFonts w:ascii="Arial" w:hAnsi="Arial" w:cs="Arial"/>
        </w:rPr>
      </w:pPr>
    </w:p>
    <w:p w:rsidR="0029557B" w:rsidRPr="006E736B" w:rsidRDefault="0029557B" w:rsidP="0029557B">
      <w:pPr>
        <w:numPr>
          <w:ilvl w:val="0"/>
          <w:numId w:val="6"/>
        </w:numPr>
        <w:tabs>
          <w:tab w:val="left" w:pos="720"/>
        </w:tabs>
        <w:autoSpaceDE w:val="0"/>
        <w:rPr>
          <w:rFonts w:ascii="Arial" w:hAnsi="Arial" w:cs="Arial"/>
          <w:b/>
        </w:rPr>
      </w:pPr>
      <w:r w:rsidRPr="006E736B">
        <w:rPr>
          <w:rFonts w:ascii="Arial" w:hAnsi="Arial" w:cs="Arial"/>
          <w:b/>
        </w:rPr>
        <w:t>Post-evaluation loop (do while)</w:t>
      </w:r>
    </w:p>
    <w:p w:rsidR="0029557B" w:rsidRPr="006E736B" w:rsidRDefault="0029557B" w:rsidP="0029557B">
      <w:pPr>
        <w:pStyle w:val="NormalWeb"/>
        <w:rPr>
          <w:rFonts w:ascii="Arial" w:hAnsi="Arial" w:cs="Arial"/>
        </w:rPr>
      </w:pPr>
      <w:r w:rsidRPr="006E736B">
        <w:rPr>
          <w:rFonts w:ascii="Arial" w:hAnsi="Arial" w:cs="Arial"/>
        </w:rPr>
        <w:t>Its format is:</w:t>
      </w:r>
    </w:p>
    <w:p w:rsidR="0029557B" w:rsidRPr="006E736B" w:rsidRDefault="0029557B" w:rsidP="0029557B">
      <w:pPr>
        <w:pStyle w:val="NormalWeb"/>
        <w:rPr>
          <w:rStyle w:val="HTMLTypewriter"/>
          <w:rFonts w:ascii="Arial" w:hAnsi="Arial" w:cs="Arial"/>
          <w:b/>
        </w:rPr>
      </w:pPr>
      <w:r w:rsidRPr="006E736B">
        <w:rPr>
          <w:rStyle w:val="HTMLTypewriter"/>
          <w:rFonts w:ascii="Arial" w:hAnsi="Arial" w:cs="Arial"/>
          <w:b/>
        </w:rPr>
        <w:t>do statement while (condition);</w:t>
      </w:r>
    </w:p>
    <w:p w:rsidR="0029557B" w:rsidRPr="006E736B" w:rsidRDefault="0029557B" w:rsidP="0029557B">
      <w:pPr>
        <w:pStyle w:val="NormalWeb"/>
        <w:rPr>
          <w:rFonts w:ascii="Arial" w:hAnsi="Arial" w:cs="Arial"/>
        </w:rPr>
      </w:pPr>
      <w:r w:rsidRPr="006E736B">
        <w:rPr>
          <w:rFonts w:ascii="Arial" w:hAnsi="Arial" w:cs="Arial"/>
        </w:rPr>
        <w:t xml:space="preserve">Its functionality is exactly the same as the </w:t>
      </w:r>
      <w:r w:rsidRPr="006E736B">
        <w:rPr>
          <w:rFonts w:ascii="Arial" w:hAnsi="Arial" w:cs="Arial"/>
          <w:i/>
          <w:iCs/>
        </w:rPr>
        <w:t>while</w:t>
      </w:r>
      <w:r w:rsidRPr="006E736B">
        <w:rPr>
          <w:rFonts w:ascii="Arial" w:hAnsi="Arial" w:cs="Arial"/>
        </w:rPr>
        <w:t xml:space="preserve"> loop, except that </w:t>
      </w:r>
      <w:r w:rsidRPr="006E736B">
        <w:rPr>
          <w:rStyle w:val="HTMLTypewriter"/>
          <w:rFonts w:ascii="Arial" w:hAnsi="Arial" w:cs="Arial"/>
        </w:rPr>
        <w:t>condition</w:t>
      </w:r>
      <w:r w:rsidRPr="006E736B">
        <w:rPr>
          <w:rFonts w:ascii="Arial" w:hAnsi="Arial" w:cs="Arial"/>
        </w:rPr>
        <w:t xml:space="preserve"> in the </w:t>
      </w:r>
      <w:r w:rsidRPr="006E736B">
        <w:rPr>
          <w:rFonts w:ascii="Arial" w:hAnsi="Arial" w:cs="Arial"/>
          <w:i/>
          <w:iCs/>
        </w:rPr>
        <w:t>do-while</w:t>
      </w:r>
      <w:r w:rsidRPr="006E736B">
        <w:rPr>
          <w:rFonts w:ascii="Arial" w:hAnsi="Arial" w:cs="Arial"/>
        </w:rPr>
        <w:t xml:space="preserve"> loop is evaluated after the execution of statement instead of before, granting at least one execution of </w:t>
      </w:r>
      <w:r w:rsidRPr="006E736B">
        <w:rPr>
          <w:rStyle w:val="HTMLTypewriter"/>
          <w:rFonts w:ascii="Arial" w:hAnsi="Arial" w:cs="Arial"/>
        </w:rPr>
        <w:t>statement</w:t>
      </w:r>
      <w:r w:rsidRPr="006E736B">
        <w:rPr>
          <w:rFonts w:ascii="Arial" w:hAnsi="Arial" w:cs="Arial"/>
        </w:rPr>
        <w:t xml:space="preserve"> even if </w:t>
      </w:r>
      <w:r w:rsidRPr="006E736B">
        <w:rPr>
          <w:rStyle w:val="HTMLTypewriter"/>
          <w:rFonts w:ascii="Arial" w:hAnsi="Arial" w:cs="Arial"/>
        </w:rPr>
        <w:t>condition</w:t>
      </w:r>
      <w:r w:rsidRPr="006E736B">
        <w:rPr>
          <w:rFonts w:ascii="Arial" w:hAnsi="Arial" w:cs="Arial"/>
        </w:rPr>
        <w:t xml:space="preserve"> is never fulfilled. </w:t>
      </w:r>
    </w:p>
    <w:p w:rsidR="0029557B" w:rsidRPr="006E736B" w:rsidRDefault="0029557B" w:rsidP="0029557B">
      <w:pPr>
        <w:pStyle w:val="NormalWeb"/>
        <w:rPr>
          <w:rFonts w:ascii="Arial" w:hAnsi="Arial" w:cs="Arial"/>
        </w:rPr>
      </w:pPr>
      <w:r w:rsidRPr="006E736B">
        <w:rPr>
          <w:rFonts w:ascii="Arial" w:hAnsi="Arial" w:cs="Arial"/>
        </w:rPr>
        <w:t>e.g.:</w:t>
      </w:r>
    </w:p>
    <w:p w:rsidR="0029557B" w:rsidRPr="006E736B" w:rsidRDefault="0029557B" w:rsidP="0029557B">
      <w:pPr>
        <w:shd w:val="clear" w:color="auto" w:fill="DDDDDD"/>
        <w:rPr>
          <w:rFonts w:ascii="Arial" w:hAnsi="Arial" w:cs="Arial"/>
          <w:color w:val="000000"/>
          <w:lang w:val="en"/>
        </w:rPr>
      </w:pPr>
      <w:r w:rsidRPr="006E736B">
        <w:rPr>
          <w:rStyle w:val="HTMLCode"/>
          <w:rFonts w:ascii="Arial" w:hAnsi="Arial" w:cs="Arial"/>
          <w:color w:val="0000BB"/>
          <w:lang w:val="en"/>
        </w:rPr>
        <w:t>&lt;?php</w:t>
      </w:r>
      <w:r w:rsidRPr="006E736B">
        <w:rPr>
          <w:rFonts w:ascii="Arial" w:hAnsi="Arial" w:cs="Arial"/>
          <w:color w:val="0000BB"/>
          <w:lang w:val="en"/>
        </w:rPr>
        <w:br/>
      </w:r>
      <w:r w:rsidRPr="006E736B">
        <w:rPr>
          <w:rStyle w:val="HTMLCode"/>
          <w:rFonts w:ascii="Arial" w:hAnsi="Arial" w:cs="Arial"/>
          <w:color w:val="0000BB"/>
          <w:lang w:val="en"/>
        </w:rPr>
        <w:t>$i </w:t>
      </w:r>
      <w:r w:rsidRPr="006E736B">
        <w:rPr>
          <w:rStyle w:val="HTMLCode"/>
          <w:rFonts w:ascii="Arial" w:hAnsi="Arial" w:cs="Arial"/>
          <w:color w:val="007700"/>
          <w:lang w:val="en"/>
        </w:rPr>
        <w:t>= </w:t>
      </w:r>
      <w:r w:rsidRPr="006E736B">
        <w:rPr>
          <w:rStyle w:val="HTMLCode"/>
          <w:rFonts w:ascii="Arial" w:hAnsi="Arial" w:cs="Arial"/>
          <w:color w:val="0000BB"/>
          <w:lang w:val="en"/>
        </w:rPr>
        <w:t>0</w:t>
      </w:r>
      <w:r w:rsidRPr="006E736B">
        <w:rPr>
          <w:rStyle w:val="HTMLCode"/>
          <w:rFonts w:ascii="Arial" w:hAnsi="Arial" w:cs="Arial"/>
          <w:color w:val="007700"/>
          <w:lang w:val="en"/>
        </w:rPr>
        <w:t>;</w:t>
      </w:r>
      <w:r w:rsidRPr="006E736B">
        <w:rPr>
          <w:rFonts w:ascii="Arial" w:hAnsi="Arial" w:cs="Arial"/>
          <w:lang w:val="en"/>
        </w:rPr>
        <w:br/>
      </w:r>
      <w:r w:rsidRPr="006E736B">
        <w:rPr>
          <w:rStyle w:val="HTMLCode"/>
          <w:rFonts w:ascii="Arial" w:hAnsi="Arial" w:cs="Arial"/>
          <w:color w:val="007700"/>
          <w:lang w:val="en"/>
        </w:rPr>
        <w:t>do {</w:t>
      </w:r>
      <w:r w:rsidRPr="006E736B">
        <w:rPr>
          <w:rFonts w:ascii="Arial" w:hAnsi="Arial" w:cs="Arial"/>
          <w:lang w:val="en"/>
        </w:rPr>
        <w:br/>
      </w:r>
      <w:r w:rsidRPr="006E736B">
        <w:rPr>
          <w:rStyle w:val="HTMLCode"/>
          <w:rFonts w:ascii="Arial" w:hAnsi="Arial" w:cs="Arial"/>
          <w:color w:val="007700"/>
          <w:lang w:val="en"/>
        </w:rPr>
        <w:t>    echo </w:t>
      </w:r>
      <w:r w:rsidRPr="006E736B">
        <w:rPr>
          <w:rStyle w:val="HTMLCode"/>
          <w:rFonts w:ascii="Arial" w:hAnsi="Arial" w:cs="Arial"/>
          <w:color w:val="0000BB"/>
          <w:lang w:val="en"/>
        </w:rPr>
        <w:t>$i</w:t>
      </w:r>
      <w:r w:rsidRPr="006E736B">
        <w:rPr>
          <w:rStyle w:val="HTMLCode"/>
          <w:rFonts w:ascii="Arial" w:hAnsi="Arial" w:cs="Arial"/>
          <w:color w:val="007700"/>
          <w:lang w:val="en"/>
        </w:rPr>
        <w:t>;</w:t>
      </w:r>
      <w:r w:rsidRPr="006E736B">
        <w:rPr>
          <w:rFonts w:ascii="Arial" w:hAnsi="Arial" w:cs="Arial"/>
          <w:lang w:val="en"/>
        </w:rPr>
        <w:br/>
      </w:r>
      <w:r w:rsidRPr="006E736B">
        <w:rPr>
          <w:rStyle w:val="HTMLCode"/>
          <w:rFonts w:ascii="Arial" w:hAnsi="Arial" w:cs="Arial"/>
          <w:color w:val="007700"/>
          <w:lang w:val="en"/>
        </w:rPr>
        <w:t>} while (</w:t>
      </w:r>
      <w:r w:rsidRPr="006E736B">
        <w:rPr>
          <w:rStyle w:val="HTMLCode"/>
          <w:rFonts w:ascii="Arial" w:hAnsi="Arial" w:cs="Arial"/>
          <w:color w:val="0000BB"/>
          <w:lang w:val="en"/>
        </w:rPr>
        <w:t>$i </w:t>
      </w:r>
      <w:r w:rsidRPr="006E736B">
        <w:rPr>
          <w:rStyle w:val="HTMLCode"/>
          <w:rFonts w:ascii="Arial" w:hAnsi="Arial" w:cs="Arial"/>
          <w:color w:val="007700"/>
          <w:lang w:val="en"/>
        </w:rPr>
        <w:t>&gt; </w:t>
      </w:r>
      <w:r w:rsidRPr="006E736B">
        <w:rPr>
          <w:rStyle w:val="HTMLCode"/>
          <w:rFonts w:ascii="Arial" w:hAnsi="Arial" w:cs="Arial"/>
          <w:color w:val="0000BB"/>
          <w:lang w:val="en"/>
        </w:rPr>
        <w:t>0</w:t>
      </w:r>
      <w:r w:rsidRPr="006E736B">
        <w:rPr>
          <w:rStyle w:val="HTMLCode"/>
          <w:rFonts w:ascii="Arial" w:hAnsi="Arial" w:cs="Arial"/>
          <w:color w:val="007700"/>
          <w:lang w:val="en"/>
        </w:rPr>
        <w:t>);</w:t>
      </w:r>
      <w:r w:rsidRPr="006E736B">
        <w:rPr>
          <w:rFonts w:ascii="Arial" w:hAnsi="Arial" w:cs="Arial"/>
          <w:lang w:val="en"/>
        </w:rPr>
        <w:br/>
      </w:r>
      <w:r w:rsidRPr="006E736B">
        <w:rPr>
          <w:rStyle w:val="HTMLCode"/>
          <w:rFonts w:ascii="Arial" w:hAnsi="Arial" w:cs="Arial"/>
          <w:color w:val="0000BB"/>
          <w:lang w:val="en"/>
        </w:rPr>
        <w:t>?&gt;</w:t>
      </w:r>
      <w:r w:rsidRPr="006E736B">
        <w:rPr>
          <w:rStyle w:val="HTMLCode"/>
          <w:rFonts w:ascii="Arial" w:hAnsi="Arial" w:cs="Arial"/>
          <w:color w:val="000000"/>
          <w:lang w:val="en"/>
        </w:rPr>
        <w:t xml:space="preserve"> </w:t>
      </w:r>
    </w:p>
    <w:p w:rsidR="0029557B" w:rsidRPr="006E736B" w:rsidRDefault="0029557B" w:rsidP="0029557B">
      <w:pPr>
        <w:pStyle w:val="NormalWeb"/>
        <w:numPr>
          <w:ilvl w:val="0"/>
          <w:numId w:val="6"/>
        </w:numPr>
        <w:tabs>
          <w:tab w:val="left" w:pos="720"/>
        </w:tabs>
        <w:rPr>
          <w:rFonts w:ascii="Arial" w:hAnsi="Arial" w:cs="Arial"/>
          <w:b/>
        </w:rPr>
      </w:pPr>
      <w:r w:rsidRPr="006E736B">
        <w:rPr>
          <w:rFonts w:ascii="Arial" w:hAnsi="Arial" w:cs="Arial"/>
          <w:b/>
        </w:rPr>
        <w:t>Use of “continue”</w:t>
      </w:r>
    </w:p>
    <w:p w:rsidR="0029557B" w:rsidRPr="006E736B" w:rsidRDefault="0029557B" w:rsidP="0029557B">
      <w:pPr>
        <w:pStyle w:val="NormalWeb"/>
        <w:rPr>
          <w:rFonts w:ascii="Arial" w:hAnsi="Arial" w:cs="Arial"/>
        </w:rPr>
      </w:pPr>
      <w:r w:rsidRPr="006E736B">
        <w:rPr>
          <w:rFonts w:ascii="Arial" w:hAnsi="Arial" w:cs="Arial"/>
        </w:rPr>
        <w:t xml:space="preserve">The </w:t>
      </w:r>
      <w:r w:rsidRPr="006E736B">
        <w:rPr>
          <w:rStyle w:val="HTMLTypewriter"/>
          <w:rFonts w:ascii="Arial" w:hAnsi="Arial" w:cs="Arial"/>
        </w:rPr>
        <w:t>continue</w:t>
      </w:r>
      <w:r w:rsidRPr="006E736B">
        <w:rPr>
          <w:rFonts w:ascii="Arial" w:hAnsi="Arial" w:cs="Arial"/>
        </w:rPr>
        <w:t xml:space="preserve"> statement causes the program to skip the rest of the loop in the current iteration as if the end of the statement block had been reached, causing it to jump to the start of the following iteration. </w:t>
      </w:r>
    </w:p>
    <w:p w:rsidR="0029557B" w:rsidRPr="006E736B" w:rsidRDefault="0029557B" w:rsidP="0029557B">
      <w:pPr>
        <w:pStyle w:val="NormalWeb"/>
        <w:rPr>
          <w:rFonts w:ascii="Arial" w:hAnsi="Arial" w:cs="Arial"/>
        </w:rPr>
        <w:sectPr w:rsidR="0029557B" w:rsidRPr="006E736B" w:rsidSect="0029557B">
          <w:footnotePr>
            <w:pos w:val="beneathText"/>
          </w:footnotePr>
          <w:pgSz w:w="12240" w:h="15840"/>
          <w:pgMar w:top="1440" w:right="1800" w:bottom="1440" w:left="1800" w:header="720" w:footer="720" w:gutter="0"/>
          <w:cols w:space="720"/>
          <w:docGrid w:linePitch="360"/>
        </w:sectPr>
      </w:pPr>
      <w:r w:rsidRPr="006E736B">
        <w:rPr>
          <w:rFonts w:ascii="Arial" w:hAnsi="Arial" w:cs="Arial"/>
        </w:rPr>
        <w:t>e.g.:</w:t>
      </w:r>
      <w:bookmarkStart w:id="24" w:name="layout_2"/>
      <w:bookmarkEnd w:id="24"/>
    </w:p>
    <w:p w:rsidR="0029557B" w:rsidRPr="006E736B" w:rsidRDefault="0029557B" w:rsidP="0029557B">
      <w:pPr>
        <w:rPr>
          <w:rFonts w:ascii="Arial" w:hAnsi="Arial" w:cs="Arial"/>
        </w:rPr>
        <w:sectPr w:rsidR="0029557B" w:rsidRPr="006E736B">
          <w:footnotePr>
            <w:pos w:val="beneathText"/>
          </w:footnotePr>
          <w:type w:val="continuous"/>
          <w:pgSz w:w="12240" w:h="15840"/>
          <w:pgMar w:top="1440" w:right="1800" w:bottom="1440" w:left="1800" w:header="720" w:footer="720" w:gutter="0"/>
          <w:cols w:space="720"/>
          <w:docGrid w:linePitch="360"/>
        </w:sectPr>
      </w:pPr>
      <w:bookmarkStart w:id="25" w:name="content"/>
      <w:bookmarkEnd w:id="25"/>
    </w:p>
    <w:p w:rsidR="0029557B" w:rsidRDefault="0029557B" w:rsidP="0029557B">
      <w:pPr>
        <w:rPr>
          <w:rStyle w:val="SourceText"/>
          <w:rFonts w:ascii="Arial" w:hAnsi="Arial" w:cs="Arial"/>
          <w:color w:val="0000BB"/>
        </w:rPr>
      </w:pPr>
      <w:r w:rsidRPr="006E736B">
        <w:rPr>
          <w:rStyle w:val="SourceText"/>
          <w:rFonts w:ascii="Arial" w:hAnsi="Arial" w:cs="Arial"/>
          <w:color w:val="0000BB"/>
        </w:rPr>
        <w:lastRenderedPageBreak/>
        <w:t>&lt;?php</w:t>
      </w:r>
      <w:r w:rsidRPr="006E736B">
        <w:rPr>
          <w:rStyle w:val="SourceText"/>
          <w:rFonts w:ascii="Arial" w:hAnsi="Arial" w:cs="Arial"/>
          <w:color w:val="0000BB"/>
        </w:rPr>
        <w:br/>
        <w:t>  </w:t>
      </w:r>
      <w:r w:rsidRPr="006E736B">
        <w:rPr>
          <w:rStyle w:val="SourceText"/>
          <w:rFonts w:ascii="Arial" w:hAnsi="Arial" w:cs="Arial"/>
          <w:color w:val="007700"/>
        </w:rPr>
        <w:t>for (</w:t>
      </w:r>
      <w:r w:rsidRPr="006E736B">
        <w:rPr>
          <w:rStyle w:val="SourceText"/>
          <w:rFonts w:ascii="Arial" w:hAnsi="Arial" w:cs="Arial"/>
          <w:color w:val="0000BB"/>
        </w:rPr>
        <w:t>$i </w:t>
      </w:r>
      <w:r w:rsidRPr="006E736B">
        <w:rPr>
          <w:rStyle w:val="SourceText"/>
          <w:rFonts w:ascii="Arial" w:hAnsi="Arial" w:cs="Arial"/>
          <w:color w:val="007700"/>
        </w:rPr>
        <w:t>= </w:t>
      </w:r>
      <w:r w:rsidRPr="006E736B">
        <w:rPr>
          <w:rStyle w:val="SourceText"/>
          <w:rFonts w:ascii="Arial" w:hAnsi="Arial" w:cs="Arial"/>
          <w:color w:val="0000BB"/>
        </w:rPr>
        <w:t>0</w:t>
      </w:r>
      <w:r w:rsidRPr="006E736B">
        <w:rPr>
          <w:rStyle w:val="SourceText"/>
          <w:rFonts w:ascii="Arial" w:hAnsi="Arial" w:cs="Arial"/>
          <w:color w:val="007700"/>
        </w:rPr>
        <w:t>; </w:t>
      </w:r>
      <w:r w:rsidRPr="006E736B">
        <w:rPr>
          <w:rStyle w:val="SourceText"/>
          <w:rFonts w:ascii="Arial" w:hAnsi="Arial" w:cs="Arial"/>
          <w:color w:val="0000BB"/>
        </w:rPr>
        <w:t>$i </w:t>
      </w:r>
      <w:r w:rsidRPr="006E736B">
        <w:rPr>
          <w:rStyle w:val="SourceText"/>
          <w:rFonts w:ascii="Arial" w:hAnsi="Arial" w:cs="Arial"/>
          <w:color w:val="007700"/>
        </w:rPr>
        <w:t>&lt; </w:t>
      </w:r>
      <w:r w:rsidRPr="006E736B">
        <w:rPr>
          <w:rStyle w:val="SourceText"/>
          <w:rFonts w:ascii="Arial" w:hAnsi="Arial" w:cs="Arial"/>
          <w:color w:val="0000BB"/>
        </w:rPr>
        <w:t>5</w:t>
      </w:r>
      <w:r w:rsidRPr="006E736B">
        <w:rPr>
          <w:rStyle w:val="SourceText"/>
          <w:rFonts w:ascii="Arial" w:hAnsi="Arial" w:cs="Arial"/>
          <w:color w:val="007700"/>
        </w:rPr>
        <w:t>; </w:t>
      </w:r>
      <w:r w:rsidRPr="006E736B">
        <w:rPr>
          <w:rStyle w:val="SourceText"/>
          <w:rFonts w:ascii="Arial" w:hAnsi="Arial" w:cs="Arial"/>
          <w:color w:val="0000BB"/>
        </w:rPr>
        <w:t>$i</w:t>
      </w:r>
      <w:r w:rsidRPr="006E736B">
        <w:rPr>
          <w:rStyle w:val="SourceText"/>
          <w:rFonts w:ascii="Arial" w:hAnsi="Arial" w:cs="Arial"/>
          <w:color w:val="007700"/>
        </w:rPr>
        <w:t>++) {</w:t>
      </w:r>
      <w:r w:rsidRPr="006E736B">
        <w:rPr>
          <w:rStyle w:val="SourceText"/>
          <w:rFonts w:ascii="Arial" w:hAnsi="Arial" w:cs="Arial"/>
          <w:color w:val="007700"/>
        </w:rPr>
        <w:br/>
        <w:t>      if (</w:t>
      </w:r>
      <w:r w:rsidRPr="006E736B">
        <w:rPr>
          <w:rStyle w:val="SourceText"/>
          <w:rFonts w:ascii="Arial" w:hAnsi="Arial" w:cs="Arial"/>
          <w:color w:val="0000BB"/>
        </w:rPr>
        <w:t>$i </w:t>
      </w:r>
      <w:r w:rsidRPr="006E736B">
        <w:rPr>
          <w:rStyle w:val="SourceText"/>
          <w:rFonts w:ascii="Arial" w:hAnsi="Arial" w:cs="Arial"/>
          <w:color w:val="007700"/>
        </w:rPr>
        <w:t>== </w:t>
      </w:r>
      <w:r w:rsidRPr="006E736B">
        <w:rPr>
          <w:rStyle w:val="SourceText"/>
          <w:rFonts w:ascii="Arial" w:hAnsi="Arial" w:cs="Arial"/>
          <w:color w:val="0000BB"/>
        </w:rPr>
        <w:t>2</w:t>
      </w:r>
      <w:r w:rsidRPr="006E736B">
        <w:rPr>
          <w:rStyle w:val="SourceText"/>
          <w:rFonts w:ascii="Arial" w:hAnsi="Arial" w:cs="Arial"/>
          <w:color w:val="007700"/>
        </w:rPr>
        <w:t>)</w:t>
      </w:r>
      <w:r w:rsidRPr="006E736B">
        <w:rPr>
          <w:rStyle w:val="SourceText"/>
          <w:rFonts w:ascii="Arial" w:hAnsi="Arial" w:cs="Arial"/>
          <w:color w:val="007700"/>
        </w:rPr>
        <w:br/>
        <w:t>          continue;</w:t>
      </w:r>
      <w:r w:rsidRPr="006E736B">
        <w:rPr>
          <w:rStyle w:val="SourceText"/>
          <w:rFonts w:ascii="Arial" w:hAnsi="Arial" w:cs="Arial"/>
          <w:color w:val="007700"/>
        </w:rPr>
        <w:br/>
        <w:t>      print </w:t>
      </w:r>
      <w:r w:rsidRPr="006E736B">
        <w:rPr>
          <w:rStyle w:val="SourceText"/>
          <w:rFonts w:ascii="Arial" w:hAnsi="Arial" w:cs="Arial"/>
          <w:color w:val="DD0000"/>
        </w:rPr>
        <w:t>"$i\n"</w:t>
      </w:r>
      <w:r w:rsidRPr="006E736B">
        <w:rPr>
          <w:rStyle w:val="SourceText"/>
          <w:rFonts w:ascii="Arial" w:hAnsi="Arial" w:cs="Arial"/>
          <w:color w:val="007700"/>
        </w:rPr>
        <w:t>;</w:t>
      </w:r>
      <w:r w:rsidRPr="006E736B">
        <w:rPr>
          <w:rStyle w:val="SourceText"/>
          <w:rFonts w:ascii="Arial" w:hAnsi="Arial" w:cs="Arial"/>
          <w:color w:val="007700"/>
        </w:rPr>
        <w:br/>
        <w:t>  }</w:t>
      </w:r>
      <w:r w:rsidRPr="006E736B">
        <w:rPr>
          <w:rStyle w:val="SourceText"/>
          <w:rFonts w:ascii="Arial" w:hAnsi="Arial" w:cs="Arial"/>
          <w:color w:val="007700"/>
        </w:rPr>
        <w:br/>
      </w:r>
      <w:r w:rsidRPr="006E736B">
        <w:rPr>
          <w:rStyle w:val="SourceText"/>
          <w:rFonts w:ascii="Arial" w:hAnsi="Arial" w:cs="Arial"/>
          <w:color w:val="0000BB"/>
        </w:rPr>
        <w:t>?&gt;</w:t>
      </w:r>
    </w:p>
    <w:p w:rsidR="001A35D8" w:rsidRDefault="001A35D8" w:rsidP="0029557B">
      <w:pPr>
        <w:rPr>
          <w:rStyle w:val="SourceText"/>
          <w:rFonts w:ascii="Arial" w:hAnsi="Arial" w:cs="Arial"/>
          <w:color w:val="0000BB"/>
        </w:rPr>
      </w:pPr>
    </w:p>
    <w:p w:rsidR="001A35D8" w:rsidRDefault="001A35D8" w:rsidP="0029557B">
      <w:pPr>
        <w:rPr>
          <w:rStyle w:val="SourceText"/>
          <w:rFonts w:ascii="Arial" w:hAnsi="Arial" w:cs="Arial"/>
          <w:color w:val="0000BB"/>
        </w:rPr>
      </w:pPr>
    </w:p>
    <w:p w:rsidR="001A35D8" w:rsidRDefault="001A35D8" w:rsidP="0029557B">
      <w:pPr>
        <w:rPr>
          <w:rStyle w:val="SourceText"/>
          <w:rFonts w:ascii="Arial" w:hAnsi="Arial" w:cs="Arial"/>
          <w:color w:val="0000BB"/>
        </w:rPr>
      </w:pPr>
    </w:p>
    <w:p w:rsidR="001A35D8" w:rsidRPr="006E736B" w:rsidRDefault="001A35D8" w:rsidP="001A35D8">
      <w:pPr>
        <w:pStyle w:val="Heading2"/>
        <w:numPr>
          <w:ilvl w:val="1"/>
          <w:numId w:val="4"/>
        </w:numPr>
      </w:pPr>
      <w:bookmarkStart w:id="26" w:name="_Toc275167498"/>
      <w:r w:rsidRPr="006E736B">
        <w:lastRenderedPageBreak/>
        <w:t>Arrays</w:t>
      </w:r>
      <w:bookmarkEnd w:id="26"/>
    </w:p>
    <w:p w:rsidR="001A35D8" w:rsidRPr="006E736B" w:rsidRDefault="001A35D8" w:rsidP="001A35D8">
      <w:pPr>
        <w:pStyle w:val="NormalWeb"/>
        <w:rPr>
          <w:rFonts w:ascii="Arial" w:hAnsi="Arial" w:cs="Arial"/>
        </w:rPr>
      </w:pPr>
      <w:r w:rsidRPr="006E736B">
        <w:rPr>
          <w:rFonts w:ascii="Arial" w:hAnsi="Arial" w:cs="Arial"/>
        </w:rPr>
        <w:t>Arrays in PHP are quite different from normal indexed arrays in typical programming languages. They are called “Associative array”. Arrays in PHP are so powerful and convenient that you should be familiar with the usage of them.</w:t>
      </w:r>
    </w:p>
    <w:p w:rsidR="001A35D8" w:rsidRPr="006E736B" w:rsidRDefault="001A35D8" w:rsidP="001A35D8">
      <w:pPr>
        <w:pStyle w:val="Heading3"/>
        <w:numPr>
          <w:ilvl w:val="2"/>
          <w:numId w:val="4"/>
        </w:numPr>
        <w:ind w:left="0" w:firstLine="0"/>
        <w:rPr>
          <w:rFonts w:ascii="Arial" w:hAnsi="Arial" w:cs="Arial"/>
          <w:sz w:val="24"/>
          <w:szCs w:val="24"/>
        </w:rPr>
      </w:pPr>
      <w:bookmarkStart w:id="27" w:name="_Toc275167499"/>
      <w:r w:rsidRPr="006E736B">
        <w:rPr>
          <w:rFonts w:ascii="Arial" w:hAnsi="Arial" w:cs="Arial"/>
          <w:sz w:val="24"/>
          <w:szCs w:val="24"/>
        </w:rPr>
        <w:t>The structure of array in PHP</w:t>
      </w:r>
      <w:bookmarkEnd w:id="27"/>
    </w:p>
    <w:p w:rsidR="001A35D8" w:rsidRPr="006E736B" w:rsidRDefault="001A35D8" w:rsidP="001A35D8">
      <w:pPr>
        <w:pStyle w:val="NormalWeb"/>
        <w:rPr>
          <w:rFonts w:ascii="Arial" w:hAnsi="Arial" w:cs="Arial"/>
        </w:rPr>
      </w:pPr>
      <w:r w:rsidRPr="006E736B">
        <w:rPr>
          <w:rFonts w:ascii="Arial" w:hAnsi="Arial" w:cs="Arial"/>
        </w:rPr>
        <w:t xml:space="preserve">An array in PHP is implemented not as a continuous memory space divided into sequential indexed elements like in C, but as a collection of independent, arbitrary size and type of elements with assigned “keys”. </w:t>
      </w:r>
    </w:p>
    <w:p w:rsidR="001A35D8" w:rsidRPr="006E736B" w:rsidRDefault="001A35D8" w:rsidP="001A35D8">
      <w:pPr>
        <w:pStyle w:val="Heading3"/>
        <w:numPr>
          <w:ilvl w:val="2"/>
          <w:numId w:val="4"/>
        </w:numPr>
        <w:ind w:left="0" w:firstLine="0"/>
        <w:rPr>
          <w:rFonts w:ascii="Arial" w:hAnsi="Arial" w:cs="Arial"/>
          <w:sz w:val="24"/>
          <w:szCs w:val="24"/>
        </w:rPr>
      </w:pPr>
      <w:bookmarkStart w:id="28" w:name="_Toc275167500"/>
      <w:r w:rsidRPr="006E736B">
        <w:rPr>
          <w:rFonts w:ascii="Arial" w:hAnsi="Arial" w:cs="Arial"/>
          <w:sz w:val="24"/>
          <w:szCs w:val="24"/>
        </w:rPr>
        <w:t>Creating arrays</w:t>
      </w:r>
      <w:bookmarkEnd w:id="28"/>
    </w:p>
    <w:p w:rsidR="001A35D8" w:rsidRPr="006E736B" w:rsidRDefault="001A35D8" w:rsidP="001A35D8">
      <w:pPr>
        <w:pStyle w:val="NormalWeb"/>
        <w:rPr>
          <w:rFonts w:ascii="Arial" w:hAnsi="Arial" w:cs="Arial"/>
        </w:rPr>
      </w:pPr>
      <w:r w:rsidRPr="006E736B">
        <w:rPr>
          <w:rFonts w:ascii="Arial" w:hAnsi="Arial" w:cs="Arial"/>
        </w:rPr>
        <w:t>$a= array();        // Create empty array</w:t>
      </w:r>
    </w:p>
    <w:p w:rsidR="001A35D8" w:rsidRPr="006E736B" w:rsidRDefault="001A35D8" w:rsidP="001A35D8">
      <w:pPr>
        <w:pStyle w:val="NormalWeb"/>
        <w:rPr>
          <w:rFonts w:ascii="Arial" w:hAnsi="Arial" w:cs="Arial"/>
        </w:rPr>
      </w:pPr>
      <w:r w:rsidRPr="006E736B">
        <w:rPr>
          <w:rFonts w:ascii="Arial" w:hAnsi="Arial" w:cs="Arial"/>
        </w:rPr>
        <w:t>$b= array(2,4,6,8,10);   // Create an array for the specified values with default keys</w:t>
      </w:r>
    </w:p>
    <w:p w:rsidR="001A35D8" w:rsidRPr="006E736B" w:rsidRDefault="001A35D8" w:rsidP="001A35D8">
      <w:pPr>
        <w:pStyle w:val="NormalWeb"/>
        <w:rPr>
          <w:rFonts w:ascii="Arial" w:hAnsi="Arial" w:cs="Arial"/>
        </w:rPr>
      </w:pPr>
      <w:r w:rsidRPr="006E736B">
        <w:rPr>
          <w:rFonts w:ascii="Arial" w:hAnsi="Arial" w:cs="Arial"/>
        </w:rPr>
        <w:t xml:space="preserve">$c= array(‘id’=&gt; 32, ‘name’=&gt; “Apple”, ‘price’=&gt; 25.00); /* create array with explicit </w:t>
      </w:r>
      <w:r>
        <w:rPr>
          <w:rFonts w:ascii="Arial" w:hAnsi="Arial" w:cs="Arial"/>
        </w:rPr>
        <w:t xml:space="preserve"> </w:t>
      </w:r>
      <w:r w:rsidRPr="006E736B">
        <w:rPr>
          <w:rFonts w:ascii="Arial" w:hAnsi="Arial" w:cs="Arial"/>
        </w:rPr>
        <w:t>assignment of keys*/</w:t>
      </w:r>
    </w:p>
    <w:p w:rsidR="001A35D8" w:rsidRPr="006E736B" w:rsidRDefault="001A35D8" w:rsidP="001A35D8">
      <w:pPr>
        <w:pStyle w:val="NormalWeb"/>
        <w:rPr>
          <w:rFonts w:ascii="Arial" w:hAnsi="Arial" w:cs="Arial"/>
        </w:rPr>
      </w:pPr>
      <w:r w:rsidRPr="006E736B">
        <w:rPr>
          <w:rFonts w:ascii="Arial" w:hAnsi="Arial" w:cs="Arial"/>
        </w:rPr>
        <w:t>The last structure is used often for storing the data for a database, since the keys represent field names, and values represent data stored in database.</w:t>
      </w:r>
    </w:p>
    <w:p w:rsidR="001A35D8" w:rsidRPr="006E736B" w:rsidRDefault="001A35D8" w:rsidP="001A35D8">
      <w:pPr>
        <w:pStyle w:val="NormalWeb"/>
        <w:rPr>
          <w:rFonts w:ascii="Arial" w:hAnsi="Arial" w:cs="Arial"/>
        </w:rPr>
      </w:pPr>
      <w:r w:rsidRPr="006E736B">
        <w:rPr>
          <w:rFonts w:ascii="Arial" w:hAnsi="Arial" w:cs="Arial"/>
        </w:rPr>
        <w:t>You can also create multi-dimensional array in PHP.</w:t>
      </w:r>
    </w:p>
    <w:p w:rsidR="001A35D8" w:rsidRPr="006E736B" w:rsidRDefault="001A35D8" w:rsidP="001A35D8">
      <w:pPr>
        <w:pStyle w:val="Heading3"/>
        <w:numPr>
          <w:ilvl w:val="2"/>
          <w:numId w:val="4"/>
        </w:numPr>
        <w:ind w:left="0" w:firstLine="0"/>
        <w:rPr>
          <w:rFonts w:ascii="Arial" w:hAnsi="Arial" w:cs="Arial"/>
          <w:sz w:val="24"/>
          <w:szCs w:val="24"/>
        </w:rPr>
      </w:pPr>
      <w:bookmarkStart w:id="29" w:name="_Toc275167501"/>
      <w:r w:rsidRPr="006E736B">
        <w:rPr>
          <w:rFonts w:ascii="Arial" w:hAnsi="Arial" w:cs="Arial"/>
          <w:sz w:val="24"/>
          <w:szCs w:val="24"/>
        </w:rPr>
        <w:t>Basic array operations</w:t>
      </w:r>
      <w:bookmarkEnd w:id="29"/>
    </w:p>
    <w:p w:rsidR="001A35D8" w:rsidRPr="006E736B" w:rsidRDefault="001A35D8" w:rsidP="001A35D8">
      <w:pPr>
        <w:pStyle w:val="NormalWeb"/>
        <w:numPr>
          <w:ilvl w:val="0"/>
          <w:numId w:val="7"/>
        </w:numPr>
        <w:tabs>
          <w:tab w:val="left" w:pos="435"/>
        </w:tabs>
        <w:spacing w:before="0"/>
        <w:rPr>
          <w:rFonts w:ascii="Arial" w:hAnsi="Arial" w:cs="Arial"/>
        </w:rPr>
      </w:pPr>
      <w:r w:rsidRPr="006E736B">
        <w:rPr>
          <w:rFonts w:ascii="Arial" w:hAnsi="Arial" w:cs="Arial"/>
        </w:rPr>
        <w:t>You can simply merge two or more arrays into an array by using ‘+’ operator</w:t>
      </w:r>
    </w:p>
    <w:p w:rsidR="001A35D8" w:rsidRPr="006E736B" w:rsidRDefault="001A35D8" w:rsidP="001A35D8">
      <w:pPr>
        <w:pStyle w:val="NormalWeb"/>
        <w:rPr>
          <w:rFonts w:ascii="Arial" w:hAnsi="Arial" w:cs="Arial"/>
        </w:rPr>
      </w:pPr>
      <w:r w:rsidRPr="006E736B">
        <w:rPr>
          <w:rFonts w:ascii="Arial" w:hAnsi="Arial" w:cs="Arial"/>
        </w:rPr>
        <w:t xml:space="preserve">e.g.: </w:t>
      </w:r>
    </w:p>
    <w:p w:rsidR="001A35D8" w:rsidRPr="006E736B" w:rsidRDefault="001A35D8" w:rsidP="001A35D8">
      <w:pPr>
        <w:pStyle w:val="NormalWeb"/>
        <w:rPr>
          <w:rFonts w:ascii="Arial" w:hAnsi="Arial" w:cs="Arial"/>
        </w:rPr>
      </w:pPr>
      <w:r w:rsidRPr="006E736B">
        <w:rPr>
          <w:rFonts w:ascii="Arial" w:hAnsi="Arial" w:cs="Arial"/>
        </w:rPr>
        <w:t>$a= array(0=&gt; “Mon”, 1=&gt; “Tue”, 2=&gt; “Wed”);</w:t>
      </w:r>
    </w:p>
    <w:p w:rsidR="001A35D8" w:rsidRPr="006E736B" w:rsidRDefault="001A35D8" w:rsidP="001A35D8">
      <w:pPr>
        <w:pStyle w:val="NormalWeb"/>
        <w:rPr>
          <w:rFonts w:ascii="Arial" w:hAnsi="Arial" w:cs="Arial"/>
        </w:rPr>
      </w:pPr>
      <w:r w:rsidRPr="006E736B">
        <w:rPr>
          <w:rFonts w:ascii="Arial" w:hAnsi="Arial" w:cs="Arial"/>
        </w:rPr>
        <w:t>$b= array(3=&gt; “Thu”, 4=&gt; “Fri”, 5=&gt; “Sat”);</w:t>
      </w:r>
    </w:p>
    <w:p w:rsidR="001A35D8" w:rsidRPr="006E736B" w:rsidRDefault="001A35D8" w:rsidP="001A35D8">
      <w:pPr>
        <w:pStyle w:val="NormalWeb"/>
        <w:rPr>
          <w:rFonts w:ascii="Arial" w:hAnsi="Arial" w:cs="Arial"/>
        </w:rPr>
      </w:pPr>
      <w:r w:rsidRPr="006E736B">
        <w:rPr>
          <w:rFonts w:ascii="Arial" w:hAnsi="Arial" w:cs="Arial"/>
        </w:rPr>
        <w:t>$c= $a + $b;  // This will be the combined array of $a and $b</w:t>
      </w:r>
    </w:p>
    <w:p w:rsidR="001A35D8" w:rsidRPr="006E736B" w:rsidRDefault="001A35D8" w:rsidP="001A35D8">
      <w:pPr>
        <w:pStyle w:val="NormalWeb"/>
        <w:numPr>
          <w:ilvl w:val="0"/>
          <w:numId w:val="7"/>
        </w:numPr>
        <w:tabs>
          <w:tab w:val="left" w:pos="435"/>
        </w:tabs>
        <w:spacing w:after="0"/>
        <w:rPr>
          <w:rFonts w:ascii="Arial" w:hAnsi="Arial" w:cs="Arial"/>
        </w:rPr>
      </w:pPr>
      <w:r w:rsidRPr="006E736B">
        <w:rPr>
          <w:rFonts w:ascii="Arial" w:hAnsi="Arial" w:cs="Arial"/>
        </w:rPr>
        <w:t>You can also compare two arrays by using ‘= =’ or ‘= = =’ and ‘!= =’ or ‘!= = =’</w:t>
      </w:r>
    </w:p>
    <w:p w:rsidR="001A35D8" w:rsidRPr="006E736B" w:rsidRDefault="001A35D8" w:rsidP="001A35D8">
      <w:pPr>
        <w:pStyle w:val="NormalWeb"/>
        <w:numPr>
          <w:ilvl w:val="0"/>
          <w:numId w:val="7"/>
        </w:numPr>
        <w:tabs>
          <w:tab w:val="left" w:pos="435"/>
        </w:tabs>
        <w:spacing w:before="0" w:after="0"/>
        <w:rPr>
          <w:rFonts w:ascii="Arial" w:hAnsi="Arial" w:cs="Arial"/>
        </w:rPr>
      </w:pPr>
      <w:r w:rsidRPr="006E736B">
        <w:rPr>
          <w:rFonts w:ascii="Arial" w:hAnsi="Arial" w:cs="Arial"/>
        </w:rPr>
        <w:t xml:space="preserve">You can get the number of elements in an array by </w:t>
      </w:r>
      <w:r w:rsidRPr="006E736B">
        <w:rPr>
          <w:rFonts w:ascii="Arial" w:hAnsi="Arial" w:cs="Arial"/>
          <w:b/>
        </w:rPr>
        <w:t>count()</w:t>
      </w:r>
      <w:r w:rsidRPr="006E736B">
        <w:rPr>
          <w:rFonts w:ascii="Arial" w:hAnsi="Arial" w:cs="Arial"/>
        </w:rPr>
        <w:t xml:space="preserve"> function.(</w:t>
      </w:r>
      <w:r w:rsidRPr="006E736B">
        <w:rPr>
          <w:rFonts w:ascii="Arial" w:hAnsi="Arial" w:cs="Arial"/>
          <w:b/>
        </w:rPr>
        <w:t xml:space="preserve">echo </w:t>
      </w:r>
      <w:r w:rsidRPr="006E736B">
        <w:rPr>
          <w:rFonts w:ascii="Arial" w:hAnsi="Arial" w:cs="Arial"/>
        </w:rPr>
        <w:t>count($a);)</w:t>
      </w:r>
    </w:p>
    <w:p w:rsidR="001A35D8" w:rsidRPr="006E736B" w:rsidRDefault="001A35D8" w:rsidP="001A35D8">
      <w:pPr>
        <w:pStyle w:val="NormalWeb"/>
        <w:numPr>
          <w:ilvl w:val="0"/>
          <w:numId w:val="7"/>
        </w:numPr>
        <w:tabs>
          <w:tab w:val="left" w:pos="435"/>
        </w:tabs>
        <w:spacing w:before="0"/>
        <w:rPr>
          <w:rFonts w:ascii="Arial" w:hAnsi="Arial" w:cs="Arial"/>
        </w:rPr>
      </w:pPr>
      <w:r w:rsidRPr="006E736B">
        <w:rPr>
          <w:rFonts w:ascii="Arial" w:hAnsi="Arial" w:cs="Arial"/>
        </w:rPr>
        <w:t xml:space="preserve">In order to access to every element in an array, use </w:t>
      </w:r>
      <w:r w:rsidRPr="006E736B">
        <w:rPr>
          <w:rFonts w:ascii="Arial" w:hAnsi="Arial" w:cs="Arial"/>
          <w:b/>
        </w:rPr>
        <w:t>foreach</w:t>
      </w:r>
      <w:r w:rsidRPr="006E736B">
        <w:rPr>
          <w:rFonts w:ascii="Arial" w:hAnsi="Arial" w:cs="Arial"/>
        </w:rPr>
        <w:t xml:space="preserve"> loop. It is specifically designed to work with arrays in PHP, and you can individually retrieve both the key and value of each element stored order in the array.</w:t>
      </w:r>
    </w:p>
    <w:p w:rsidR="001A35D8" w:rsidRPr="006E736B" w:rsidRDefault="001A35D8" w:rsidP="001A35D8">
      <w:pPr>
        <w:pStyle w:val="Heading3"/>
        <w:numPr>
          <w:ilvl w:val="2"/>
          <w:numId w:val="4"/>
        </w:numPr>
        <w:ind w:left="0" w:firstLine="0"/>
        <w:rPr>
          <w:rFonts w:ascii="Arial" w:hAnsi="Arial" w:cs="Arial"/>
          <w:sz w:val="24"/>
          <w:szCs w:val="24"/>
        </w:rPr>
      </w:pPr>
      <w:bookmarkStart w:id="30" w:name="_Toc275167502"/>
      <w:r w:rsidRPr="006E736B">
        <w:rPr>
          <w:rFonts w:ascii="Arial" w:hAnsi="Arial" w:cs="Arial"/>
          <w:sz w:val="24"/>
          <w:szCs w:val="24"/>
        </w:rPr>
        <w:lastRenderedPageBreak/>
        <w:t>Array functions</w:t>
      </w:r>
      <w:bookmarkEnd w:id="30"/>
    </w:p>
    <w:p w:rsidR="001A35D8" w:rsidRPr="006E736B" w:rsidRDefault="001A35D8" w:rsidP="001A35D8">
      <w:pPr>
        <w:pStyle w:val="NormalWeb"/>
        <w:rPr>
          <w:rFonts w:ascii="Arial" w:hAnsi="Arial" w:cs="Arial"/>
        </w:rPr>
      </w:pPr>
      <w:r w:rsidRPr="006E736B">
        <w:rPr>
          <w:rFonts w:ascii="Arial" w:hAnsi="Arial" w:cs="Arial"/>
        </w:rPr>
        <w:t>Here are some array functions:</w:t>
      </w:r>
    </w:p>
    <w:p w:rsidR="001A35D8" w:rsidRPr="006E736B" w:rsidRDefault="001A35D8" w:rsidP="001A35D8">
      <w:pPr>
        <w:pStyle w:val="NormalWeb"/>
        <w:numPr>
          <w:ilvl w:val="0"/>
          <w:numId w:val="7"/>
        </w:numPr>
        <w:tabs>
          <w:tab w:val="left" w:pos="435"/>
        </w:tabs>
        <w:rPr>
          <w:rFonts w:ascii="Arial" w:hAnsi="Arial" w:cs="Arial"/>
          <w:color w:val="111111"/>
        </w:rPr>
      </w:pPr>
      <w:hyperlink r:id="rId7" w:history="1">
        <w:r w:rsidRPr="006E736B">
          <w:rPr>
            <w:rStyle w:val="Hyperlink"/>
            <w:rFonts w:ascii="Arial" w:hAnsi="Arial" w:cs="Arial"/>
          </w:rPr>
          <w:t>is_array()</w:t>
        </w:r>
      </w:hyperlink>
      <w:r w:rsidRPr="006E736B">
        <w:rPr>
          <w:rFonts w:ascii="Arial" w:hAnsi="Arial" w:cs="Arial"/>
          <w:color w:val="111111"/>
        </w:rPr>
        <w:t>:Finds whether the given variable is an array.</w:t>
      </w:r>
    </w:p>
    <w:p w:rsidR="001A35D8" w:rsidRPr="006E736B" w:rsidRDefault="001A35D8" w:rsidP="001A35D8">
      <w:pPr>
        <w:pStyle w:val="NormalWeb"/>
        <w:rPr>
          <w:rFonts w:ascii="Arial" w:hAnsi="Arial" w:cs="Arial"/>
          <w:color w:val="111111"/>
        </w:rPr>
      </w:pPr>
      <w:r w:rsidRPr="006E736B">
        <w:rPr>
          <w:rFonts w:ascii="Arial" w:hAnsi="Arial" w:cs="Arial"/>
          <w:color w:val="111111"/>
        </w:rPr>
        <w:t xml:space="preserve">e.g.: </w:t>
      </w: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4916"/>
      </w:tblGrid>
      <w:tr w:rsidR="001A35D8" w:rsidRPr="006E736B" w:rsidTr="00721C92">
        <w:tc>
          <w:tcPr>
            <w:tcW w:w="4916" w:type="dxa"/>
            <w:shd w:val="clear" w:color="auto" w:fill="E0E0E0"/>
          </w:tcPr>
          <w:p w:rsidR="001A35D8" w:rsidRPr="006E736B" w:rsidRDefault="001A35D8" w:rsidP="00721C92">
            <w:pPr>
              <w:snapToGrid w:val="0"/>
              <w:rPr>
                <w:rStyle w:val="HTMLCode"/>
                <w:rFonts w:ascii="Arial" w:hAnsi="Arial" w:cs="Arial"/>
                <w:color w:val="000000"/>
              </w:rPr>
            </w:pPr>
            <w:r w:rsidRPr="006E736B">
              <w:rPr>
                <w:rStyle w:val="HTMLCode"/>
                <w:rFonts w:ascii="Arial" w:hAnsi="Arial" w:cs="Arial"/>
                <w:color w:val="0000BB"/>
              </w:rPr>
              <w:t>&lt;?php</w:t>
            </w:r>
            <w:r w:rsidRPr="006E736B">
              <w:rPr>
                <w:rFonts w:ascii="Arial" w:hAnsi="Arial" w:cs="Arial"/>
                <w:color w:val="0000BB"/>
              </w:rPr>
              <w:br/>
            </w:r>
            <w:r w:rsidRPr="006E736B">
              <w:rPr>
                <w:rStyle w:val="HTMLCode"/>
                <w:rFonts w:ascii="Arial" w:hAnsi="Arial" w:cs="Arial"/>
                <w:color w:val="0000BB"/>
              </w:rPr>
              <w:t xml:space="preserve">$yes </w:t>
            </w:r>
            <w:r w:rsidRPr="006E736B">
              <w:rPr>
                <w:rStyle w:val="HTMLCode"/>
                <w:rFonts w:ascii="Arial" w:hAnsi="Arial" w:cs="Arial"/>
                <w:color w:val="007700"/>
              </w:rPr>
              <w:t xml:space="preserve">= </w:t>
            </w:r>
            <w:hyperlink r:id="rId8" w:history="1">
              <w:r w:rsidRPr="006E736B">
                <w:rPr>
                  <w:rStyle w:val="Hyperlink"/>
                  <w:rFonts w:ascii="Arial" w:hAnsi="Arial" w:cs="Arial"/>
                </w:rPr>
                <w:t>array</w:t>
              </w:r>
            </w:hyperlink>
            <w:r w:rsidRPr="006E736B">
              <w:rPr>
                <w:rStyle w:val="HTMLCode"/>
                <w:rFonts w:ascii="Arial" w:hAnsi="Arial" w:cs="Arial"/>
                <w:color w:val="007700"/>
              </w:rPr>
              <w:t>(</w:t>
            </w:r>
            <w:r w:rsidRPr="006E736B">
              <w:rPr>
                <w:rStyle w:val="HTMLCode"/>
                <w:rFonts w:ascii="Arial" w:hAnsi="Arial" w:cs="Arial"/>
                <w:color w:val="DD0000"/>
              </w:rPr>
              <w:t>'this'</w:t>
            </w:r>
            <w:r w:rsidRPr="006E736B">
              <w:rPr>
                <w:rStyle w:val="HTMLCode"/>
                <w:rFonts w:ascii="Arial" w:hAnsi="Arial" w:cs="Arial"/>
                <w:color w:val="007700"/>
              </w:rPr>
              <w:t xml:space="preserve">, </w:t>
            </w:r>
            <w:r w:rsidRPr="006E736B">
              <w:rPr>
                <w:rStyle w:val="HTMLCode"/>
                <w:rFonts w:ascii="Arial" w:hAnsi="Arial" w:cs="Arial"/>
                <w:color w:val="DD0000"/>
              </w:rPr>
              <w:t>'is'</w:t>
            </w:r>
            <w:r w:rsidRPr="006E736B">
              <w:rPr>
                <w:rStyle w:val="HTMLCode"/>
                <w:rFonts w:ascii="Arial" w:hAnsi="Arial" w:cs="Arial"/>
                <w:color w:val="007700"/>
              </w:rPr>
              <w:t xml:space="preserve">, </w:t>
            </w:r>
            <w:r w:rsidRPr="006E736B">
              <w:rPr>
                <w:rStyle w:val="HTMLCode"/>
                <w:rFonts w:ascii="Arial" w:hAnsi="Arial" w:cs="Arial"/>
                <w:color w:val="DD0000"/>
              </w:rPr>
              <w:t>'an array'</w:t>
            </w:r>
            <w:r w:rsidRPr="006E736B">
              <w:rPr>
                <w:rStyle w:val="HTMLCode"/>
                <w:rFonts w:ascii="Arial" w:hAnsi="Arial" w:cs="Arial"/>
                <w:color w:val="007700"/>
              </w:rPr>
              <w:t>);</w:t>
            </w:r>
            <w:r w:rsidRPr="006E736B">
              <w:rPr>
                <w:rFonts w:ascii="Arial" w:hAnsi="Arial" w:cs="Arial"/>
                <w:color w:val="007700"/>
              </w:rPr>
              <w:br/>
            </w:r>
            <w:r w:rsidRPr="006E736B">
              <w:rPr>
                <w:rFonts w:ascii="Arial" w:hAnsi="Arial" w:cs="Arial"/>
                <w:color w:val="007700"/>
              </w:rPr>
              <w:br/>
            </w:r>
            <w:r w:rsidRPr="006E736B">
              <w:rPr>
                <w:rStyle w:val="HTMLCode"/>
                <w:rFonts w:ascii="Arial" w:hAnsi="Arial" w:cs="Arial"/>
                <w:color w:val="007700"/>
              </w:rPr>
              <w:t xml:space="preserve">echo </w:t>
            </w:r>
            <w:r w:rsidRPr="006E736B">
              <w:rPr>
                <w:rStyle w:val="HTMLCode"/>
                <w:rFonts w:ascii="Arial" w:hAnsi="Arial" w:cs="Arial"/>
                <w:color w:val="0000BB"/>
              </w:rPr>
              <w:t>is_array</w:t>
            </w:r>
            <w:r w:rsidRPr="006E736B">
              <w:rPr>
                <w:rStyle w:val="HTMLCode"/>
                <w:rFonts w:ascii="Arial" w:hAnsi="Arial" w:cs="Arial"/>
                <w:color w:val="007700"/>
              </w:rPr>
              <w:t>(</w:t>
            </w:r>
            <w:r w:rsidRPr="006E736B">
              <w:rPr>
                <w:rStyle w:val="HTMLCode"/>
                <w:rFonts w:ascii="Arial" w:hAnsi="Arial" w:cs="Arial"/>
                <w:color w:val="0000BB"/>
              </w:rPr>
              <w:t>$yes</w:t>
            </w:r>
            <w:r w:rsidRPr="006E736B">
              <w:rPr>
                <w:rStyle w:val="HTMLCode"/>
                <w:rFonts w:ascii="Arial" w:hAnsi="Arial" w:cs="Arial"/>
                <w:color w:val="007700"/>
              </w:rPr>
              <w:t xml:space="preserve">) ? </w:t>
            </w:r>
            <w:r w:rsidRPr="006E736B">
              <w:rPr>
                <w:rStyle w:val="HTMLCode"/>
                <w:rFonts w:ascii="Arial" w:hAnsi="Arial" w:cs="Arial"/>
                <w:color w:val="DD0000"/>
              </w:rPr>
              <w:t xml:space="preserve">'Array' </w:t>
            </w:r>
            <w:r w:rsidRPr="006E736B">
              <w:rPr>
                <w:rStyle w:val="HTMLCode"/>
                <w:rFonts w:ascii="Arial" w:hAnsi="Arial" w:cs="Arial"/>
                <w:color w:val="007700"/>
              </w:rPr>
              <w:t xml:space="preserve">: </w:t>
            </w:r>
            <w:r w:rsidRPr="006E736B">
              <w:rPr>
                <w:rStyle w:val="HTMLCode"/>
                <w:rFonts w:ascii="Arial" w:hAnsi="Arial" w:cs="Arial"/>
                <w:color w:val="DD0000"/>
              </w:rPr>
              <w:t>'not an Array'</w:t>
            </w:r>
            <w:r w:rsidRPr="006E736B">
              <w:rPr>
                <w:rStyle w:val="HTMLCode"/>
                <w:rFonts w:ascii="Arial" w:hAnsi="Arial" w:cs="Arial"/>
                <w:color w:val="007700"/>
              </w:rPr>
              <w:t>;</w:t>
            </w:r>
            <w:r w:rsidRPr="006E736B">
              <w:rPr>
                <w:rFonts w:ascii="Arial" w:hAnsi="Arial" w:cs="Arial"/>
                <w:color w:val="007700"/>
              </w:rPr>
              <w:br/>
            </w:r>
            <w:r w:rsidRPr="006E736B">
              <w:rPr>
                <w:rStyle w:val="HTMLCode"/>
                <w:rFonts w:ascii="Arial" w:hAnsi="Arial" w:cs="Arial"/>
                <w:color w:val="007700"/>
              </w:rPr>
              <w:t xml:space="preserve">echo </w:t>
            </w:r>
            <w:r w:rsidRPr="006E736B">
              <w:rPr>
                <w:rStyle w:val="HTMLCode"/>
                <w:rFonts w:ascii="Arial" w:hAnsi="Arial" w:cs="Arial"/>
                <w:color w:val="DD0000"/>
              </w:rPr>
              <w:t>"\n"</w:t>
            </w:r>
            <w:r w:rsidRPr="006E736B">
              <w:rPr>
                <w:rStyle w:val="HTMLCode"/>
                <w:rFonts w:ascii="Arial" w:hAnsi="Arial" w:cs="Arial"/>
                <w:color w:val="007700"/>
              </w:rPr>
              <w:t>;</w:t>
            </w:r>
            <w:r w:rsidRPr="006E736B">
              <w:rPr>
                <w:rFonts w:ascii="Arial" w:hAnsi="Arial" w:cs="Arial"/>
                <w:color w:val="007700"/>
              </w:rPr>
              <w:br/>
            </w:r>
            <w:r w:rsidRPr="006E736B">
              <w:rPr>
                <w:rFonts w:ascii="Arial" w:hAnsi="Arial" w:cs="Arial"/>
                <w:color w:val="007700"/>
              </w:rPr>
              <w:br/>
            </w:r>
            <w:r w:rsidRPr="006E736B">
              <w:rPr>
                <w:rStyle w:val="HTMLCode"/>
                <w:rFonts w:ascii="Arial" w:hAnsi="Arial" w:cs="Arial"/>
                <w:color w:val="0000BB"/>
              </w:rPr>
              <w:t xml:space="preserve">$no </w:t>
            </w:r>
            <w:r w:rsidRPr="006E736B">
              <w:rPr>
                <w:rStyle w:val="HTMLCode"/>
                <w:rFonts w:ascii="Arial" w:hAnsi="Arial" w:cs="Arial"/>
                <w:color w:val="007700"/>
              </w:rPr>
              <w:t xml:space="preserve">= </w:t>
            </w:r>
            <w:r w:rsidRPr="006E736B">
              <w:rPr>
                <w:rStyle w:val="HTMLCode"/>
                <w:rFonts w:ascii="Arial" w:hAnsi="Arial" w:cs="Arial"/>
                <w:color w:val="DD0000"/>
              </w:rPr>
              <w:t>'this is a string'</w:t>
            </w:r>
            <w:r w:rsidRPr="006E736B">
              <w:rPr>
                <w:rStyle w:val="HTMLCode"/>
                <w:rFonts w:ascii="Arial" w:hAnsi="Arial" w:cs="Arial"/>
                <w:color w:val="007700"/>
              </w:rPr>
              <w:t>;</w:t>
            </w:r>
            <w:r w:rsidRPr="006E736B">
              <w:rPr>
                <w:rFonts w:ascii="Arial" w:hAnsi="Arial" w:cs="Arial"/>
                <w:color w:val="007700"/>
              </w:rPr>
              <w:br/>
            </w:r>
            <w:r w:rsidRPr="006E736B">
              <w:rPr>
                <w:rFonts w:ascii="Arial" w:hAnsi="Arial" w:cs="Arial"/>
                <w:color w:val="007700"/>
              </w:rPr>
              <w:br/>
            </w:r>
            <w:r w:rsidRPr="006E736B">
              <w:rPr>
                <w:rStyle w:val="HTMLCode"/>
                <w:rFonts w:ascii="Arial" w:hAnsi="Arial" w:cs="Arial"/>
                <w:color w:val="007700"/>
              </w:rPr>
              <w:t xml:space="preserve">echo </w:t>
            </w:r>
            <w:r w:rsidRPr="006E736B">
              <w:rPr>
                <w:rStyle w:val="HTMLCode"/>
                <w:rFonts w:ascii="Arial" w:hAnsi="Arial" w:cs="Arial"/>
                <w:color w:val="0000BB"/>
              </w:rPr>
              <w:t>is_array</w:t>
            </w:r>
            <w:r w:rsidRPr="006E736B">
              <w:rPr>
                <w:rStyle w:val="HTMLCode"/>
                <w:rFonts w:ascii="Arial" w:hAnsi="Arial" w:cs="Arial"/>
                <w:color w:val="007700"/>
              </w:rPr>
              <w:t>(</w:t>
            </w:r>
            <w:r w:rsidRPr="006E736B">
              <w:rPr>
                <w:rStyle w:val="HTMLCode"/>
                <w:rFonts w:ascii="Arial" w:hAnsi="Arial" w:cs="Arial"/>
                <w:color w:val="0000BB"/>
              </w:rPr>
              <w:t>$no</w:t>
            </w:r>
            <w:r w:rsidRPr="006E736B">
              <w:rPr>
                <w:rStyle w:val="HTMLCode"/>
                <w:rFonts w:ascii="Arial" w:hAnsi="Arial" w:cs="Arial"/>
                <w:color w:val="007700"/>
              </w:rPr>
              <w:t xml:space="preserve">) ? </w:t>
            </w:r>
            <w:r w:rsidRPr="006E736B">
              <w:rPr>
                <w:rStyle w:val="HTMLCode"/>
                <w:rFonts w:ascii="Arial" w:hAnsi="Arial" w:cs="Arial"/>
                <w:color w:val="DD0000"/>
              </w:rPr>
              <w:t xml:space="preserve">'Array' </w:t>
            </w:r>
            <w:r w:rsidRPr="006E736B">
              <w:rPr>
                <w:rStyle w:val="HTMLCode"/>
                <w:rFonts w:ascii="Arial" w:hAnsi="Arial" w:cs="Arial"/>
                <w:color w:val="007700"/>
              </w:rPr>
              <w:t xml:space="preserve">: </w:t>
            </w:r>
            <w:r w:rsidRPr="006E736B">
              <w:rPr>
                <w:rStyle w:val="HTMLCode"/>
                <w:rFonts w:ascii="Arial" w:hAnsi="Arial" w:cs="Arial"/>
                <w:color w:val="DD0000"/>
              </w:rPr>
              <w:t>'not an Array'</w:t>
            </w:r>
            <w:r w:rsidRPr="006E736B">
              <w:rPr>
                <w:rStyle w:val="HTMLCode"/>
                <w:rFonts w:ascii="Arial" w:hAnsi="Arial" w:cs="Arial"/>
                <w:color w:val="007700"/>
              </w:rPr>
              <w:t>;</w:t>
            </w:r>
            <w:r w:rsidRPr="006E736B">
              <w:rPr>
                <w:rFonts w:ascii="Arial" w:hAnsi="Arial" w:cs="Arial"/>
                <w:color w:val="007700"/>
              </w:rPr>
              <w:br/>
            </w:r>
            <w:r w:rsidRPr="006E736B">
              <w:rPr>
                <w:rStyle w:val="HTMLCode"/>
                <w:rFonts w:ascii="Arial" w:hAnsi="Arial" w:cs="Arial"/>
                <w:color w:val="0000BB"/>
              </w:rPr>
              <w:t>?&gt;</w:t>
            </w:r>
            <w:r w:rsidRPr="006E736B">
              <w:rPr>
                <w:rStyle w:val="HTMLCode"/>
                <w:rFonts w:ascii="Arial" w:hAnsi="Arial" w:cs="Arial"/>
                <w:color w:val="000000"/>
              </w:rPr>
              <w:t xml:space="preserve"> </w:t>
            </w:r>
          </w:p>
        </w:tc>
      </w:tr>
    </w:tbl>
    <w:p w:rsidR="001A35D8" w:rsidRPr="006E736B" w:rsidRDefault="001A35D8" w:rsidP="001A35D8">
      <w:pPr>
        <w:pStyle w:val="NormalWeb"/>
        <w:rPr>
          <w:rFonts w:ascii="Arial" w:hAnsi="Arial" w:cs="Arial"/>
          <w:color w:val="111111"/>
        </w:rPr>
      </w:pPr>
      <w:r w:rsidRPr="006E736B">
        <w:rPr>
          <w:rFonts w:ascii="Arial" w:hAnsi="Arial" w:cs="Arial"/>
          <w:color w:val="111111"/>
        </w:rPr>
        <w:t>The above example will output:</w:t>
      </w: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1518"/>
      </w:tblGrid>
      <w:tr w:rsidR="001A35D8" w:rsidRPr="006E736B" w:rsidTr="00721C92">
        <w:tc>
          <w:tcPr>
            <w:tcW w:w="1518" w:type="dxa"/>
            <w:shd w:val="clear" w:color="auto" w:fill="E0E0E0"/>
          </w:tcPr>
          <w:p w:rsidR="001A35D8" w:rsidRPr="006E736B" w:rsidRDefault="001A35D8" w:rsidP="00721C92">
            <w:pPr>
              <w:pStyle w:val="HTMLPreformatted"/>
              <w:snapToGrid w:val="0"/>
              <w:rPr>
                <w:rFonts w:ascii="Arial" w:hAnsi="Arial" w:cs="Arial"/>
                <w:color w:val="111111"/>
                <w:sz w:val="24"/>
                <w:szCs w:val="24"/>
              </w:rPr>
            </w:pPr>
            <w:r w:rsidRPr="006E736B">
              <w:rPr>
                <w:rFonts w:ascii="Arial" w:hAnsi="Arial" w:cs="Arial"/>
                <w:color w:val="111111"/>
                <w:sz w:val="24"/>
                <w:szCs w:val="24"/>
              </w:rPr>
              <w:t>Array</w:t>
            </w:r>
          </w:p>
          <w:p w:rsidR="001A35D8" w:rsidRPr="006E736B" w:rsidRDefault="001A35D8" w:rsidP="00721C92">
            <w:pPr>
              <w:pStyle w:val="HTMLPreformatted"/>
              <w:rPr>
                <w:rFonts w:ascii="Arial" w:hAnsi="Arial" w:cs="Arial"/>
                <w:color w:val="111111"/>
                <w:sz w:val="24"/>
                <w:szCs w:val="24"/>
              </w:rPr>
            </w:pPr>
            <w:r w:rsidRPr="006E736B">
              <w:rPr>
                <w:rFonts w:ascii="Arial" w:hAnsi="Arial" w:cs="Arial"/>
                <w:color w:val="111111"/>
                <w:sz w:val="24"/>
                <w:szCs w:val="24"/>
              </w:rPr>
              <w:t>not an Array</w:t>
            </w:r>
          </w:p>
        </w:tc>
      </w:tr>
    </w:tbl>
    <w:p w:rsidR="001A35D8" w:rsidRPr="006E736B" w:rsidRDefault="001A35D8" w:rsidP="001A35D8">
      <w:pPr>
        <w:pStyle w:val="NormalWeb"/>
        <w:rPr>
          <w:rFonts w:ascii="Arial" w:hAnsi="Arial" w:cs="Arial"/>
          <w:color w:val="111111"/>
        </w:rPr>
      </w:pPr>
      <w:r w:rsidRPr="006E736B">
        <w:rPr>
          <w:rFonts w:ascii="Arial" w:hAnsi="Arial" w:cs="Arial"/>
          <w:color w:val="111111"/>
        </w:rPr>
        <w:t xml:space="preserve"> </w:t>
      </w:r>
    </w:p>
    <w:p w:rsidR="001A35D8" w:rsidRPr="006E736B" w:rsidRDefault="001A35D8" w:rsidP="001A35D8">
      <w:pPr>
        <w:pStyle w:val="NormalWeb"/>
        <w:numPr>
          <w:ilvl w:val="0"/>
          <w:numId w:val="7"/>
        </w:numPr>
        <w:tabs>
          <w:tab w:val="left" w:pos="435"/>
        </w:tabs>
        <w:rPr>
          <w:rFonts w:ascii="Arial" w:hAnsi="Arial" w:cs="Arial"/>
          <w:color w:val="111111"/>
        </w:rPr>
      </w:pPr>
      <w:hyperlink r:id="rId9" w:history="1">
        <w:r w:rsidRPr="006E736B">
          <w:rPr>
            <w:rStyle w:val="Hyperlink"/>
            <w:rFonts w:ascii="Arial" w:hAnsi="Arial" w:cs="Arial"/>
          </w:rPr>
          <w:t>explode()</w:t>
        </w:r>
      </w:hyperlink>
      <w:r w:rsidRPr="006E736B">
        <w:rPr>
          <w:rFonts w:ascii="Arial" w:hAnsi="Arial" w:cs="Arial"/>
          <w:color w:val="111111"/>
        </w:rPr>
        <w:t xml:space="preserve">:Returns an </w:t>
      </w:r>
      <w:hyperlink r:id="rId10" w:history="1">
        <w:r w:rsidRPr="006E736B">
          <w:rPr>
            <w:rStyle w:val="Hyperlink"/>
            <w:rFonts w:ascii="Arial" w:hAnsi="Arial" w:cs="Arial"/>
          </w:rPr>
          <w:t>array</w:t>
        </w:r>
      </w:hyperlink>
      <w:r w:rsidRPr="006E736B">
        <w:rPr>
          <w:rFonts w:ascii="Arial" w:hAnsi="Arial" w:cs="Arial"/>
        </w:rPr>
        <w:t xml:space="preserve"> of strings, </w:t>
      </w:r>
      <w:hyperlink r:id="rId11" w:history="1">
        <w:r w:rsidRPr="006E736B">
          <w:rPr>
            <w:rStyle w:val="Hyperlink"/>
            <w:rFonts w:ascii="Arial" w:hAnsi="Arial" w:cs="Arial"/>
          </w:rPr>
          <w:t>each</w:t>
        </w:r>
      </w:hyperlink>
      <w:r w:rsidRPr="006E736B">
        <w:rPr>
          <w:rFonts w:ascii="Arial" w:hAnsi="Arial" w:cs="Arial"/>
          <w:color w:val="111111"/>
        </w:rPr>
        <w:t xml:space="preserve"> of which is a substring of </w:t>
      </w:r>
      <w:r w:rsidRPr="006E736B">
        <w:rPr>
          <w:rStyle w:val="HTMLVariable"/>
          <w:rFonts w:ascii="Arial" w:hAnsi="Arial" w:cs="Arial"/>
          <w:color w:val="111111"/>
        </w:rPr>
        <w:t>string</w:t>
      </w:r>
      <w:r w:rsidRPr="006E736B">
        <w:rPr>
          <w:rFonts w:ascii="Arial" w:hAnsi="Arial" w:cs="Arial"/>
          <w:color w:val="111111"/>
        </w:rPr>
        <w:t xml:space="preserve"> formed by splitting it on boundaries formed by the string </w:t>
      </w:r>
      <w:r w:rsidRPr="006E736B">
        <w:rPr>
          <w:rStyle w:val="HTMLVariable"/>
          <w:rFonts w:ascii="Arial" w:hAnsi="Arial" w:cs="Arial"/>
          <w:color w:val="111111"/>
        </w:rPr>
        <w:t>separator</w:t>
      </w:r>
      <w:r w:rsidRPr="006E736B">
        <w:rPr>
          <w:rFonts w:ascii="Arial" w:hAnsi="Arial" w:cs="Arial"/>
          <w:color w:val="111111"/>
        </w:rPr>
        <w:t>.</w:t>
      </w:r>
    </w:p>
    <w:p w:rsidR="001A35D8" w:rsidRPr="006E736B" w:rsidRDefault="001A35D8" w:rsidP="001A35D8">
      <w:pPr>
        <w:pStyle w:val="NormalWeb"/>
        <w:ind w:left="75"/>
        <w:rPr>
          <w:rFonts w:ascii="Arial" w:hAnsi="Arial" w:cs="Arial"/>
          <w:color w:val="FF8000"/>
        </w:rPr>
      </w:pPr>
      <w:r w:rsidRPr="006E736B">
        <w:rPr>
          <w:rFonts w:ascii="Arial" w:hAnsi="Arial" w:cs="Arial"/>
        </w:rPr>
        <w:t xml:space="preserve">e.g.: </w:t>
      </w:r>
      <w:r w:rsidRPr="006E736B">
        <w:rPr>
          <w:rFonts w:ascii="Arial" w:hAnsi="Arial" w:cs="Arial"/>
          <w:color w:val="0000BB"/>
        </w:rPr>
        <w:t>&lt;?php</w:t>
      </w:r>
      <w:r w:rsidRPr="006E736B">
        <w:rPr>
          <w:rFonts w:ascii="Arial" w:hAnsi="Arial" w:cs="Arial"/>
          <w:color w:val="0000BB"/>
        </w:rPr>
        <w:br/>
      </w:r>
      <w:r w:rsidRPr="006E736B">
        <w:rPr>
          <w:rFonts w:ascii="Arial" w:hAnsi="Arial" w:cs="Arial"/>
          <w:color w:val="FF8000"/>
        </w:rPr>
        <w:br/>
      </w:r>
      <w:r w:rsidRPr="006E736B">
        <w:rPr>
          <w:rFonts w:ascii="Arial" w:hAnsi="Arial" w:cs="Arial"/>
          <w:color w:val="0000BB"/>
        </w:rPr>
        <w:t>$pizza  </w:t>
      </w:r>
      <w:r w:rsidRPr="006E736B">
        <w:rPr>
          <w:rFonts w:ascii="Arial" w:hAnsi="Arial" w:cs="Arial"/>
          <w:color w:val="007700"/>
        </w:rPr>
        <w:t xml:space="preserve">= </w:t>
      </w:r>
      <w:r w:rsidRPr="006E736B">
        <w:rPr>
          <w:rFonts w:ascii="Arial" w:hAnsi="Arial" w:cs="Arial"/>
          <w:color w:val="DD0000"/>
        </w:rPr>
        <w:t>"piece1 piece2 piece3 piece4 piece5 piece6"</w:t>
      </w:r>
      <w:r w:rsidRPr="006E736B">
        <w:rPr>
          <w:rFonts w:ascii="Arial" w:hAnsi="Arial" w:cs="Arial"/>
          <w:color w:val="007700"/>
        </w:rPr>
        <w:t>;</w:t>
      </w:r>
      <w:r w:rsidRPr="006E736B">
        <w:rPr>
          <w:rFonts w:ascii="Arial" w:hAnsi="Arial" w:cs="Arial"/>
          <w:color w:val="007700"/>
        </w:rPr>
        <w:br/>
      </w:r>
      <w:r w:rsidRPr="006E736B">
        <w:rPr>
          <w:rFonts w:ascii="Arial" w:hAnsi="Arial" w:cs="Arial"/>
          <w:color w:val="0000BB"/>
        </w:rPr>
        <w:t xml:space="preserve">$pieces </w:t>
      </w:r>
      <w:r w:rsidRPr="006E736B">
        <w:rPr>
          <w:rFonts w:ascii="Arial" w:hAnsi="Arial" w:cs="Arial"/>
          <w:color w:val="007700"/>
        </w:rPr>
        <w:t xml:space="preserve">= </w:t>
      </w:r>
      <w:r w:rsidRPr="006E736B">
        <w:rPr>
          <w:rFonts w:ascii="Arial" w:hAnsi="Arial" w:cs="Arial"/>
          <w:color w:val="0000BB"/>
        </w:rPr>
        <w:t>explode</w:t>
      </w:r>
      <w:r w:rsidRPr="006E736B">
        <w:rPr>
          <w:rFonts w:ascii="Arial" w:hAnsi="Arial" w:cs="Arial"/>
          <w:color w:val="007700"/>
        </w:rPr>
        <w:t>(</w:t>
      </w:r>
      <w:r w:rsidRPr="006E736B">
        <w:rPr>
          <w:rFonts w:ascii="Arial" w:hAnsi="Arial" w:cs="Arial"/>
          <w:color w:val="DD0000"/>
        </w:rPr>
        <w:t>" "</w:t>
      </w:r>
      <w:r w:rsidRPr="006E736B">
        <w:rPr>
          <w:rFonts w:ascii="Arial" w:hAnsi="Arial" w:cs="Arial"/>
          <w:color w:val="007700"/>
        </w:rPr>
        <w:t xml:space="preserve">, </w:t>
      </w:r>
      <w:r w:rsidRPr="006E736B">
        <w:rPr>
          <w:rFonts w:ascii="Arial" w:hAnsi="Arial" w:cs="Arial"/>
          <w:color w:val="0000BB"/>
        </w:rPr>
        <w:t>$pizza</w:t>
      </w:r>
      <w:r w:rsidRPr="006E736B">
        <w:rPr>
          <w:rFonts w:ascii="Arial" w:hAnsi="Arial" w:cs="Arial"/>
          <w:color w:val="007700"/>
        </w:rPr>
        <w:t>);</w:t>
      </w:r>
      <w:r w:rsidRPr="006E736B">
        <w:rPr>
          <w:rFonts w:ascii="Arial" w:hAnsi="Arial" w:cs="Arial"/>
          <w:color w:val="007700"/>
        </w:rPr>
        <w:br/>
        <w:t xml:space="preserve">echo </w:t>
      </w:r>
      <w:r w:rsidRPr="006E736B">
        <w:rPr>
          <w:rFonts w:ascii="Arial" w:hAnsi="Arial" w:cs="Arial"/>
          <w:color w:val="0000BB"/>
        </w:rPr>
        <w:t>$pieces</w:t>
      </w:r>
      <w:r w:rsidRPr="006E736B">
        <w:rPr>
          <w:rFonts w:ascii="Arial" w:hAnsi="Arial" w:cs="Arial"/>
          <w:color w:val="007700"/>
        </w:rPr>
        <w:t>[</w:t>
      </w:r>
      <w:r w:rsidRPr="006E736B">
        <w:rPr>
          <w:rFonts w:ascii="Arial" w:hAnsi="Arial" w:cs="Arial"/>
          <w:color w:val="0000BB"/>
        </w:rPr>
        <w:t>0</w:t>
      </w:r>
      <w:r w:rsidRPr="006E736B">
        <w:rPr>
          <w:rFonts w:ascii="Arial" w:hAnsi="Arial" w:cs="Arial"/>
          <w:color w:val="007700"/>
        </w:rPr>
        <w:t xml:space="preserve">]; </w:t>
      </w:r>
      <w:r w:rsidRPr="006E736B">
        <w:rPr>
          <w:rFonts w:ascii="Arial" w:hAnsi="Arial" w:cs="Arial"/>
          <w:color w:val="FF8000"/>
        </w:rPr>
        <w:t>// piece1</w:t>
      </w:r>
      <w:r w:rsidRPr="006E736B">
        <w:rPr>
          <w:rFonts w:ascii="Arial" w:hAnsi="Arial" w:cs="Arial"/>
          <w:color w:val="FF8000"/>
        </w:rPr>
        <w:br/>
      </w:r>
      <w:r w:rsidRPr="006E736B">
        <w:rPr>
          <w:rFonts w:ascii="Arial" w:hAnsi="Arial" w:cs="Arial"/>
          <w:color w:val="007700"/>
        </w:rPr>
        <w:t xml:space="preserve">echo </w:t>
      </w:r>
      <w:r w:rsidRPr="006E736B">
        <w:rPr>
          <w:rFonts w:ascii="Arial" w:hAnsi="Arial" w:cs="Arial"/>
          <w:color w:val="0000BB"/>
        </w:rPr>
        <w:t>$pieces</w:t>
      </w:r>
      <w:r w:rsidRPr="006E736B">
        <w:rPr>
          <w:rFonts w:ascii="Arial" w:hAnsi="Arial" w:cs="Arial"/>
          <w:color w:val="007700"/>
        </w:rPr>
        <w:t>[</w:t>
      </w:r>
      <w:r w:rsidRPr="006E736B">
        <w:rPr>
          <w:rFonts w:ascii="Arial" w:hAnsi="Arial" w:cs="Arial"/>
          <w:color w:val="0000BB"/>
        </w:rPr>
        <w:t>1</w:t>
      </w:r>
      <w:r w:rsidRPr="006E736B">
        <w:rPr>
          <w:rFonts w:ascii="Arial" w:hAnsi="Arial" w:cs="Arial"/>
          <w:color w:val="007700"/>
        </w:rPr>
        <w:t xml:space="preserve">]; </w:t>
      </w:r>
      <w:r w:rsidRPr="006E736B">
        <w:rPr>
          <w:rFonts w:ascii="Arial" w:hAnsi="Arial" w:cs="Arial"/>
          <w:color w:val="FF8000"/>
        </w:rPr>
        <w:t>// piece2</w:t>
      </w:r>
    </w:p>
    <w:p w:rsidR="001A35D8" w:rsidRPr="006E736B" w:rsidRDefault="001A35D8" w:rsidP="001A35D8">
      <w:pPr>
        <w:pStyle w:val="NormalWeb"/>
        <w:ind w:left="75"/>
        <w:rPr>
          <w:rFonts w:ascii="Arial" w:hAnsi="Arial" w:cs="Arial"/>
          <w:color w:val="0000FF"/>
        </w:rPr>
      </w:pPr>
      <w:r w:rsidRPr="006E736B">
        <w:rPr>
          <w:rFonts w:ascii="Arial" w:hAnsi="Arial" w:cs="Arial"/>
          <w:color w:val="0000FF"/>
        </w:rPr>
        <w:t xml:space="preserve">?&gt; </w:t>
      </w:r>
    </w:p>
    <w:p w:rsidR="001A35D8" w:rsidRPr="006E736B" w:rsidRDefault="001A35D8" w:rsidP="001A35D8">
      <w:pPr>
        <w:pStyle w:val="NormalWeb"/>
        <w:numPr>
          <w:ilvl w:val="0"/>
          <w:numId w:val="7"/>
        </w:numPr>
        <w:tabs>
          <w:tab w:val="left" w:pos="435"/>
        </w:tabs>
        <w:rPr>
          <w:rFonts w:ascii="Arial" w:hAnsi="Arial" w:cs="Arial"/>
          <w:color w:val="111111"/>
        </w:rPr>
      </w:pPr>
      <w:hyperlink r:id="rId12" w:history="1">
        <w:r w:rsidRPr="006E736B">
          <w:rPr>
            <w:rStyle w:val="Hyperlink"/>
            <w:rFonts w:ascii="Arial" w:hAnsi="Arial" w:cs="Arial"/>
          </w:rPr>
          <w:t>implode()</w:t>
        </w:r>
      </w:hyperlink>
      <w:r w:rsidRPr="006E736B">
        <w:rPr>
          <w:rFonts w:ascii="Arial" w:hAnsi="Arial" w:cs="Arial"/>
          <w:color w:val="111111"/>
        </w:rPr>
        <w:t xml:space="preserve">:Returns a string containing a string representation of all the </w:t>
      </w:r>
      <w:hyperlink r:id="rId13" w:history="1">
        <w:r w:rsidRPr="006E736B">
          <w:rPr>
            <w:rStyle w:val="Hyperlink"/>
            <w:rFonts w:ascii="Arial" w:hAnsi="Arial" w:cs="Arial"/>
          </w:rPr>
          <w:t>array</w:t>
        </w:r>
      </w:hyperlink>
      <w:r w:rsidRPr="006E736B">
        <w:rPr>
          <w:rFonts w:ascii="Arial" w:hAnsi="Arial" w:cs="Arial"/>
          <w:color w:val="111111"/>
        </w:rPr>
        <w:t xml:space="preserve"> elements in the same order, with the glue string between </w:t>
      </w:r>
      <w:hyperlink r:id="rId14" w:history="1">
        <w:r w:rsidRPr="006E736B">
          <w:rPr>
            <w:rStyle w:val="Hyperlink"/>
            <w:rFonts w:ascii="Arial" w:hAnsi="Arial" w:cs="Arial"/>
          </w:rPr>
          <w:t>each</w:t>
        </w:r>
      </w:hyperlink>
      <w:r w:rsidRPr="006E736B">
        <w:rPr>
          <w:rFonts w:ascii="Arial" w:hAnsi="Arial" w:cs="Arial"/>
          <w:color w:val="111111"/>
        </w:rPr>
        <w:t xml:space="preserve"> element.</w:t>
      </w:r>
    </w:p>
    <w:p w:rsidR="001A35D8" w:rsidRPr="006E736B" w:rsidRDefault="001A35D8" w:rsidP="001A35D8">
      <w:pPr>
        <w:pStyle w:val="NormalWeb"/>
        <w:ind w:left="75"/>
        <w:rPr>
          <w:rStyle w:val="HTMLCode"/>
          <w:rFonts w:ascii="Arial" w:hAnsi="Arial" w:cs="Arial"/>
          <w:color w:val="0000BB"/>
        </w:rPr>
      </w:pPr>
      <w:r w:rsidRPr="006E736B">
        <w:rPr>
          <w:rFonts w:ascii="Arial" w:hAnsi="Arial" w:cs="Arial"/>
          <w:color w:val="111111"/>
        </w:rPr>
        <w:t xml:space="preserve">e.g.: </w:t>
      </w:r>
      <w:r w:rsidRPr="006E736B">
        <w:rPr>
          <w:rStyle w:val="HTMLCode"/>
          <w:rFonts w:ascii="Arial" w:hAnsi="Arial" w:cs="Arial"/>
          <w:color w:val="0000BB"/>
        </w:rPr>
        <w:t>&lt;?php</w:t>
      </w:r>
      <w:r w:rsidRPr="006E736B">
        <w:rPr>
          <w:rFonts w:ascii="Arial" w:hAnsi="Arial" w:cs="Arial"/>
          <w:color w:val="0000BB"/>
        </w:rPr>
        <w:br/>
      </w:r>
      <w:r w:rsidRPr="006E736B">
        <w:rPr>
          <w:rFonts w:ascii="Arial" w:hAnsi="Arial" w:cs="Arial"/>
          <w:color w:val="0000BB"/>
        </w:rPr>
        <w:br/>
      </w:r>
      <w:r w:rsidRPr="006E736B">
        <w:rPr>
          <w:rStyle w:val="HTMLCode"/>
          <w:rFonts w:ascii="Arial" w:hAnsi="Arial" w:cs="Arial"/>
          <w:color w:val="0000BB"/>
        </w:rPr>
        <w:t xml:space="preserve">$array </w:t>
      </w:r>
      <w:r w:rsidRPr="006E736B">
        <w:rPr>
          <w:rStyle w:val="HTMLCode"/>
          <w:rFonts w:ascii="Arial" w:hAnsi="Arial" w:cs="Arial"/>
          <w:color w:val="007700"/>
        </w:rPr>
        <w:t xml:space="preserve">= </w:t>
      </w:r>
      <w:hyperlink r:id="rId15" w:history="1">
        <w:r w:rsidRPr="006E736B">
          <w:rPr>
            <w:rStyle w:val="Hyperlink"/>
            <w:rFonts w:ascii="Arial" w:hAnsi="Arial" w:cs="Arial"/>
          </w:rPr>
          <w:t>array</w:t>
        </w:r>
      </w:hyperlink>
      <w:r w:rsidRPr="006E736B">
        <w:rPr>
          <w:rStyle w:val="HTMLCode"/>
          <w:rFonts w:ascii="Arial" w:hAnsi="Arial" w:cs="Arial"/>
          <w:color w:val="007700"/>
        </w:rPr>
        <w:t>(</w:t>
      </w:r>
      <w:r w:rsidRPr="006E736B">
        <w:rPr>
          <w:rStyle w:val="HTMLCode"/>
          <w:rFonts w:ascii="Arial" w:hAnsi="Arial" w:cs="Arial"/>
          <w:color w:val="DD0000"/>
        </w:rPr>
        <w:t>'lastname'</w:t>
      </w:r>
      <w:r w:rsidRPr="006E736B">
        <w:rPr>
          <w:rStyle w:val="HTMLCode"/>
          <w:rFonts w:ascii="Arial" w:hAnsi="Arial" w:cs="Arial"/>
          <w:color w:val="007700"/>
        </w:rPr>
        <w:t xml:space="preserve">, </w:t>
      </w:r>
      <w:r w:rsidRPr="006E736B">
        <w:rPr>
          <w:rStyle w:val="HTMLCode"/>
          <w:rFonts w:ascii="Arial" w:hAnsi="Arial" w:cs="Arial"/>
          <w:color w:val="DD0000"/>
        </w:rPr>
        <w:t>'email'</w:t>
      </w:r>
      <w:r w:rsidRPr="006E736B">
        <w:rPr>
          <w:rStyle w:val="HTMLCode"/>
          <w:rFonts w:ascii="Arial" w:hAnsi="Arial" w:cs="Arial"/>
          <w:color w:val="007700"/>
        </w:rPr>
        <w:t xml:space="preserve">, </w:t>
      </w:r>
      <w:r w:rsidRPr="006E736B">
        <w:rPr>
          <w:rStyle w:val="HTMLCode"/>
          <w:rFonts w:ascii="Arial" w:hAnsi="Arial" w:cs="Arial"/>
          <w:color w:val="DD0000"/>
        </w:rPr>
        <w:t>'phone'</w:t>
      </w:r>
      <w:r w:rsidRPr="006E736B">
        <w:rPr>
          <w:rStyle w:val="HTMLCode"/>
          <w:rFonts w:ascii="Arial" w:hAnsi="Arial" w:cs="Arial"/>
          <w:color w:val="007700"/>
        </w:rPr>
        <w:t>);</w:t>
      </w:r>
      <w:r w:rsidRPr="006E736B">
        <w:rPr>
          <w:rFonts w:ascii="Arial" w:hAnsi="Arial" w:cs="Arial"/>
          <w:color w:val="007700"/>
        </w:rPr>
        <w:br/>
      </w:r>
      <w:r w:rsidRPr="006E736B">
        <w:rPr>
          <w:rStyle w:val="HTMLCode"/>
          <w:rFonts w:ascii="Arial" w:hAnsi="Arial" w:cs="Arial"/>
          <w:color w:val="0000BB"/>
        </w:rPr>
        <w:t xml:space="preserve">$comma_separated </w:t>
      </w:r>
      <w:r w:rsidRPr="006E736B">
        <w:rPr>
          <w:rStyle w:val="HTMLCode"/>
          <w:rFonts w:ascii="Arial" w:hAnsi="Arial" w:cs="Arial"/>
          <w:color w:val="007700"/>
        </w:rPr>
        <w:t xml:space="preserve">= </w:t>
      </w:r>
      <w:r w:rsidRPr="006E736B">
        <w:rPr>
          <w:rStyle w:val="HTMLCode"/>
          <w:rFonts w:ascii="Arial" w:hAnsi="Arial" w:cs="Arial"/>
          <w:color w:val="0000BB"/>
        </w:rPr>
        <w:t>implode</w:t>
      </w:r>
      <w:r w:rsidRPr="006E736B">
        <w:rPr>
          <w:rStyle w:val="HTMLCode"/>
          <w:rFonts w:ascii="Arial" w:hAnsi="Arial" w:cs="Arial"/>
          <w:color w:val="007700"/>
        </w:rPr>
        <w:t>(</w:t>
      </w:r>
      <w:r w:rsidRPr="006E736B">
        <w:rPr>
          <w:rStyle w:val="HTMLCode"/>
          <w:rFonts w:ascii="Arial" w:hAnsi="Arial" w:cs="Arial"/>
          <w:color w:val="DD0000"/>
        </w:rPr>
        <w:t>","</w:t>
      </w:r>
      <w:r w:rsidRPr="006E736B">
        <w:rPr>
          <w:rStyle w:val="HTMLCode"/>
          <w:rFonts w:ascii="Arial" w:hAnsi="Arial" w:cs="Arial"/>
          <w:color w:val="007700"/>
        </w:rPr>
        <w:t xml:space="preserve">, </w:t>
      </w:r>
      <w:r w:rsidRPr="006E736B">
        <w:rPr>
          <w:rStyle w:val="HTMLCode"/>
          <w:rFonts w:ascii="Arial" w:hAnsi="Arial" w:cs="Arial"/>
          <w:color w:val="0000BB"/>
        </w:rPr>
        <w:t>$array</w:t>
      </w:r>
      <w:r w:rsidRPr="006E736B">
        <w:rPr>
          <w:rStyle w:val="HTMLCode"/>
          <w:rFonts w:ascii="Arial" w:hAnsi="Arial" w:cs="Arial"/>
          <w:color w:val="007700"/>
        </w:rPr>
        <w:t>);</w:t>
      </w:r>
      <w:r w:rsidRPr="006E736B">
        <w:rPr>
          <w:rFonts w:ascii="Arial" w:hAnsi="Arial" w:cs="Arial"/>
          <w:color w:val="007700"/>
        </w:rPr>
        <w:br/>
      </w:r>
      <w:r w:rsidRPr="006E736B">
        <w:rPr>
          <w:rFonts w:ascii="Arial" w:hAnsi="Arial" w:cs="Arial"/>
          <w:color w:val="007700"/>
        </w:rPr>
        <w:br/>
      </w:r>
      <w:r w:rsidRPr="006E736B">
        <w:rPr>
          <w:rStyle w:val="HTMLCode"/>
          <w:rFonts w:ascii="Arial" w:hAnsi="Arial" w:cs="Arial"/>
          <w:color w:val="007700"/>
        </w:rPr>
        <w:t xml:space="preserve">echo </w:t>
      </w:r>
      <w:r w:rsidRPr="006E736B">
        <w:rPr>
          <w:rStyle w:val="HTMLCode"/>
          <w:rFonts w:ascii="Arial" w:hAnsi="Arial" w:cs="Arial"/>
          <w:color w:val="0000BB"/>
        </w:rPr>
        <w:t>$comma_separated</w:t>
      </w:r>
      <w:r w:rsidRPr="006E736B">
        <w:rPr>
          <w:rStyle w:val="HTMLCode"/>
          <w:rFonts w:ascii="Arial" w:hAnsi="Arial" w:cs="Arial"/>
          <w:color w:val="007700"/>
        </w:rPr>
        <w:t xml:space="preserve">; </w:t>
      </w:r>
      <w:r w:rsidRPr="006E736B">
        <w:rPr>
          <w:rStyle w:val="HTMLCode"/>
          <w:rFonts w:ascii="Arial" w:hAnsi="Arial" w:cs="Arial"/>
          <w:color w:val="FF8000"/>
        </w:rPr>
        <w:t>// lastname,email,phone</w:t>
      </w:r>
      <w:r w:rsidRPr="006E736B">
        <w:rPr>
          <w:rFonts w:ascii="Arial" w:hAnsi="Arial" w:cs="Arial"/>
          <w:color w:val="FF8000"/>
        </w:rPr>
        <w:br/>
      </w:r>
      <w:r w:rsidRPr="006E736B">
        <w:rPr>
          <w:rFonts w:ascii="Arial" w:hAnsi="Arial" w:cs="Arial"/>
          <w:color w:val="FF8000"/>
        </w:rPr>
        <w:lastRenderedPageBreak/>
        <w:br/>
      </w:r>
      <w:r w:rsidRPr="006E736B">
        <w:rPr>
          <w:rStyle w:val="HTMLCode"/>
          <w:rFonts w:ascii="Arial" w:hAnsi="Arial" w:cs="Arial"/>
          <w:color w:val="0000BB"/>
        </w:rPr>
        <w:t>?&gt;</w:t>
      </w:r>
    </w:p>
    <w:p w:rsidR="001A35D8" w:rsidRPr="006E736B" w:rsidRDefault="001A35D8" w:rsidP="001A35D8">
      <w:pPr>
        <w:pStyle w:val="NormalWeb"/>
        <w:numPr>
          <w:ilvl w:val="0"/>
          <w:numId w:val="7"/>
        </w:numPr>
        <w:tabs>
          <w:tab w:val="left" w:pos="435"/>
        </w:tabs>
        <w:rPr>
          <w:rFonts w:ascii="Arial" w:hAnsi="Arial" w:cs="Arial"/>
          <w:color w:val="111111"/>
        </w:rPr>
      </w:pPr>
      <w:hyperlink r:id="rId16" w:history="1">
        <w:r w:rsidRPr="006E736B">
          <w:rPr>
            <w:rStyle w:val="Hyperlink"/>
            <w:rFonts w:ascii="Arial" w:hAnsi="Arial" w:cs="Arial"/>
          </w:rPr>
          <w:t>split()</w:t>
        </w:r>
      </w:hyperlink>
      <w:r w:rsidRPr="006E736B">
        <w:rPr>
          <w:rFonts w:ascii="Arial" w:hAnsi="Arial" w:cs="Arial"/>
          <w:color w:val="111111"/>
        </w:rPr>
        <w:t xml:space="preserve">:Split string into </w:t>
      </w:r>
      <w:hyperlink r:id="rId17" w:history="1">
        <w:r w:rsidRPr="006E736B">
          <w:rPr>
            <w:rStyle w:val="Hyperlink"/>
            <w:rFonts w:ascii="Arial" w:hAnsi="Arial" w:cs="Arial"/>
          </w:rPr>
          <w:t>array</w:t>
        </w:r>
      </w:hyperlink>
      <w:r w:rsidRPr="006E736B">
        <w:rPr>
          <w:rFonts w:ascii="Arial" w:hAnsi="Arial" w:cs="Arial"/>
          <w:color w:val="111111"/>
        </w:rPr>
        <w:t xml:space="preserve"> by regular expression</w:t>
      </w:r>
    </w:p>
    <w:p w:rsidR="001A35D8" w:rsidRPr="006E736B" w:rsidRDefault="001A35D8" w:rsidP="001A35D8">
      <w:pPr>
        <w:pStyle w:val="NormalWeb"/>
        <w:ind w:left="75"/>
        <w:rPr>
          <w:rFonts w:ascii="Arial" w:hAnsi="Arial" w:cs="Arial"/>
          <w:color w:val="111111"/>
        </w:rPr>
      </w:pPr>
      <w:r w:rsidRPr="006E736B">
        <w:rPr>
          <w:rFonts w:ascii="Arial" w:hAnsi="Arial" w:cs="Arial"/>
          <w:color w:val="111111"/>
        </w:rPr>
        <w:t xml:space="preserve">e.g.: </w:t>
      </w:r>
      <w:r w:rsidRPr="006E736B">
        <w:rPr>
          <w:rFonts w:ascii="Arial" w:hAnsi="Arial" w:cs="Arial"/>
          <w:color w:val="0000BB"/>
        </w:rPr>
        <w:t>&lt;?php</w:t>
      </w:r>
      <w:r w:rsidRPr="006E736B">
        <w:rPr>
          <w:rFonts w:ascii="Arial" w:hAnsi="Arial" w:cs="Arial"/>
          <w:color w:val="0000BB"/>
        </w:rPr>
        <w:br/>
      </w:r>
      <w:r w:rsidRPr="006E736B">
        <w:rPr>
          <w:rFonts w:ascii="Arial" w:hAnsi="Arial" w:cs="Arial"/>
          <w:color w:val="FF8000"/>
        </w:rPr>
        <w:t>// Delimiters may be slash, dot, or hyphen</w:t>
      </w:r>
      <w:r w:rsidRPr="006E736B">
        <w:rPr>
          <w:rFonts w:ascii="Arial" w:hAnsi="Arial" w:cs="Arial"/>
          <w:color w:val="FF8000"/>
        </w:rPr>
        <w:br/>
      </w:r>
      <w:r w:rsidRPr="006E736B">
        <w:rPr>
          <w:rFonts w:ascii="Arial" w:hAnsi="Arial" w:cs="Arial"/>
          <w:color w:val="0000BB"/>
        </w:rPr>
        <w:t xml:space="preserve">$date </w:t>
      </w:r>
      <w:r w:rsidRPr="006E736B">
        <w:rPr>
          <w:rFonts w:ascii="Arial" w:hAnsi="Arial" w:cs="Arial"/>
          <w:color w:val="007700"/>
        </w:rPr>
        <w:t xml:space="preserve">= </w:t>
      </w:r>
      <w:r w:rsidRPr="006E736B">
        <w:rPr>
          <w:rFonts w:ascii="Arial" w:hAnsi="Arial" w:cs="Arial"/>
          <w:color w:val="DD0000"/>
        </w:rPr>
        <w:t>"04/30/1973"</w:t>
      </w:r>
      <w:r w:rsidRPr="006E736B">
        <w:rPr>
          <w:rFonts w:ascii="Arial" w:hAnsi="Arial" w:cs="Arial"/>
          <w:color w:val="007700"/>
        </w:rPr>
        <w:t>;</w:t>
      </w:r>
      <w:r w:rsidRPr="006E736B">
        <w:rPr>
          <w:rFonts w:ascii="Arial" w:hAnsi="Arial" w:cs="Arial"/>
          <w:color w:val="007700"/>
        </w:rPr>
        <w:br/>
        <w:t>list(</w:t>
      </w:r>
      <w:r w:rsidRPr="006E736B">
        <w:rPr>
          <w:rFonts w:ascii="Arial" w:hAnsi="Arial" w:cs="Arial"/>
          <w:color w:val="0000BB"/>
        </w:rPr>
        <w:t>$month</w:t>
      </w:r>
      <w:r w:rsidRPr="006E736B">
        <w:rPr>
          <w:rFonts w:ascii="Arial" w:hAnsi="Arial" w:cs="Arial"/>
          <w:color w:val="007700"/>
        </w:rPr>
        <w:t xml:space="preserve">, </w:t>
      </w:r>
      <w:r w:rsidRPr="006E736B">
        <w:rPr>
          <w:rFonts w:ascii="Arial" w:hAnsi="Arial" w:cs="Arial"/>
          <w:color w:val="0000BB"/>
        </w:rPr>
        <w:t>$day</w:t>
      </w:r>
      <w:r w:rsidRPr="006E736B">
        <w:rPr>
          <w:rFonts w:ascii="Arial" w:hAnsi="Arial" w:cs="Arial"/>
          <w:color w:val="007700"/>
        </w:rPr>
        <w:t xml:space="preserve">, </w:t>
      </w:r>
      <w:r w:rsidRPr="006E736B">
        <w:rPr>
          <w:rFonts w:ascii="Arial" w:hAnsi="Arial" w:cs="Arial"/>
          <w:color w:val="0000BB"/>
        </w:rPr>
        <w:t>$year</w:t>
      </w:r>
      <w:r w:rsidRPr="006E736B">
        <w:rPr>
          <w:rFonts w:ascii="Arial" w:hAnsi="Arial" w:cs="Arial"/>
          <w:color w:val="007700"/>
        </w:rPr>
        <w:t xml:space="preserve">) = </w:t>
      </w:r>
      <w:r w:rsidRPr="006E736B">
        <w:rPr>
          <w:rFonts w:ascii="Arial" w:hAnsi="Arial" w:cs="Arial"/>
          <w:color w:val="0000BB"/>
        </w:rPr>
        <w:t>split</w:t>
      </w:r>
      <w:r w:rsidRPr="006E736B">
        <w:rPr>
          <w:rFonts w:ascii="Arial" w:hAnsi="Arial" w:cs="Arial"/>
          <w:color w:val="007700"/>
        </w:rPr>
        <w:t>(</w:t>
      </w:r>
      <w:r w:rsidRPr="006E736B">
        <w:rPr>
          <w:rFonts w:ascii="Arial" w:hAnsi="Arial" w:cs="Arial"/>
          <w:color w:val="DD0000"/>
        </w:rPr>
        <w:t>'[/.-]'</w:t>
      </w:r>
      <w:r w:rsidRPr="006E736B">
        <w:rPr>
          <w:rFonts w:ascii="Arial" w:hAnsi="Arial" w:cs="Arial"/>
          <w:color w:val="007700"/>
        </w:rPr>
        <w:t xml:space="preserve">, </w:t>
      </w:r>
      <w:r w:rsidRPr="006E736B">
        <w:rPr>
          <w:rFonts w:ascii="Arial" w:hAnsi="Arial" w:cs="Arial"/>
          <w:color w:val="0000BB"/>
        </w:rPr>
        <w:t>$date</w:t>
      </w:r>
      <w:r w:rsidRPr="006E736B">
        <w:rPr>
          <w:rFonts w:ascii="Arial" w:hAnsi="Arial" w:cs="Arial"/>
          <w:color w:val="007700"/>
        </w:rPr>
        <w:t>);</w:t>
      </w:r>
      <w:r w:rsidRPr="006E736B">
        <w:rPr>
          <w:rFonts w:ascii="Arial" w:hAnsi="Arial" w:cs="Arial"/>
          <w:color w:val="007700"/>
        </w:rPr>
        <w:br/>
        <w:t xml:space="preserve">echo </w:t>
      </w:r>
      <w:r w:rsidRPr="006E736B">
        <w:rPr>
          <w:rFonts w:ascii="Arial" w:hAnsi="Arial" w:cs="Arial"/>
          <w:color w:val="DD0000"/>
        </w:rPr>
        <w:t>"Month: $month; Day: $day; Year: $year&lt;br /&gt;</w:t>
      </w:r>
      <w:r w:rsidRPr="006E736B">
        <w:rPr>
          <w:rFonts w:ascii="Arial" w:hAnsi="Arial" w:cs="Arial"/>
          <w:color w:val="007700"/>
        </w:rPr>
        <w:t>\n</w:t>
      </w:r>
      <w:r w:rsidRPr="006E736B">
        <w:rPr>
          <w:rFonts w:ascii="Arial" w:hAnsi="Arial" w:cs="Arial"/>
          <w:color w:val="DD0000"/>
        </w:rPr>
        <w:t>"</w:t>
      </w:r>
      <w:r w:rsidRPr="006E736B">
        <w:rPr>
          <w:rFonts w:ascii="Arial" w:hAnsi="Arial" w:cs="Arial"/>
          <w:color w:val="007700"/>
        </w:rPr>
        <w:t>;</w:t>
      </w:r>
      <w:r w:rsidRPr="006E736B">
        <w:rPr>
          <w:rFonts w:ascii="Arial" w:hAnsi="Arial" w:cs="Arial"/>
          <w:color w:val="007700"/>
        </w:rPr>
        <w:br/>
      </w:r>
      <w:r w:rsidRPr="006E736B">
        <w:rPr>
          <w:rFonts w:ascii="Arial" w:hAnsi="Arial" w:cs="Arial"/>
          <w:color w:val="0000BB"/>
        </w:rPr>
        <w:t>?&gt;</w:t>
      </w:r>
      <w:r w:rsidRPr="006E736B">
        <w:rPr>
          <w:rFonts w:ascii="Arial" w:hAnsi="Arial" w:cs="Arial"/>
          <w:color w:val="000000"/>
        </w:rPr>
        <w:t xml:space="preserve"> </w:t>
      </w:r>
      <w:r w:rsidRPr="006E736B">
        <w:rPr>
          <w:rFonts w:ascii="Arial" w:hAnsi="Arial" w:cs="Arial"/>
          <w:color w:val="111111"/>
        </w:rPr>
        <w:t xml:space="preserve"> </w:t>
      </w:r>
    </w:p>
    <w:p w:rsidR="001A35D8" w:rsidRPr="006E736B" w:rsidRDefault="001A35D8" w:rsidP="001A35D8">
      <w:pPr>
        <w:pStyle w:val="NormalWeb"/>
        <w:numPr>
          <w:ilvl w:val="0"/>
          <w:numId w:val="7"/>
        </w:numPr>
        <w:tabs>
          <w:tab w:val="left" w:pos="435"/>
        </w:tabs>
        <w:rPr>
          <w:rFonts w:ascii="Arial" w:hAnsi="Arial" w:cs="Arial"/>
          <w:color w:val="111111"/>
        </w:rPr>
      </w:pPr>
      <w:r w:rsidRPr="006E736B">
        <w:rPr>
          <w:rFonts w:ascii="Arial" w:hAnsi="Arial" w:cs="Arial"/>
          <w:color w:val="111111"/>
        </w:rPr>
        <w:t>Etc.</w:t>
      </w:r>
    </w:p>
    <w:p w:rsidR="001A35D8" w:rsidRPr="006E736B" w:rsidRDefault="001A35D8" w:rsidP="001A35D8">
      <w:pPr>
        <w:pStyle w:val="Heading2"/>
        <w:numPr>
          <w:ilvl w:val="1"/>
          <w:numId w:val="4"/>
        </w:numPr>
      </w:pPr>
      <w:bookmarkStart w:id="31" w:name="_Toc275167503"/>
      <w:r w:rsidRPr="006E736B">
        <w:t>Functions</w:t>
      </w:r>
      <w:bookmarkEnd w:id="31"/>
    </w:p>
    <w:p w:rsidR="001A35D8" w:rsidRPr="006E736B" w:rsidRDefault="001A35D8" w:rsidP="001A35D8">
      <w:pPr>
        <w:pStyle w:val="NormalWeb"/>
        <w:rPr>
          <w:rFonts w:ascii="Arial" w:hAnsi="Arial" w:cs="Arial"/>
        </w:rPr>
      </w:pPr>
      <w:r w:rsidRPr="006E736B">
        <w:rPr>
          <w:rFonts w:ascii="Arial" w:hAnsi="Arial" w:cs="Arial"/>
        </w:rPr>
        <w:t xml:space="preserve">You can define your own functions in PHP. The function can return the value, or you can make the function without returning any value. Use </w:t>
      </w:r>
      <w:r w:rsidRPr="006E736B">
        <w:rPr>
          <w:rFonts w:ascii="Arial" w:hAnsi="Arial" w:cs="Arial"/>
          <w:b/>
        </w:rPr>
        <w:t>function</w:t>
      </w:r>
      <w:r w:rsidRPr="006E736B">
        <w:rPr>
          <w:rFonts w:ascii="Arial" w:hAnsi="Arial" w:cs="Arial"/>
        </w:rPr>
        <w:t xml:space="preserve"> keyword for defining a function in PHP.</w:t>
      </w:r>
    </w:p>
    <w:p w:rsidR="001A35D8" w:rsidRPr="006E736B" w:rsidRDefault="001A35D8" w:rsidP="001A35D8">
      <w:pPr>
        <w:shd w:val="clear" w:color="auto" w:fill="DDDDDD"/>
        <w:rPr>
          <w:rStyle w:val="HTMLCode"/>
          <w:rFonts w:ascii="Arial" w:hAnsi="Arial" w:cs="Arial"/>
          <w:color w:val="000000"/>
          <w:lang w:val="en"/>
        </w:rPr>
      </w:pPr>
      <w:r w:rsidRPr="006E736B">
        <w:rPr>
          <w:rStyle w:val="HTMLCode"/>
          <w:rFonts w:ascii="Arial" w:hAnsi="Arial" w:cs="Arial"/>
          <w:color w:val="0000BB"/>
          <w:lang w:val="en"/>
        </w:rPr>
        <w:t>&lt;?php</w:t>
      </w:r>
      <w:r w:rsidRPr="006E736B">
        <w:rPr>
          <w:rFonts w:ascii="Arial" w:hAnsi="Arial" w:cs="Arial"/>
          <w:color w:val="0000BB"/>
          <w:lang w:val="en"/>
        </w:rPr>
        <w:br/>
      </w:r>
      <w:r w:rsidRPr="006E736B">
        <w:rPr>
          <w:rStyle w:val="HTMLCode"/>
          <w:rFonts w:ascii="Arial" w:hAnsi="Arial" w:cs="Arial"/>
          <w:color w:val="007700"/>
          <w:lang w:val="en"/>
        </w:rPr>
        <w:t>function </w:t>
      </w:r>
      <w:r w:rsidRPr="006E736B">
        <w:rPr>
          <w:rStyle w:val="HTMLCode"/>
          <w:rFonts w:ascii="Arial" w:hAnsi="Arial" w:cs="Arial"/>
          <w:color w:val="0000BB"/>
          <w:lang w:val="en"/>
        </w:rPr>
        <w:t>foo</w:t>
      </w:r>
      <w:r w:rsidRPr="006E736B">
        <w:rPr>
          <w:rStyle w:val="HTMLCode"/>
          <w:rFonts w:ascii="Arial" w:hAnsi="Arial" w:cs="Arial"/>
          <w:color w:val="007700"/>
          <w:lang w:val="en"/>
        </w:rPr>
        <w:t>(</w:t>
      </w:r>
      <w:r w:rsidRPr="006E736B">
        <w:rPr>
          <w:rStyle w:val="HTMLCode"/>
          <w:rFonts w:ascii="Arial" w:hAnsi="Arial" w:cs="Arial"/>
          <w:color w:val="0000BB"/>
          <w:lang w:val="en"/>
        </w:rPr>
        <w:t>$arg_1</w:t>
      </w:r>
      <w:r w:rsidRPr="006E736B">
        <w:rPr>
          <w:rStyle w:val="HTMLCode"/>
          <w:rFonts w:ascii="Arial" w:hAnsi="Arial" w:cs="Arial"/>
          <w:color w:val="007700"/>
          <w:lang w:val="en"/>
        </w:rPr>
        <w:t>, </w:t>
      </w:r>
      <w:r w:rsidRPr="006E736B">
        <w:rPr>
          <w:rStyle w:val="HTMLCode"/>
          <w:rFonts w:ascii="Arial" w:hAnsi="Arial" w:cs="Arial"/>
          <w:color w:val="0000BB"/>
          <w:lang w:val="en"/>
        </w:rPr>
        <w:t>$arg_2</w:t>
      </w:r>
      <w:r w:rsidRPr="006E736B">
        <w:rPr>
          <w:rStyle w:val="HTMLCode"/>
          <w:rFonts w:ascii="Arial" w:hAnsi="Arial" w:cs="Arial"/>
          <w:color w:val="007700"/>
          <w:lang w:val="en"/>
        </w:rPr>
        <w:t>, </w:t>
      </w:r>
      <w:r w:rsidRPr="006E736B">
        <w:rPr>
          <w:rStyle w:val="HTMLCode"/>
          <w:rFonts w:ascii="Arial" w:hAnsi="Arial" w:cs="Arial"/>
          <w:color w:val="FF8000"/>
          <w:lang w:val="en"/>
        </w:rPr>
        <w:t>/* ..., */ </w:t>
      </w:r>
      <w:r w:rsidRPr="006E736B">
        <w:rPr>
          <w:rStyle w:val="HTMLCode"/>
          <w:rFonts w:ascii="Arial" w:hAnsi="Arial" w:cs="Arial"/>
          <w:color w:val="0000BB"/>
          <w:lang w:val="en"/>
        </w:rPr>
        <w:t>$arg_n</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echo </w:t>
      </w:r>
      <w:r w:rsidRPr="006E736B">
        <w:rPr>
          <w:rStyle w:val="HTMLCode"/>
          <w:rFonts w:ascii="Arial" w:hAnsi="Arial" w:cs="Arial"/>
          <w:color w:val="DD0000"/>
          <w:lang w:val="en"/>
        </w:rPr>
        <w:t>"Example function.\n"</w:t>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7700"/>
          <w:lang w:val="en"/>
        </w:rPr>
        <w:t>    return </w:t>
      </w:r>
      <w:r w:rsidRPr="006E736B">
        <w:rPr>
          <w:rStyle w:val="HTMLCode"/>
          <w:rFonts w:ascii="Arial" w:hAnsi="Arial" w:cs="Arial"/>
          <w:color w:val="0000BB"/>
          <w:lang w:val="en"/>
        </w:rPr>
        <w:t>$retval</w:t>
      </w:r>
      <w:r w:rsidRPr="006E736B">
        <w:rPr>
          <w:rStyle w:val="HTMLCode"/>
          <w:rFonts w:ascii="Arial" w:hAnsi="Arial" w:cs="Arial"/>
          <w:color w:val="007700"/>
          <w:lang w:val="en"/>
        </w:rPr>
        <w:t>;  // this is optional</w:t>
      </w:r>
      <w:r w:rsidRPr="006E736B">
        <w:rPr>
          <w:rFonts w:ascii="Arial" w:hAnsi="Arial" w:cs="Arial"/>
          <w:color w:val="007700"/>
          <w:lang w:val="en"/>
        </w:rPr>
        <w:br/>
      </w:r>
      <w:r w:rsidRPr="006E736B">
        <w:rPr>
          <w:rStyle w:val="HTMLCode"/>
          <w:rFonts w:ascii="Arial" w:hAnsi="Arial" w:cs="Arial"/>
          <w:color w:val="007700"/>
          <w:lang w:val="en"/>
        </w:rPr>
        <w:t>}</w:t>
      </w:r>
      <w:r w:rsidRPr="006E736B">
        <w:rPr>
          <w:rFonts w:ascii="Arial" w:hAnsi="Arial" w:cs="Arial"/>
          <w:color w:val="007700"/>
          <w:lang w:val="en"/>
        </w:rPr>
        <w:br/>
      </w:r>
      <w:r w:rsidRPr="006E736B">
        <w:rPr>
          <w:rStyle w:val="HTMLCode"/>
          <w:rFonts w:ascii="Arial" w:hAnsi="Arial" w:cs="Arial"/>
          <w:color w:val="0000BB"/>
          <w:lang w:val="en"/>
        </w:rPr>
        <w:t>?&gt;</w:t>
      </w:r>
      <w:r w:rsidRPr="006E736B">
        <w:rPr>
          <w:rStyle w:val="HTMLCode"/>
          <w:rFonts w:ascii="Arial" w:hAnsi="Arial" w:cs="Arial"/>
          <w:color w:val="000000"/>
          <w:lang w:val="en"/>
        </w:rPr>
        <w:t xml:space="preserve"> </w:t>
      </w:r>
    </w:p>
    <w:p w:rsidR="001A35D8" w:rsidRPr="006E736B" w:rsidRDefault="001A35D8" w:rsidP="001A35D8">
      <w:pPr>
        <w:pStyle w:val="NormalWeb"/>
        <w:rPr>
          <w:rFonts w:ascii="Arial" w:hAnsi="Arial" w:cs="Arial"/>
          <w:lang w:val="en"/>
        </w:rPr>
      </w:pPr>
    </w:p>
    <w:p w:rsidR="001A35D8" w:rsidRPr="006E736B" w:rsidRDefault="001A35D8" w:rsidP="001A35D8">
      <w:pPr>
        <w:pStyle w:val="NormalWeb"/>
        <w:rPr>
          <w:rFonts w:ascii="Arial" w:hAnsi="Arial" w:cs="Arial"/>
        </w:rPr>
      </w:pPr>
      <w:r w:rsidRPr="006E736B">
        <w:rPr>
          <w:rFonts w:ascii="Arial" w:hAnsi="Arial" w:cs="Arial"/>
        </w:rPr>
        <w:t xml:space="preserve">One important caution of creating functions is that the variables used in the function are all </w:t>
      </w:r>
      <w:r w:rsidRPr="006E736B">
        <w:rPr>
          <w:rFonts w:ascii="Arial" w:hAnsi="Arial" w:cs="Arial"/>
          <w:b/>
        </w:rPr>
        <w:t xml:space="preserve">local </w:t>
      </w:r>
      <w:r w:rsidRPr="006E736B">
        <w:rPr>
          <w:rFonts w:ascii="Arial" w:hAnsi="Arial" w:cs="Arial"/>
        </w:rPr>
        <w:t xml:space="preserve">to that function only. You cannot access to the variables in functions from outside of the function. There is, however, a way to access external variables from inside of the function definition. Use </w:t>
      </w:r>
      <w:r w:rsidRPr="006E736B">
        <w:rPr>
          <w:rFonts w:ascii="Arial" w:hAnsi="Arial" w:cs="Arial"/>
          <w:b/>
        </w:rPr>
        <w:t xml:space="preserve">global </w:t>
      </w:r>
      <w:r w:rsidRPr="006E736B">
        <w:rPr>
          <w:rFonts w:ascii="Arial" w:hAnsi="Arial" w:cs="Arial"/>
        </w:rPr>
        <w:t>keyword with the name of the external variables like shown below:</w:t>
      </w:r>
    </w:p>
    <w:p w:rsidR="001A35D8" w:rsidRDefault="001A35D8" w:rsidP="0029557B">
      <w:pPr>
        <w:rPr>
          <w:rStyle w:val="SourceText"/>
          <w:rFonts w:ascii="Arial" w:hAnsi="Arial" w:cs="Arial"/>
          <w:color w:val="000000"/>
        </w:rPr>
      </w:pPr>
    </w:p>
    <w:p w:rsidR="001A35D8" w:rsidRDefault="001A35D8" w:rsidP="0029557B">
      <w:pPr>
        <w:rPr>
          <w:rStyle w:val="SourceText"/>
          <w:rFonts w:ascii="Arial" w:hAnsi="Arial" w:cs="Arial"/>
          <w:color w:val="000000"/>
        </w:rPr>
      </w:pPr>
    </w:p>
    <w:p w:rsidR="001A35D8" w:rsidRPr="001A35D8" w:rsidRDefault="001A35D8" w:rsidP="0029557B">
      <w:pPr>
        <w:rPr>
          <w:rStyle w:val="SourceText"/>
          <w:rFonts w:ascii="Arial" w:hAnsi="Arial" w:cs="Arial"/>
          <w:color w:val="000000"/>
          <w:highlight w:val="yellow"/>
        </w:rPr>
      </w:pPr>
      <w:r w:rsidRPr="001A35D8">
        <w:rPr>
          <w:rStyle w:val="SourceText"/>
          <w:rFonts w:ascii="Arial" w:hAnsi="Arial" w:cs="Arial"/>
          <w:color w:val="000000"/>
          <w:highlight w:val="yellow"/>
        </w:rPr>
        <w:t>There are 2 different types of php function</w:t>
      </w:r>
    </w:p>
    <w:p w:rsidR="001A35D8" w:rsidRPr="001A35D8" w:rsidRDefault="001A35D8" w:rsidP="0029557B">
      <w:pPr>
        <w:rPr>
          <w:rStyle w:val="SourceText"/>
          <w:rFonts w:ascii="Arial" w:hAnsi="Arial" w:cs="Arial"/>
          <w:color w:val="000000"/>
          <w:highlight w:val="yellow"/>
        </w:rPr>
      </w:pPr>
    </w:p>
    <w:p w:rsidR="001A35D8" w:rsidRPr="001A35D8" w:rsidRDefault="001A35D8" w:rsidP="001A35D8">
      <w:pPr>
        <w:pStyle w:val="ListParagraph"/>
        <w:numPr>
          <w:ilvl w:val="0"/>
          <w:numId w:val="8"/>
        </w:numPr>
        <w:rPr>
          <w:rStyle w:val="SourceText"/>
          <w:rFonts w:ascii="Arial" w:hAnsi="Arial" w:cs="Arial"/>
          <w:color w:val="000000"/>
          <w:highlight w:val="yellow"/>
        </w:rPr>
      </w:pPr>
      <w:r w:rsidRPr="001A35D8">
        <w:rPr>
          <w:rStyle w:val="SourceText"/>
          <w:rFonts w:ascii="Arial" w:hAnsi="Arial" w:cs="Arial"/>
          <w:color w:val="000000"/>
          <w:highlight w:val="yellow"/>
        </w:rPr>
        <w:t>User-defined function</w:t>
      </w:r>
    </w:p>
    <w:p w:rsidR="001A35D8" w:rsidRDefault="001A35D8" w:rsidP="001A35D8">
      <w:pPr>
        <w:pStyle w:val="ListParagraph"/>
        <w:numPr>
          <w:ilvl w:val="0"/>
          <w:numId w:val="8"/>
        </w:numPr>
        <w:rPr>
          <w:rStyle w:val="SourceText"/>
          <w:rFonts w:ascii="Arial" w:hAnsi="Arial" w:cs="Arial"/>
          <w:color w:val="000000"/>
          <w:highlight w:val="yellow"/>
        </w:rPr>
      </w:pPr>
      <w:r w:rsidRPr="001A35D8">
        <w:rPr>
          <w:rStyle w:val="SourceText"/>
          <w:rFonts w:ascii="Arial" w:hAnsi="Arial" w:cs="Arial"/>
          <w:color w:val="000000"/>
          <w:highlight w:val="yellow"/>
        </w:rPr>
        <w:t>Built-in function</w:t>
      </w:r>
    </w:p>
    <w:p w:rsidR="001A35D8" w:rsidRDefault="001A35D8" w:rsidP="001A35D8">
      <w:pPr>
        <w:rPr>
          <w:rStyle w:val="SourceText"/>
          <w:rFonts w:ascii="Arial" w:hAnsi="Arial" w:cs="Arial"/>
          <w:color w:val="000000"/>
          <w:highlight w:val="yellow"/>
        </w:rPr>
      </w:pPr>
    </w:p>
    <w:p w:rsidR="001A35D8" w:rsidRDefault="001A35D8" w:rsidP="001A35D8">
      <w:pPr>
        <w:rPr>
          <w:rStyle w:val="SourceText"/>
          <w:rFonts w:ascii="Arial" w:hAnsi="Arial" w:cs="Arial"/>
          <w:color w:val="000000"/>
          <w:highlight w:val="yellow"/>
        </w:rPr>
      </w:pPr>
    </w:p>
    <w:p w:rsidR="0096670F" w:rsidRDefault="0096670F" w:rsidP="001A35D8">
      <w:pPr>
        <w:rPr>
          <w:rStyle w:val="SourceText"/>
          <w:rFonts w:ascii="Arial" w:hAnsi="Arial" w:cs="Arial"/>
          <w:color w:val="000000"/>
          <w:highlight w:val="yellow"/>
        </w:rPr>
      </w:pPr>
    </w:p>
    <w:p w:rsidR="0096670F" w:rsidRPr="006E736B" w:rsidRDefault="0096670F" w:rsidP="0096670F">
      <w:pPr>
        <w:pStyle w:val="Heading1"/>
        <w:numPr>
          <w:ilvl w:val="0"/>
          <w:numId w:val="4"/>
        </w:numPr>
        <w:rPr>
          <w:lang w:val="en"/>
        </w:rPr>
      </w:pPr>
      <w:bookmarkStart w:id="32" w:name="_Toc275167507"/>
      <w:r w:rsidRPr="006E736B">
        <w:rPr>
          <w:lang w:val="en"/>
        </w:rPr>
        <w:lastRenderedPageBreak/>
        <w:t>Getting data from the client</w:t>
      </w:r>
      <w:bookmarkEnd w:id="32"/>
    </w:p>
    <w:p w:rsidR="0096670F" w:rsidRPr="006E736B" w:rsidRDefault="0096670F" w:rsidP="0096670F">
      <w:pPr>
        <w:pStyle w:val="Style1"/>
        <w:rPr>
          <w:lang w:val="en"/>
        </w:rPr>
      </w:pPr>
    </w:p>
    <w:p w:rsidR="0096670F" w:rsidRPr="006E736B" w:rsidRDefault="0096670F" w:rsidP="0096670F">
      <w:pPr>
        <w:pStyle w:val="NormalWeb"/>
        <w:rPr>
          <w:rFonts w:ascii="Arial" w:hAnsi="Arial" w:cs="Arial"/>
          <w:lang w:val="en"/>
        </w:rPr>
      </w:pPr>
      <w:r w:rsidRPr="006E736B">
        <w:rPr>
          <w:rFonts w:ascii="Arial" w:hAnsi="Arial" w:cs="Arial"/>
          <w:lang w:val="en"/>
        </w:rPr>
        <w:t>The fundamental advantage of dynamic Web conten</w:t>
      </w:r>
      <w:r>
        <w:rPr>
          <w:rFonts w:ascii="Arial" w:hAnsi="Arial" w:cs="Arial"/>
          <w:lang w:val="en"/>
        </w:rPr>
        <w:t>t by server-side technologies is</w:t>
      </w:r>
      <w:r w:rsidRPr="006E736B">
        <w:rPr>
          <w:rFonts w:ascii="Arial" w:hAnsi="Arial" w:cs="Arial"/>
          <w:lang w:val="en"/>
        </w:rPr>
        <w:t xml:space="preserve"> the ability to receive the information from the clients. You can use HTML forms and other technologies to get data from the client in </w:t>
      </w:r>
      <w:r>
        <w:rPr>
          <w:rFonts w:ascii="Arial" w:hAnsi="Arial" w:cs="Arial"/>
          <w:lang w:val="en"/>
        </w:rPr>
        <w:t>LAMP/WAMP</w:t>
      </w:r>
      <w:r w:rsidRPr="006E736B">
        <w:rPr>
          <w:rFonts w:ascii="Arial" w:hAnsi="Arial" w:cs="Arial"/>
          <w:lang w:val="en"/>
        </w:rPr>
        <w:t xml:space="preserve"> application.</w:t>
      </w:r>
    </w:p>
    <w:p w:rsidR="0096670F" w:rsidRPr="006E736B" w:rsidRDefault="0096670F" w:rsidP="0096670F">
      <w:pPr>
        <w:pStyle w:val="Heading2"/>
        <w:numPr>
          <w:ilvl w:val="1"/>
          <w:numId w:val="4"/>
        </w:numPr>
        <w:rPr>
          <w:lang w:val="en"/>
        </w:rPr>
      </w:pPr>
      <w:bookmarkStart w:id="33" w:name="_Toc275167508"/>
      <w:r w:rsidRPr="006E736B">
        <w:rPr>
          <w:lang w:val="en"/>
        </w:rPr>
        <w:t>HTML forms</w:t>
      </w:r>
      <w:bookmarkEnd w:id="33"/>
    </w:p>
    <w:p w:rsidR="0096670F" w:rsidRPr="006E736B" w:rsidRDefault="0096670F" w:rsidP="0096670F">
      <w:pPr>
        <w:pStyle w:val="NormalWeb"/>
        <w:rPr>
          <w:rFonts w:ascii="Arial" w:hAnsi="Arial" w:cs="Arial"/>
          <w:lang w:val="en"/>
        </w:rPr>
      </w:pPr>
      <w:r w:rsidRPr="006E736B">
        <w:rPr>
          <w:rFonts w:ascii="Arial" w:hAnsi="Arial" w:cs="Arial"/>
          <w:lang w:val="en"/>
        </w:rPr>
        <w:t>The most common and important way to retrieve data from the client is by HTML forms.</w:t>
      </w:r>
    </w:p>
    <w:p w:rsidR="0096670F" w:rsidRPr="006E736B" w:rsidRDefault="0096670F" w:rsidP="0096670F">
      <w:pPr>
        <w:pStyle w:val="Heading3"/>
        <w:numPr>
          <w:ilvl w:val="2"/>
          <w:numId w:val="4"/>
        </w:numPr>
        <w:ind w:left="0" w:firstLine="0"/>
        <w:rPr>
          <w:rFonts w:ascii="Arial" w:hAnsi="Arial" w:cs="Arial"/>
          <w:sz w:val="24"/>
          <w:szCs w:val="24"/>
          <w:lang w:val="en"/>
        </w:rPr>
      </w:pPr>
      <w:bookmarkStart w:id="34" w:name="_Toc275167509"/>
      <w:r w:rsidRPr="006E736B">
        <w:rPr>
          <w:rFonts w:ascii="Arial" w:hAnsi="Arial" w:cs="Arial"/>
          <w:sz w:val="24"/>
          <w:szCs w:val="24"/>
          <w:lang w:val="en"/>
        </w:rPr>
        <w:t>&lt;form&gt; element</w:t>
      </w:r>
      <w:bookmarkEnd w:id="34"/>
    </w:p>
    <w:p w:rsidR="0096670F" w:rsidRPr="006E736B" w:rsidRDefault="0096670F" w:rsidP="0096670F">
      <w:pPr>
        <w:spacing w:before="280" w:after="280"/>
        <w:rPr>
          <w:rFonts w:ascii="Arial" w:hAnsi="Arial" w:cs="Arial"/>
          <w:color w:val="000000"/>
        </w:rPr>
      </w:pPr>
      <w:r w:rsidRPr="006E736B">
        <w:rPr>
          <w:rFonts w:ascii="Arial" w:hAnsi="Arial" w:cs="Arial"/>
          <w:color w:val="000000"/>
        </w:rPr>
        <w:t>A form is an area that can contain form elements.</w:t>
      </w:r>
    </w:p>
    <w:p w:rsidR="0096670F" w:rsidRPr="006E736B" w:rsidRDefault="0096670F" w:rsidP="0096670F">
      <w:pPr>
        <w:spacing w:before="280" w:after="280"/>
        <w:rPr>
          <w:rFonts w:ascii="Arial" w:hAnsi="Arial" w:cs="Arial"/>
          <w:color w:val="000000"/>
        </w:rPr>
      </w:pPr>
      <w:r w:rsidRPr="006E736B">
        <w:rPr>
          <w:rFonts w:ascii="Arial" w:hAnsi="Arial" w:cs="Arial"/>
          <w:color w:val="000000"/>
        </w:rPr>
        <w:t>Form elements are elements that allow the user to enter information (like text fields, textarea fields, drop-down menus, radio buttons, checkboxes, etc.) in a form.</w:t>
      </w:r>
    </w:p>
    <w:p w:rsidR="0096670F" w:rsidRPr="006E736B" w:rsidRDefault="0096670F" w:rsidP="0096670F">
      <w:pPr>
        <w:spacing w:before="280" w:after="280"/>
        <w:rPr>
          <w:rFonts w:ascii="Arial" w:hAnsi="Arial" w:cs="Arial"/>
          <w:color w:val="000000"/>
        </w:rPr>
      </w:pPr>
      <w:r w:rsidRPr="006E736B">
        <w:rPr>
          <w:rFonts w:ascii="Arial" w:hAnsi="Arial" w:cs="Arial"/>
          <w:color w:val="000000"/>
        </w:rPr>
        <w:t>A form is defined with the &lt;form&gt; tag.</w:t>
      </w:r>
    </w:p>
    <w:tbl>
      <w:tblPr>
        <w:tblW w:w="0" w:type="auto"/>
        <w:tblInd w:w="-6" w:type="dxa"/>
        <w:tblLayout w:type="fixed"/>
        <w:tblCellMar>
          <w:left w:w="0" w:type="dxa"/>
          <w:bottom w:w="30" w:type="dxa"/>
          <w:right w:w="0" w:type="dxa"/>
        </w:tblCellMar>
        <w:tblLook w:val="0000" w:firstRow="0" w:lastRow="0" w:firstColumn="0" w:lastColumn="0" w:noHBand="0" w:noVBand="0"/>
      </w:tblPr>
      <w:tblGrid>
        <w:gridCol w:w="8675"/>
      </w:tblGrid>
      <w:tr w:rsidR="0096670F" w:rsidRPr="006E736B" w:rsidTr="00721C92">
        <w:tc>
          <w:tcPr>
            <w:tcW w:w="8675" w:type="dxa"/>
            <w:tcBorders>
              <w:top w:val="single" w:sz="1" w:space="0" w:color="808080"/>
              <w:left w:val="single" w:sz="1" w:space="0" w:color="808080"/>
              <w:bottom w:val="single" w:sz="4" w:space="0" w:color="808080"/>
              <w:right w:val="single" w:sz="4" w:space="0" w:color="808080"/>
            </w:tcBorders>
            <w:shd w:val="clear" w:color="auto" w:fill="F1F1F1"/>
            <w:vAlign w:val="center"/>
          </w:tcPr>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Arial" w:hAnsi="Arial" w:cs="Arial"/>
                <w:color w:val="000000"/>
              </w:rPr>
            </w:pPr>
            <w:r w:rsidRPr="006E736B">
              <w:rPr>
                <w:rFonts w:ascii="Arial" w:hAnsi="Arial" w:cs="Arial"/>
                <w:color w:val="000000"/>
              </w:rPr>
              <w:t>&lt;form&gt;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 xml:space="preserve">  &lt;input&gt;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 xml:space="preserve">  &lt;input&gt;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&lt;/form&gt;</w:t>
            </w:r>
          </w:p>
        </w:tc>
      </w:tr>
    </w:tbl>
    <w:p w:rsidR="0096670F" w:rsidRPr="006E736B" w:rsidRDefault="0096670F" w:rsidP="0096670F">
      <w:pPr>
        <w:pStyle w:val="NormalWeb"/>
        <w:rPr>
          <w:rFonts w:ascii="Arial" w:hAnsi="Arial" w:cs="Arial"/>
          <w:lang w:val="en"/>
        </w:rPr>
      </w:pPr>
      <w:r w:rsidRPr="006E736B">
        <w:rPr>
          <w:rFonts w:ascii="Arial" w:hAnsi="Arial" w:cs="Arial"/>
          <w:lang w:val="en"/>
        </w:rPr>
        <w:t xml:space="preserve">You can specify the following attributes to &lt;form&gt; elements: </w:t>
      </w:r>
    </w:p>
    <w:p w:rsidR="0096670F" w:rsidRPr="006E736B" w:rsidRDefault="0096670F" w:rsidP="0096670F">
      <w:pPr>
        <w:pStyle w:val="NormalWeb"/>
        <w:numPr>
          <w:ilvl w:val="0"/>
          <w:numId w:val="7"/>
        </w:numPr>
        <w:tabs>
          <w:tab w:val="left" w:pos="435"/>
        </w:tabs>
        <w:spacing w:after="0"/>
        <w:rPr>
          <w:rFonts w:ascii="Arial" w:hAnsi="Arial" w:cs="Arial"/>
          <w:lang w:val="en"/>
        </w:rPr>
      </w:pPr>
      <w:r w:rsidRPr="006E736B">
        <w:rPr>
          <w:rFonts w:ascii="Arial" w:hAnsi="Arial" w:cs="Arial"/>
          <w:b/>
          <w:bCs/>
          <w:lang w:val="en"/>
        </w:rPr>
        <w:t>Method</w:t>
      </w:r>
      <w:r w:rsidRPr="006E736B">
        <w:rPr>
          <w:rFonts w:ascii="Arial" w:hAnsi="Arial" w:cs="Arial"/>
          <w:lang w:val="en"/>
        </w:rPr>
        <w:t>= “post | get” : this attribute determines the method of transmission of form data to the web server.</w:t>
      </w:r>
    </w:p>
    <w:p w:rsidR="0096670F" w:rsidRPr="006E736B" w:rsidRDefault="0096670F" w:rsidP="0096670F">
      <w:pPr>
        <w:pStyle w:val="NormalWeb"/>
        <w:numPr>
          <w:ilvl w:val="1"/>
          <w:numId w:val="7"/>
        </w:numPr>
        <w:tabs>
          <w:tab w:val="left" w:pos="1440"/>
        </w:tabs>
        <w:spacing w:before="0"/>
        <w:rPr>
          <w:rFonts w:ascii="Arial" w:hAnsi="Arial" w:cs="Arial"/>
          <w:lang w:val="en"/>
        </w:rPr>
      </w:pPr>
      <w:r w:rsidRPr="006E736B">
        <w:rPr>
          <w:rFonts w:ascii="Arial" w:hAnsi="Arial" w:cs="Arial"/>
          <w:lang w:val="en"/>
        </w:rPr>
        <w:t xml:space="preserve">POST: </w:t>
      </w: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sz w:val="24"/>
          <w:szCs w:val="24"/>
          <w:lang w:val="en"/>
        </w:rPr>
        <w:t xml:space="preserve">e.g.: </w:t>
      </w:r>
      <w:r w:rsidRPr="006E736B">
        <w:rPr>
          <w:rFonts w:ascii="Arial" w:hAnsi="Arial" w:cs="Arial"/>
          <w:color w:val="000000"/>
          <w:sz w:val="24"/>
          <w:szCs w:val="24"/>
        </w:rPr>
        <w:t>&lt;form action="process.php" method="post"&gt;</w:t>
      </w:r>
    </w:p>
    <w:p w:rsidR="0096670F" w:rsidRPr="006E736B" w:rsidRDefault="0096670F" w:rsidP="0096670F">
      <w:pPr>
        <w:pBdr>
          <w:top w:val="single" w:sz="8" w:space="4" w:color="008080"/>
          <w:left w:val="single" w:sz="8" w:space="4" w:color="008080"/>
          <w:bottom w:val="single" w:sz="8" w:space="15" w:color="008080"/>
          <w:right w:val="single" w:sz="8" w:space="4" w:color="008080"/>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&lt;select name="item"&gt;</w:t>
      </w:r>
    </w:p>
    <w:p w:rsidR="0096670F" w:rsidRPr="006E736B" w:rsidRDefault="0096670F" w:rsidP="0096670F">
      <w:pPr>
        <w:pBdr>
          <w:top w:val="single" w:sz="8" w:space="4" w:color="008080"/>
          <w:left w:val="single" w:sz="8" w:space="4" w:color="008080"/>
          <w:bottom w:val="single" w:sz="8" w:space="15" w:color="008080"/>
          <w:right w:val="single" w:sz="8" w:space="4" w:color="008080"/>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w:t>
      </w:r>
    </w:p>
    <w:p w:rsidR="0096670F" w:rsidRPr="006E736B" w:rsidRDefault="0096670F" w:rsidP="0096670F">
      <w:pPr>
        <w:pBdr>
          <w:top w:val="single" w:sz="8" w:space="4" w:color="008080"/>
          <w:left w:val="single" w:sz="8" w:space="4" w:color="008080"/>
          <w:bottom w:val="single" w:sz="8" w:space="15" w:color="008080"/>
          <w:right w:val="single" w:sz="8" w:space="4" w:color="008080"/>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&lt;input name="quantity" type="text" /&gt;</w:t>
      </w:r>
    </w:p>
    <w:p w:rsidR="0096670F" w:rsidRPr="006E736B" w:rsidRDefault="0096670F" w:rsidP="0096670F">
      <w:pPr>
        <w:pStyle w:val="NormalWeb"/>
        <w:rPr>
          <w:rFonts w:ascii="Arial" w:hAnsi="Arial" w:cs="Arial"/>
        </w:rPr>
      </w:pPr>
    </w:p>
    <w:p w:rsidR="0096670F" w:rsidRPr="006E736B" w:rsidRDefault="0096670F" w:rsidP="0096670F">
      <w:pPr>
        <w:pStyle w:val="NormalWeb"/>
        <w:rPr>
          <w:rFonts w:ascii="Arial" w:hAnsi="Arial" w:cs="Arial"/>
          <w:color w:val="000000"/>
        </w:rPr>
      </w:pPr>
      <w:r w:rsidRPr="006E736B">
        <w:rPr>
          <w:rFonts w:ascii="Arial" w:hAnsi="Arial" w:cs="Arial"/>
          <w:color w:val="000000"/>
        </w:rPr>
        <w:t xml:space="preserve">The form data will be submitted to the "process.php" web page using the POST method. The way that PHP does this is to store all the "posted" values into an </w:t>
      </w:r>
      <w:r w:rsidRPr="006E736B">
        <w:rPr>
          <w:rFonts w:ascii="Arial" w:hAnsi="Arial" w:cs="Arial"/>
          <w:i/>
          <w:iCs/>
          <w:color w:val="000000"/>
        </w:rPr>
        <w:lastRenderedPageBreak/>
        <w:t>associative array</w:t>
      </w:r>
      <w:r w:rsidRPr="006E736B">
        <w:rPr>
          <w:rFonts w:ascii="Arial" w:hAnsi="Arial" w:cs="Arial"/>
          <w:color w:val="000000"/>
        </w:rPr>
        <w:t xml:space="preserve"> called "$_POST". Be sure to take notice the names of the form data names, as they represent the </w:t>
      </w:r>
      <w:r w:rsidRPr="006E736B">
        <w:rPr>
          <w:rFonts w:ascii="Arial" w:hAnsi="Arial" w:cs="Arial"/>
          <w:i/>
          <w:iCs/>
          <w:color w:val="000000"/>
        </w:rPr>
        <w:t>keys</w:t>
      </w:r>
      <w:r w:rsidRPr="006E736B">
        <w:rPr>
          <w:rFonts w:ascii="Arial" w:hAnsi="Arial" w:cs="Arial"/>
          <w:color w:val="000000"/>
        </w:rPr>
        <w:t xml:space="preserve"> in the "$_POST" associative array.</w:t>
      </w:r>
    </w:p>
    <w:p w:rsidR="0096670F" w:rsidRPr="006E736B" w:rsidRDefault="0096670F" w:rsidP="0096670F">
      <w:pPr>
        <w:pStyle w:val="NormalWeb"/>
        <w:rPr>
          <w:rFonts w:ascii="Arial" w:hAnsi="Arial" w:cs="Arial"/>
          <w:color w:val="000000"/>
        </w:rPr>
      </w:pPr>
      <w:r w:rsidRPr="006E736B">
        <w:rPr>
          <w:rFonts w:ascii="Arial" w:hAnsi="Arial" w:cs="Arial"/>
          <w:color w:val="000000"/>
        </w:rPr>
        <w:t>Now that you know about associative arrays, the PHP code from "process.php" should make a litte more sense.</w:t>
      </w: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color w:val="000000"/>
          <w:sz w:val="24"/>
          <w:szCs w:val="24"/>
        </w:rPr>
        <w:t>$quantity = $_POST['quantity'];</w:t>
      </w: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color w:val="000000"/>
          <w:sz w:val="24"/>
          <w:szCs w:val="24"/>
        </w:rPr>
        <w:t>$item = $_POST['item'];</w:t>
      </w:r>
    </w:p>
    <w:p w:rsidR="0096670F" w:rsidRPr="006E736B" w:rsidRDefault="0096670F" w:rsidP="0096670F">
      <w:pPr>
        <w:pStyle w:val="NormalWeb"/>
        <w:rPr>
          <w:rFonts w:ascii="Arial" w:hAnsi="Arial" w:cs="Arial"/>
          <w:color w:val="000000"/>
        </w:rPr>
      </w:pPr>
      <w:r w:rsidRPr="006E736B">
        <w:rPr>
          <w:rFonts w:ascii="Arial" w:hAnsi="Arial" w:cs="Arial"/>
          <w:color w:val="000000"/>
        </w:rPr>
        <w:t xml:space="preserve">The form data names are used as the </w:t>
      </w:r>
      <w:r w:rsidRPr="006E736B">
        <w:rPr>
          <w:rFonts w:ascii="Arial" w:hAnsi="Arial" w:cs="Arial"/>
          <w:i/>
          <w:iCs/>
          <w:color w:val="000000"/>
        </w:rPr>
        <w:t>keys</w:t>
      </w:r>
      <w:r w:rsidRPr="006E736B">
        <w:rPr>
          <w:rFonts w:ascii="Arial" w:hAnsi="Arial" w:cs="Arial"/>
          <w:color w:val="000000"/>
        </w:rPr>
        <w:t xml:space="preserve"> in the associative array, so be sure that you never have two input items in your HTML form that have the same name. If you do, then you might see some problems arise.</w:t>
      </w:r>
    </w:p>
    <w:p w:rsidR="0096670F" w:rsidRPr="006E736B" w:rsidRDefault="0096670F" w:rsidP="0096670F">
      <w:pPr>
        <w:pStyle w:val="NormalWeb"/>
        <w:numPr>
          <w:ilvl w:val="1"/>
          <w:numId w:val="7"/>
        </w:numPr>
        <w:tabs>
          <w:tab w:val="left" w:pos="1440"/>
        </w:tabs>
        <w:rPr>
          <w:rFonts w:ascii="Arial" w:hAnsi="Arial" w:cs="Arial"/>
          <w:lang w:val="en"/>
        </w:rPr>
      </w:pPr>
      <w:r w:rsidRPr="006E736B">
        <w:rPr>
          <w:rFonts w:ascii="Arial" w:hAnsi="Arial" w:cs="Arial"/>
          <w:lang w:val="en"/>
        </w:rPr>
        <w:t>GET:</w:t>
      </w:r>
    </w:p>
    <w:p w:rsidR="0096670F" w:rsidRPr="006E736B" w:rsidRDefault="0096670F" w:rsidP="0096670F">
      <w:pPr>
        <w:pStyle w:val="NormalWeb"/>
        <w:rPr>
          <w:rFonts w:ascii="Arial" w:hAnsi="Arial" w:cs="Arial"/>
          <w:lang w:val="fr-FR"/>
        </w:rPr>
      </w:pPr>
      <w:r w:rsidRPr="006E736B">
        <w:rPr>
          <w:rFonts w:ascii="Arial" w:hAnsi="Arial" w:cs="Arial"/>
          <w:lang w:val="fr-FR"/>
        </w:rPr>
        <w:t>e.g.:</w:t>
      </w:r>
    </w:p>
    <w:p w:rsidR="0096670F" w:rsidRPr="006E736B" w:rsidRDefault="0096670F" w:rsidP="0096670F">
      <w:pPr>
        <w:rPr>
          <w:rFonts w:ascii="Arial" w:hAnsi="Arial" w:cs="Arial"/>
          <w:lang w:val="fr-FR"/>
        </w:rPr>
      </w:pP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color w:val="000000"/>
          <w:sz w:val="24"/>
          <w:szCs w:val="24"/>
        </w:rPr>
        <w:t>&lt;form action="process.php" method="get"&gt;</w:t>
      </w: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color w:val="000000"/>
          <w:sz w:val="24"/>
          <w:szCs w:val="24"/>
        </w:rPr>
        <w:t>&lt;select name="item"&gt;</w:t>
      </w: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color w:val="000000"/>
          <w:sz w:val="24"/>
          <w:szCs w:val="24"/>
        </w:rPr>
        <w:t>...</w:t>
      </w: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color w:val="000000"/>
          <w:sz w:val="24"/>
          <w:szCs w:val="24"/>
        </w:rPr>
        <w:t>&lt;input name="quantity" type="text" /&gt;</w:t>
      </w:r>
    </w:p>
    <w:p w:rsidR="0096670F" w:rsidRPr="006E736B" w:rsidRDefault="0096670F" w:rsidP="0096670F">
      <w:pPr>
        <w:pStyle w:val="NormalWeb"/>
        <w:rPr>
          <w:rFonts w:ascii="Arial" w:hAnsi="Arial" w:cs="Arial"/>
          <w:color w:val="000000"/>
        </w:rPr>
      </w:pPr>
      <w:r w:rsidRPr="006E736B">
        <w:rPr>
          <w:rFonts w:ascii="Arial" w:hAnsi="Arial" w:cs="Arial"/>
          <w:color w:val="000000"/>
        </w:rPr>
        <w:t xml:space="preserve">The </w:t>
      </w:r>
      <w:r w:rsidRPr="006E736B">
        <w:rPr>
          <w:rFonts w:ascii="Arial" w:hAnsi="Arial" w:cs="Arial"/>
          <w:i/>
          <w:iCs/>
          <w:color w:val="000000"/>
        </w:rPr>
        <w:t>get</w:t>
      </w:r>
      <w:r w:rsidRPr="006E736B">
        <w:rPr>
          <w:rFonts w:ascii="Arial" w:hAnsi="Arial" w:cs="Arial"/>
          <w:color w:val="000000"/>
        </w:rPr>
        <w:t xml:space="preserve"> method is different in that it passes the variables along to the "process.php" web page by appending them onto the end of the </w:t>
      </w:r>
      <w:r>
        <w:rPr>
          <w:rFonts w:ascii="Arial" w:hAnsi="Arial" w:cs="Arial"/>
          <w:color w:val="000000"/>
        </w:rPr>
        <w:t>URI</w:t>
      </w:r>
      <w:r w:rsidRPr="006E736B">
        <w:rPr>
          <w:rFonts w:ascii="Arial" w:hAnsi="Arial" w:cs="Arial"/>
          <w:color w:val="000000"/>
        </w:rPr>
        <w:t xml:space="preserve">. The </w:t>
      </w:r>
      <w:r>
        <w:rPr>
          <w:rFonts w:ascii="Arial" w:hAnsi="Arial" w:cs="Arial"/>
          <w:color w:val="000000"/>
        </w:rPr>
        <w:t>URI</w:t>
      </w:r>
      <w:r w:rsidRPr="006E736B">
        <w:rPr>
          <w:rFonts w:ascii="Arial" w:hAnsi="Arial" w:cs="Arial"/>
          <w:color w:val="000000"/>
        </w:rPr>
        <w:t>, after clicking submit, would have this added on to the end of it:</w:t>
      </w:r>
    </w:p>
    <w:p w:rsidR="0096670F" w:rsidRPr="006E736B" w:rsidRDefault="0096670F" w:rsidP="0096670F">
      <w:pPr>
        <w:pStyle w:val="NormalWeb"/>
        <w:rPr>
          <w:rFonts w:ascii="Arial" w:hAnsi="Arial" w:cs="Arial"/>
          <w:color w:val="000000"/>
        </w:rPr>
      </w:pPr>
      <w:r w:rsidRPr="006E736B">
        <w:rPr>
          <w:rFonts w:ascii="Arial" w:hAnsi="Arial" w:cs="Arial"/>
          <w:color w:val="000000"/>
        </w:rPr>
        <w:t xml:space="preserve">"?item=##&amp;quantity=##" </w:t>
      </w:r>
    </w:p>
    <w:p w:rsidR="0096670F" w:rsidRPr="006E736B" w:rsidRDefault="0096670F" w:rsidP="0096670F">
      <w:pPr>
        <w:pStyle w:val="NormalWeb"/>
        <w:rPr>
          <w:rFonts w:ascii="Arial" w:hAnsi="Arial" w:cs="Arial"/>
          <w:color w:val="000000"/>
        </w:rPr>
      </w:pPr>
      <w:r w:rsidRPr="006E736B">
        <w:rPr>
          <w:rFonts w:ascii="Arial" w:hAnsi="Arial" w:cs="Arial"/>
          <w:color w:val="000000"/>
        </w:rPr>
        <w:t xml:space="preserve">The question mark "?" tells the browser that the following items are variables. Now that we changed the method of sending information on "order.html", we must change the "process.php" code to use the "$_GET" associative array. </w:t>
      </w: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color w:val="000000"/>
          <w:sz w:val="24"/>
          <w:szCs w:val="24"/>
        </w:rPr>
        <w:t>$quantity = $_GET['quantity'];</w:t>
      </w:r>
    </w:p>
    <w:p w:rsidR="0096670F" w:rsidRPr="006E736B" w:rsidRDefault="0096670F" w:rsidP="0096670F">
      <w:pPr>
        <w:pStyle w:val="HTMLPreformatted"/>
        <w:pBdr>
          <w:top w:val="single" w:sz="8" w:space="4" w:color="008080"/>
          <w:left w:val="single" w:sz="8" w:space="4" w:color="008080"/>
          <w:bottom w:val="single" w:sz="8" w:space="15" w:color="008080"/>
          <w:right w:val="single" w:sz="8" w:space="4" w:color="008080"/>
        </w:pBdr>
        <w:shd w:val="clear" w:color="auto" w:fill="B5CFE0"/>
        <w:rPr>
          <w:rFonts w:ascii="Arial" w:hAnsi="Arial" w:cs="Arial"/>
          <w:color w:val="000000"/>
          <w:sz w:val="24"/>
          <w:szCs w:val="24"/>
        </w:rPr>
      </w:pPr>
      <w:r w:rsidRPr="006E736B">
        <w:rPr>
          <w:rFonts w:ascii="Arial" w:hAnsi="Arial" w:cs="Arial"/>
          <w:color w:val="000000"/>
          <w:sz w:val="24"/>
          <w:szCs w:val="24"/>
        </w:rPr>
        <w:t>$item = $_GET['item'];</w:t>
      </w:r>
    </w:p>
    <w:p w:rsidR="0096670F" w:rsidRPr="006E736B" w:rsidRDefault="0096670F" w:rsidP="0096670F">
      <w:pPr>
        <w:pStyle w:val="NormalWeb"/>
        <w:rPr>
          <w:rFonts w:ascii="Arial" w:hAnsi="Arial" w:cs="Arial"/>
          <w:color w:val="000000"/>
        </w:rPr>
      </w:pPr>
      <w:r w:rsidRPr="006E736B">
        <w:rPr>
          <w:rFonts w:ascii="Arial" w:hAnsi="Arial" w:cs="Arial"/>
          <w:color w:val="000000"/>
        </w:rPr>
        <w:t xml:space="preserve">After changing the array name the script will function properly. Using the </w:t>
      </w:r>
      <w:r w:rsidRPr="006E736B">
        <w:rPr>
          <w:rFonts w:ascii="Arial" w:hAnsi="Arial" w:cs="Arial"/>
          <w:i/>
          <w:iCs/>
          <w:color w:val="000000"/>
        </w:rPr>
        <w:t>get</w:t>
      </w:r>
      <w:r w:rsidRPr="006E736B">
        <w:rPr>
          <w:rFonts w:ascii="Arial" w:hAnsi="Arial" w:cs="Arial"/>
          <w:color w:val="000000"/>
        </w:rPr>
        <w:t xml:space="preserve"> method displays the variable information to your visitor, so be sure you are not sending password information or other sensitive items with the </w:t>
      </w:r>
      <w:r w:rsidRPr="006E736B">
        <w:rPr>
          <w:rFonts w:ascii="Arial" w:hAnsi="Arial" w:cs="Arial"/>
          <w:i/>
          <w:iCs/>
          <w:color w:val="000000"/>
        </w:rPr>
        <w:t>get</w:t>
      </w:r>
      <w:r w:rsidRPr="006E736B">
        <w:rPr>
          <w:rFonts w:ascii="Arial" w:hAnsi="Arial" w:cs="Arial"/>
          <w:color w:val="000000"/>
        </w:rPr>
        <w:t xml:space="preserve"> method. You would not want your visitors seeing something they are not supposed to.</w:t>
      </w:r>
    </w:p>
    <w:p w:rsidR="0096670F" w:rsidRPr="006E736B" w:rsidRDefault="0096670F" w:rsidP="0096670F">
      <w:pPr>
        <w:pStyle w:val="NormalWeb"/>
        <w:numPr>
          <w:ilvl w:val="0"/>
          <w:numId w:val="10"/>
        </w:numPr>
        <w:tabs>
          <w:tab w:val="left" w:pos="435"/>
        </w:tabs>
        <w:rPr>
          <w:rFonts w:ascii="Arial" w:hAnsi="Arial" w:cs="Arial"/>
          <w:lang w:val="en"/>
        </w:rPr>
      </w:pPr>
      <w:r w:rsidRPr="006E736B">
        <w:rPr>
          <w:rFonts w:ascii="Arial" w:hAnsi="Arial" w:cs="Arial"/>
          <w:b/>
          <w:bCs/>
          <w:lang w:val="en"/>
        </w:rPr>
        <w:lastRenderedPageBreak/>
        <w:t>Action</w:t>
      </w:r>
      <w:r w:rsidRPr="006E736B">
        <w:rPr>
          <w:rFonts w:ascii="Arial" w:hAnsi="Arial" w:cs="Arial"/>
          <w:lang w:val="en"/>
        </w:rPr>
        <w:t>= “destination_</w:t>
      </w:r>
      <w:r>
        <w:rPr>
          <w:rFonts w:ascii="Arial" w:hAnsi="Arial" w:cs="Arial"/>
          <w:lang w:val="en"/>
        </w:rPr>
        <w:t>URI</w:t>
      </w:r>
      <w:r w:rsidRPr="006E736B">
        <w:rPr>
          <w:rFonts w:ascii="Arial" w:hAnsi="Arial" w:cs="Arial"/>
          <w:lang w:val="en"/>
        </w:rPr>
        <w:t xml:space="preserve">”: this attribute determines the destination </w:t>
      </w:r>
      <w:r>
        <w:rPr>
          <w:rFonts w:ascii="Arial" w:hAnsi="Arial" w:cs="Arial"/>
          <w:lang w:val="en"/>
        </w:rPr>
        <w:t>URI</w:t>
      </w:r>
      <w:r w:rsidRPr="006E736B">
        <w:rPr>
          <w:rFonts w:ascii="Arial" w:hAnsi="Arial" w:cs="Arial"/>
          <w:lang w:val="en"/>
        </w:rPr>
        <w:t xml:space="preserve"> that the form will be submitted. This target </w:t>
      </w:r>
      <w:r>
        <w:rPr>
          <w:rFonts w:ascii="Arial" w:hAnsi="Arial" w:cs="Arial"/>
          <w:lang w:val="en"/>
        </w:rPr>
        <w:t>URI</w:t>
      </w:r>
      <w:r w:rsidRPr="006E736B">
        <w:rPr>
          <w:rFonts w:ascii="Arial" w:hAnsi="Arial" w:cs="Arial"/>
          <w:lang w:val="en"/>
        </w:rPr>
        <w:t xml:space="preserve"> must be a page that uses server-side technology(.php, .asp,…). If this attribute is omitted, the same page as the form page will be the destination.</w:t>
      </w:r>
    </w:p>
    <w:p w:rsidR="0096670F" w:rsidRPr="006E736B" w:rsidRDefault="0096670F" w:rsidP="0096670F">
      <w:pPr>
        <w:pStyle w:val="NormalWeb"/>
        <w:rPr>
          <w:rFonts w:ascii="Arial" w:hAnsi="Arial" w:cs="Arial"/>
          <w:lang w:val="en"/>
        </w:rPr>
      </w:pPr>
    </w:p>
    <w:p w:rsidR="0096670F" w:rsidRPr="006E736B" w:rsidRDefault="0096670F" w:rsidP="0096670F">
      <w:pPr>
        <w:pStyle w:val="Heading3"/>
        <w:numPr>
          <w:ilvl w:val="2"/>
          <w:numId w:val="4"/>
        </w:numPr>
        <w:ind w:left="0" w:firstLine="0"/>
        <w:rPr>
          <w:rFonts w:ascii="Arial" w:hAnsi="Arial" w:cs="Arial"/>
          <w:sz w:val="24"/>
          <w:szCs w:val="24"/>
          <w:lang w:val="en"/>
        </w:rPr>
      </w:pPr>
      <w:bookmarkStart w:id="35" w:name="_Toc275167510"/>
      <w:r w:rsidRPr="006E736B">
        <w:rPr>
          <w:rFonts w:ascii="Arial" w:hAnsi="Arial" w:cs="Arial"/>
          <w:sz w:val="24"/>
          <w:szCs w:val="24"/>
          <w:lang w:val="en"/>
        </w:rPr>
        <w:t>Single-line text box/password box</w:t>
      </w:r>
      <w:bookmarkEnd w:id="35"/>
    </w:p>
    <w:p w:rsidR="0096670F" w:rsidRPr="006E736B" w:rsidRDefault="0096670F" w:rsidP="0096670F">
      <w:pPr>
        <w:pStyle w:val="NormalWeb"/>
        <w:rPr>
          <w:rFonts w:ascii="Arial" w:hAnsi="Arial" w:cs="Arial"/>
          <w:lang w:val="en"/>
        </w:rPr>
      </w:pPr>
      <w:r w:rsidRPr="006E736B">
        <w:rPr>
          <w:rFonts w:ascii="Arial" w:hAnsi="Arial" w:cs="Arial"/>
          <w:lang w:val="en"/>
        </w:rPr>
        <w:t>A single-line text box is created by an &lt;input&gt; tag. The name and value are the pair of information that will be sent to the web server.</w:t>
      </w:r>
    </w:p>
    <w:p w:rsidR="0096670F" w:rsidRPr="006E736B" w:rsidRDefault="0096670F" w:rsidP="0096670F">
      <w:pPr>
        <w:spacing w:before="280" w:after="280"/>
        <w:rPr>
          <w:rFonts w:ascii="Arial" w:hAnsi="Arial" w:cs="Arial"/>
          <w:color w:val="000000"/>
        </w:rPr>
      </w:pPr>
      <w:r w:rsidRPr="006E736B">
        <w:rPr>
          <w:rFonts w:ascii="Arial" w:hAnsi="Arial" w:cs="Arial"/>
          <w:color w:val="000000"/>
        </w:rPr>
        <w:t>Text fields are used when you want the user to type letters, numbers, etc. in a form.</w:t>
      </w:r>
    </w:p>
    <w:tbl>
      <w:tblPr>
        <w:tblW w:w="0" w:type="auto"/>
        <w:tblInd w:w="-6" w:type="dxa"/>
        <w:tblLayout w:type="fixed"/>
        <w:tblCellMar>
          <w:left w:w="0" w:type="dxa"/>
          <w:bottom w:w="30" w:type="dxa"/>
          <w:right w:w="0" w:type="dxa"/>
        </w:tblCellMar>
        <w:tblLook w:val="0000" w:firstRow="0" w:lastRow="0" w:firstColumn="0" w:lastColumn="0" w:noHBand="0" w:noVBand="0"/>
      </w:tblPr>
      <w:tblGrid>
        <w:gridCol w:w="8675"/>
      </w:tblGrid>
      <w:tr w:rsidR="0096670F" w:rsidRPr="006E736B" w:rsidTr="00721C92">
        <w:tc>
          <w:tcPr>
            <w:tcW w:w="8675" w:type="dxa"/>
            <w:tcBorders>
              <w:top w:val="single" w:sz="1" w:space="0" w:color="808080"/>
              <w:left w:val="single" w:sz="1" w:space="0" w:color="808080"/>
              <w:bottom w:val="single" w:sz="4" w:space="0" w:color="808080"/>
              <w:right w:val="single" w:sz="4" w:space="0" w:color="808080"/>
            </w:tcBorders>
            <w:shd w:val="clear" w:color="auto" w:fill="F1F1F1"/>
            <w:vAlign w:val="center"/>
          </w:tcPr>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Arial" w:hAnsi="Arial" w:cs="Arial"/>
                <w:color w:val="000000"/>
              </w:rPr>
            </w:pPr>
            <w:r w:rsidRPr="006E736B">
              <w:rPr>
                <w:rFonts w:ascii="Arial" w:hAnsi="Arial" w:cs="Arial"/>
                <w:color w:val="000000"/>
              </w:rPr>
              <w:t>&lt;form&gt;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 xml:space="preserve">First name: </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&lt;input type="text" name="firstname"&gt;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&lt;br&gt;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 xml:space="preserve">Last name: </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&lt;input type="text" name="lastname"&gt;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&lt;/form&gt;</w:t>
            </w:r>
          </w:p>
        </w:tc>
      </w:tr>
    </w:tbl>
    <w:p w:rsidR="0096670F" w:rsidRPr="006E736B" w:rsidRDefault="0096670F" w:rsidP="0096670F">
      <w:pPr>
        <w:pStyle w:val="HTMLPreformatted"/>
        <w:rPr>
          <w:rFonts w:ascii="Arial" w:hAnsi="Arial" w:cs="Arial"/>
          <w:color w:val="000000"/>
          <w:sz w:val="24"/>
          <w:szCs w:val="24"/>
        </w:rPr>
      </w:pPr>
    </w:p>
    <w:p w:rsidR="0096670F" w:rsidRPr="006E736B" w:rsidRDefault="0096670F" w:rsidP="0096670F">
      <w:pPr>
        <w:pStyle w:val="HTMLPreformatted"/>
        <w:rPr>
          <w:rFonts w:ascii="Arial" w:hAnsi="Arial" w:cs="Arial"/>
          <w:color w:val="000000"/>
          <w:sz w:val="24"/>
          <w:szCs w:val="24"/>
        </w:rPr>
      </w:pPr>
      <w:r w:rsidRPr="006E736B">
        <w:rPr>
          <w:rFonts w:ascii="Arial" w:hAnsi="Arial" w:cs="Arial"/>
          <w:color w:val="000000"/>
          <w:sz w:val="24"/>
          <w:szCs w:val="24"/>
        </w:rPr>
        <w:t>The &lt;input&gt; has a few attributes that you should be aware of:</w:t>
      </w:r>
    </w:p>
    <w:p w:rsidR="0096670F" w:rsidRPr="006E736B" w:rsidRDefault="0096670F" w:rsidP="0096670F">
      <w:pPr>
        <w:numPr>
          <w:ilvl w:val="0"/>
          <w:numId w:val="10"/>
        </w:numPr>
        <w:tabs>
          <w:tab w:val="left" w:pos="435"/>
        </w:tabs>
        <w:spacing w:before="280"/>
        <w:rPr>
          <w:rFonts w:ascii="Arial" w:hAnsi="Arial" w:cs="Arial"/>
          <w:color w:val="000000"/>
        </w:rPr>
      </w:pPr>
      <w:r w:rsidRPr="006E736B">
        <w:rPr>
          <w:rFonts w:ascii="Arial" w:hAnsi="Arial" w:cs="Arial"/>
          <w:i/>
          <w:iCs/>
          <w:color w:val="000000"/>
        </w:rPr>
        <w:t>type</w:t>
      </w:r>
      <w:r w:rsidRPr="006E736B">
        <w:rPr>
          <w:rFonts w:ascii="Arial" w:hAnsi="Arial" w:cs="Arial"/>
          <w:color w:val="000000"/>
        </w:rPr>
        <w:t xml:space="preserve"> - Determines what kind of input field it will be. Possible choices are text, submit, and password. </w:t>
      </w:r>
    </w:p>
    <w:p w:rsidR="0096670F" w:rsidRPr="006E736B" w:rsidRDefault="0096670F" w:rsidP="0096670F">
      <w:pPr>
        <w:numPr>
          <w:ilvl w:val="0"/>
          <w:numId w:val="10"/>
        </w:numPr>
        <w:tabs>
          <w:tab w:val="left" w:pos="435"/>
        </w:tabs>
        <w:rPr>
          <w:rFonts w:ascii="Arial" w:hAnsi="Arial" w:cs="Arial"/>
          <w:color w:val="000000"/>
        </w:rPr>
      </w:pPr>
      <w:r w:rsidRPr="006E736B">
        <w:rPr>
          <w:rFonts w:ascii="Arial" w:hAnsi="Arial" w:cs="Arial"/>
          <w:i/>
          <w:iCs/>
          <w:color w:val="000000"/>
        </w:rPr>
        <w:t>name</w:t>
      </w:r>
      <w:r w:rsidRPr="006E736B">
        <w:rPr>
          <w:rFonts w:ascii="Arial" w:hAnsi="Arial" w:cs="Arial"/>
          <w:color w:val="000000"/>
        </w:rPr>
        <w:t xml:space="preserve"> - Assigns a name to the given field so that you may reference it later. </w:t>
      </w:r>
    </w:p>
    <w:p w:rsidR="0096670F" w:rsidRPr="006E736B" w:rsidRDefault="0096670F" w:rsidP="0096670F">
      <w:pPr>
        <w:numPr>
          <w:ilvl w:val="0"/>
          <w:numId w:val="10"/>
        </w:numPr>
        <w:tabs>
          <w:tab w:val="left" w:pos="435"/>
        </w:tabs>
        <w:rPr>
          <w:rFonts w:ascii="Arial" w:hAnsi="Arial" w:cs="Arial"/>
          <w:color w:val="000000"/>
        </w:rPr>
      </w:pPr>
      <w:r w:rsidRPr="006E736B">
        <w:rPr>
          <w:rFonts w:ascii="Arial" w:hAnsi="Arial" w:cs="Arial"/>
          <w:i/>
          <w:iCs/>
          <w:color w:val="000000"/>
        </w:rPr>
        <w:t>size</w:t>
      </w:r>
      <w:r w:rsidRPr="006E736B">
        <w:rPr>
          <w:rFonts w:ascii="Arial" w:hAnsi="Arial" w:cs="Arial"/>
          <w:color w:val="000000"/>
        </w:rPr>
        <w:t xml:space="preserve"> - Sets the horizontal width of the field. The unit of measurement is in blank spaces. </w:t>
      </w:r>
    </w:p>
    <w:p w:rsidR="0096670F" w:rsidRPr="006E736B" w:rsidRDefault="0096670F" w:rsidP="0096670F">
      <w:pPr>
        <w:numPr>
          <w:ilvl w:val="0"/>
          <w:numId w:val="10"/>
        </w:numPr>
        <w:tabs>
          <w:tab w:val="left" w:pos="435"/>
        </w:tabs>
        <w:spacing w:after="280"/>
        <w:rPr>
          <w:rFonts w:ascii="Arial" w:hAnsi="Arial" w:cs="Arial"/>
          <w:color w:val="000000"/>
        </w:rPr>
      </w:pPr>
      <w:r w:rsidRPr="006E736B">
        <w:rPr>
          <w:rFonts w:ascii="Arial" w:hAnsi="Arial" w:cs="Arial"/>
          <w:i/>
          <w:iCs/>
          <w:color w:val="000000"/>
        </w:rPr>
        <w:t>maxlength</w:t>
      </w:r>
      <w:r w:rsidRPr="006E736B">
        <w:rPr>
          <w:rFonts w:ascii="Arial" w:hAnsi="Arial" w:cs="Arial"/>
          <w:color w:val="000000"/>
        </w:rPr>
        <w:t xml:space="preserve"> - Dictates the maximum number of characters that can be entered. </w:t>
      </w:r>
    </w:p>
    <w:p w:rsidR="0096670F" w:rsidRPr="006E736B" w:rsidRDefault="0096670F" w:rsidP="0096670F">
      <w:pPr>
        <w:pStyle w:val="NormalWeb"/>
        <w:rPr>
          <w:rFonts w:ascii="Arial" w:hAnsi="Arial" w:cs="Arial"/>
          <w:lang w:val="en"/>
        </w:rPr>
      </w:pPr>
      <w:r w:rsidRPr="006E736B">
        <w:rPr>
          <w:rFonts w:ascii="Arial" w:hAnsi="Arial" w:cs="Arial"/>
          <w:lang w:val="en"/>
        </w:rPr>
        <w:t>There are some optional attributes:</w:t>
      </w:r>
    </w:p>
    <w:p w:rsidR="0096670F" w:rsidRPr="006E736B" w:rsidRDefault="0096670F" w:rsidP="0096670F">
      <w:pPr>
        <w:pStyle w:val="NormalWeb"/>
        <w:rPr>
          <w:rFonts w:ascii="Arial" w:hAnsi="Arial" w:cs="Arial"/>
          <w:lang w:val="en"/>
        </w:rPr>
      </w:pPr>
      <w:r w:rsidRPr="006E736B">
        <w:rPr>
          <w:rFonts w:ascii="Arial" w:hAnsi="Arial" w:cs="Arial"/>
          <w:lang w:val="en"/>
        </w:rPr>
        <w:t>value= “</w:t>
      </w:r>
      <w:r w:rsidRPr="006E736B">
        <w:rPr>
          <w:rFonts w:ascii="Arial" w:hAnsi="Arial" w:cs="Arial"/>
          <w:b/>
          <w:lang w:val="en"/>
        </w:rPr>
        <w:t>value</w:t>
      </w:r>
      <w:r w:rsidRPr="006E736B">
        <w:rPr>
          <w:rFonts w:ascii="Arial" w:hAnsi="Arial" w:cs="Arial"/>
          <w:lang w:val="en"/>
        </w:rPr>
        <w:t>”</w:t>
      </w:r>
    </w:p>
    <w:p w:rsidR="0096670F" w:rsidRPr="006E736B" w:rsidRDefault="0096670F" w:rsidP="0096670F">
      <w:pPr>
        <w:pStyle w:val="NormalWeb"/>
        <w:rPr>
          <w:rFonts w:ascii="Arial" w:hAnsi="Arial" w:cs="Arial"/>
          <w:lang w:val="en"/>
        </w:rPr>
      </w:pPr>
      <w:r w:rsidRPr="006E736B">
        <w:rPr>
          <w:rFonts w:ascii="Arial" w:hAnsi="Arial" w:cs="Arial"/>
          <w:lang w:val="en"/>
        </w:rPr>
        <w:t>type= “password”</w:t>
      </w:r>
    </w:p>
    <w:p w:rsidR="0096670F" w:rsidRPr="006E736B" w:rsidRDefault="0096670F" w:rsidP="0096670F">
      <w:pPr>
        <w:pStyle w:val="NormalWeb"/>
        <w:rPr>
          <w:rFonts w:ascii="Arial" w:hAnsi="Arial" w:cs="Arial"/>
          <w:lang w:val="en"/>
        </w:rPr>
      </w:pPr>
      <w:r w:rsidRPr="006E736B">
        <w:rPr>
          <w:rFonts w:ascii="Arial" w:hAnsi="Arial" w:cs="Arial"/>
          <w:lang w:val="en"/>
        </w:rPr>
        <w:t>type= “hidden”</w:t>
      </w:r>
    </w:p>
    <w:p w:rsidR="0096670F" w:rsidRPr="006E736B" w:rsidRDefault="0096670F" w:rsidP="0096670F">
      <w:pPr>
        <w:pStyle w:val="NormalWeb"/>
        <w:rPr>
          <w:rFonts w:ascii="Arial" w:hAnsi="Arial" w:cs="Arial"/>
          <w:lang w:val="en"/>
        </w:rPr>
      </w:pPr>
      <w:r w:rsidRPr="006E736B">
        <w:rPr>
          <w:rFonts w:ascii="Arial" w:hAnsi="Arial" w:cs="Arial"/>
          <w:lang w:val="en"/>
        </w:rPr>
        <w:t>size= “n”</w:t>
      </w:r>
    </w:p>
    <w:p w:rsidR="0096670F" w:rsidRPr="006E736B" w:rsidRDefault="0096670F" w:rsidP="0096670F">
      <w:pPr>
        <w:pStyle w:val="NormalWeb"/>
        <w:rPr>
          <w:rFonts w:ascii="Arial" w:hAnsi="Arial" w:cs="Arial"/>
          <w:lang w:val="en"/>
        </w:rPr>
      </w:pPr>
      <w:r w:rsidRPr="006E736B">
        <w:rPr>
          <w:rFonts w:ascii="Arial" w:hAnsi="Arial" w:cs="Arial"/>
          <w:lang w:val="en"/>
        </w:rPr>
        <w:t>maxlength= “n”</w:t>
      </w:r>
    </w:p>
    <w:p w:rsidR="0096670F" w:rsidRPr="006E736B" w:rsidRDefault="0096670F" w:rsidP="0096670F">
      <w:pPr>
        <w:pStyle w:val="Heading3"/>
        <w:numPr>
          <w:ilvl w:val="2"/>
          <w:numId w:val="4"/>
        </w:numPr>
        <w:ind w:left="0" w:firstLine="0"/>
        <w:rPr>
          <w:rFonts w:ascii="Arial" w:hAnsi="Arial" w:cs="Arial"/>
          <w:sz w:val="24"/>
          <w:szCs w:val="24"/>
          <w:lang w:val="en"/>
        </w:rPr>
      </w:pPr>
      <w:bookmarkStart w:id="36" w:name="_Toc275167511"/>
      <w:r w:rsidRPr="006E736B">
        <w:rPr>
          <w:rFonts w:ascii="Arial" w:hAnsi="Arial" w:cs="Arial"/>
          <w:sz w:val="24"/>
          <w:szCs w:val="24"/>
          <w:lang w:val="en"/>
        </w:rPr>
        <w:lastRenderedPageBreak/>
        <w:t>Multi-line text area</w:t>
      </w:r>
      <w:bookmarkEnd w:id="36"/>
    </w:p>
    <w:p w:rsidR="0096670F" w:rsidRPr="006E736B" w:rsidRDefault="0096670F" w:rsidP="0096670F">
      <w:pPr>
        <w:pStyle w:val="NormalWeb"/>
        <w:rPr>
          <w:rFonts w:ascii="Arial" w:hAnsi="Arial" w:cs="Arial"/>
          <w:lang w:val="en"/>
        </w:rPr>
      </w:pPr>
      <w:r w:rsidRPr="006E736B">
        <w:rPr>
          <w:rFonts w:ascii="Arial" w:hAnsi="Arial" w:cs="Arial"/>
          <w:lang w:val="en"/>
        </w:rPr>
        <w:t>Multi-line text area is used for entering long text.</w:t>
      </w:r>
    </w:p>
    <w:p w:rsidR="0096670F" w:rsidRPr="006E736B" w:rsidRDefault="0096670F" w:rsidP="0096670F">
      <w:pPr>
        <w:pStyle w:val="NormalWeb"/>
        <w:rPr>
          <w:rFonts w:ascii="Arial" w:hAnsi="Arial" w:cs="Arial"/>
          <w:lang w:val="en"/>
        </w:rPr>
      </w:pPr>
      <w:r w:rsidRPr="006E736B">
        <w:rPr>
          <w:rFonts w:ascii="Arial" w:hAnsi="Arial" w:cs="Arial"/>
          <w:lang w:val="en"/>
        </w:rPr>
        <w:t>Any text between &lt;textarea&gt; and &lt;/textarea&gt; will be shown as the text data of multi-line text box.</w:t>
      </w:r>
    </w:p>
    <w:p w:rsidR="0096670F" w:rsidRPr="006E736B" w:rsidRDefault="0096670F" w:rsidP="0096670F">
      <w:pPr>
        <w:pStyle w:val="NormalWeb"/>
        <w:rPr>
          <w:rFonts w:ascii="Arial" w:hAnsi="Arial" w:cs="Arial"/>
          <w:color w:val="000000"/>
        </w:rPr>
      </w:pPr>
      <w:r w:rsidRPr="006E736B">
        <w:rPr>
          <w:rFonts w:ascii="Arial" w:hAnsi="Arial" w:cs="Arial"/>
          <w:color w:val="000000"/>
        </w:rPr>
        <w:t>&lt;textarea rows="2" cols="20"&gt;</w:t>
      </w:r>
      <w:r w:rsidRPr="006E736B">
        <w:rPr>
          <w:rFonts w:ascii="Arial" w:hAnsi="Arial" w:cs="Arial"/>
          <w:color w:val="000000"/>
        </w:rPr>
        <w:br/>
        <w:t>The cat was playing in the garden. Suddenly a dog showed up.....</w:t>
      </w:r>
      <w:r w:rsidRPr="006E736B">
        <w:rPr>
          <w:rFonts w:ascii="Arial" w:hAnsi="Arial" w:cs="Arial"/>
          <w:color w:val="000000"/>
        </w:rPr>
        <w:br/>
        <w:t>&lt;/textarea&gt;</w:t>
      </w:r>
    </w:p>
    <w:p w:rsidR="0096670F" w:rsidRPr="006E736B" w:rsidRDefault="0096670F" w:rsidP="0096670F">
      <w:pPr>
        <w:pStyle w:val="Heading3"/>
        <w:numPr>
          <w:ilvl w:val="2"/>
          <w:numId w:val="4"/>
        </w:numPr>
        <w:ind w:left="0" w:firstLine="0"/>
        <w:rPr>
          <w:rFonts w:ascii="Arial" w:hAnsi="Arial" w:cs="Arial"/>
          <w:sz w:val="24"/>
          <w:szCs w:val="24"/>
          <w:lang w:val="en"/>
        </w:rPr>
      </w:pPr>
      <w:bookmarkStart w:id="37" w:name="_Toc275167512"/>
      <w:r w:rsidRPr="006E736B">
        <w:rPr>
          <w:rFonts w:ascii="Arial" w:hAnsi="Arial" w:cs="Arial"/>
          <w:sz w:val="24"/>
          <w:szCs w:val="24"/>
          <w:lang w:val="en"/>
        </w:rPr>
        <w:t>List box and drop-down list</w:t>
      </w:r>
      <w:bookmarkEnd w:id="37"/>
    </w:p>
    <w:p w:rsidR="0096670F" w:rsidRPr="006E736B" w:rsidRDefault="0096670F" w:rsidP="0096670F">
      <w:pPr>
        <w:pStyle w:val="NormalWeb"/>
        <w:rPr>
          <w:rFonts w:ascii="Arial" w:hAnsi="Arial" w:cs="Arial"/>
          <w:lang w:val="en"/>
        </w:rPr>
      </w:pPr>
      <w:r w:rsidRPr="006E736B">
        <w:rPr>
          <w:rFonts w:ascii="Arial" w:hAnsi="Arial" w:cs="Arial"/>
          <w:lang w:val="en"/>
        </w:rPr>
        <w:t>Both the list box and drop-down list can be created by &lt;select&gt; tag and &lt;option&gt; tag.</w:t>
      </w:r>
    </w:p>
    <w:p w:rsidR="0096670F" w:rsidRPr="006E736B" w:rsidRDefault="0096670F" w:rsidP="0096670F">
      <w:pPr>
        <w:pStyle w:val="NormalWeb"/>
        <w:rPr>
          <w:rFonts w:ascii="Arial" w:hAnsi="Arial" w:cs="Arial"/>
          <w:color w:val="000000"/>
        </w:rPr>
      </w:pPr>
      <w:r w:rsidRPr="006E736B">
        <w:rPr>
          <w:rFonts w:ascii="Arial" w:hAnsi="Arial" w:cs="Arial"/>
          <w:color w:val="000000"/>
        </w:rPr>
        <w:t>&lt;select&gt;</w:t>
      </w:r>
      <w:r w:rsidRPr="006E736B">
        <w:rPr>
          <w:rFonts w:ascii="Arial" w:hAnsi="Arial" w:cs="Arial"/>
          <w:color w:val="000000"/>
        </w:rPr>
        <w:br/>
        <w:t>  &lt;option value ="volvo"&gt;Volvo&lt;/option&gt;</w:t>
      </w:r>
      <w:r w:rsidRPr="006E736B">
        <w:rPr>
          <w:rFonts w:ascii="Arial" w:hAnsi="Arial" w:cs="Arial"/>
          <w:color w:val="000000"/>
        </w:rPr>
        <w:br/>
        <w:t>  &lt;option value ="saab"&gt;Saab&lt;/option&gt;</w:t>
      </w:r>
      <w:r w:rsidRPr="006E736B">
        <w:rPr>
          <w:rFonts w:ascii="Arial" w:hAnsi="Arial" w:cs="Arial"/>
          <w:color w:val="000000"/>
        </w:rPr>
        <w:br/>
        <w:t>  &lt;option value ="opel"&gt;Opel&lt;/option&gt;</w:t>
      </w:r>
      <w:r w:rsidRPr="006E736B">
        <w:rPr>
          <w:rFonts w:ascii="Arial" w:hAnsi="Arial" w:cs="Arial"/>
          <w:color w:val="000000"/>
        </w:rPr>
        <w:br/>
        <w:t>  &lt;option value ="audi"&gt;Audi&lt;/option&gt;</w:t>
      </w:r>
      <w:r w:rsidRPr="006E736B">
        <w:rPr>
          <w:rFonts w:ascii="Arial" w:hAnsi="Arial" w:cs="Arial"/>
          <w:color w:val="000000"/>
        </w:rPr>
        <w:br/>
        <w:t>&lt;/select&gt;</w:t>
      </w:r>
    </w:p>
    <w:p w:rsidR="0096670F" w:rsidRPr="006E736B" w:rsidRDefault="0096670F" w:rsidP="0096670F">
      <w:pPr>
        <w:pStyle w:val="NormalWeb"/>
        <w:rPr>
          <w:rFonts w:ascii="Arial" w:hAnsi="Arial" w:cs="Arial"/>
          <w:lang w:val="en"/>
        </w:rPr>
      </w:pPr>
      <w:r w:rsidRPr="006E736B">
        <w:rPr>
          <w:rFonts w:ascii="Arial" w:hAnsi="Arial" w:cs="Arial"/>
          <w:lang w:val="en"/>
        </w:rPr>
        <w:t>The size= “n” attribute determines the number of rows displayed on the screen. If n=1(or omitted), then it will be a drop down list and if n&gt;1, it will be a list box.</w:t>
      </w:r>
    </w:p>
    <w:p w:rsidR="0096670F" w:rsidRPr="006E736B" w:rsidRDefault="0096670F" w:rsidP="0096670F">
      <w:pPr>
        <w:pStyle w:val="Heading3"/>
        <w:numPr>
          <w:ilvl w:val="2"/>
          <w:numId w:val="4"/>
        </w:numPr>
        <w:ind w:left="0" w:firstLine="0"/>
        <w:rPr>
          <w:rFonts w:ascii="Arial" w:hAnsi="Arial" w:cs="Arial"/>
          <w:sz w:val="24"/>
          <w:szCs w:val="24"/>
          <w:lang w:val="en"/>
        </w:rPr>
      </w:pPr>
      <w:bookmarkStart w:id="38" w:name="_Toc275167513"/>
      <w:r w:rsidRPr="006E736B">
        <w:rPr>
          <w:rFonts w:ascii="Arial" w:hAnsi="Arial" w:cs="Arial"/>
          <w:sz w:val="24"/>
          <w:szCs w:val="24"/>
          <w:lang w:val="en"/>
        </w:rPr>
        <w:t>Check box</w:t>
      </w:r>
      <w:bookmarkEnd w:id="38"/>
    </w:p>
    <w:p w:rsidR="0096670F" w:rsidRPr="006E736B" w:rsidRDefault="0096670F" w:rsidP="0096670F">
      <w:pPr>
        <w:pStyle w:val="NormalWeb"/>
        <w:rPr>
          <w:rFonts w:ascii="Arial" w:hAnsi="Arial" w:cs="Arial"/>
          <w:lang w:val="en"/>
        </w:rPr>
      </w:pPr>
      <w:r w:rsidRPr="006E736B">
        <w:rPr>
          <w:rFonts w:ascii="Arial" w:hAnsi="Arial" w:cs="Arial"/>
          <w:lang w:val="en"/>
        </w:rPr>
        <w:t>Check box can be created by &lt;input&gt; tag with “checkbox” as the type attribute.</w:t>
      </w:r>
    </w:p>
    <w:p w:rsidR="0096670F" w:rsidRPr="006E736B" w:rsidRDefault="0096670F" w:rsidP="0096670F">
      <w:pPr>
        <w:spacing w:before="280" w:after="280"/>
        <w:rPr>
          <w:rFonts w:ascii="Arial" w:hAnsi="Arial" w:cs="Arial"/>
          <w:color w:val="000000"/>
        </w:rPr>
      </w:pPr>
      <w:r w:rsidRPr="006E736B">
        <w:rPr>
          <w:rFonts w:ascii="Arial" w:hAnsi="Arial" w:cs="Arial"/>
          <w:color w:val="000000"/>
        </w:rPr>
        <w:t>Checkboxes are used when you want the user to select one or more options of a limited number of choices.</w:t>
      </w:r>
    </w:p>
    <w:tbl>
      <w:tblPr>
        <w:tblW w:w="0" w:type="auto"/>
        <w:tblInd w:w="-6" w:type="dxa"/>
        <w:tblLayout w:type="fixed"/>
        <w:tblCellMar>
          <w:left w:w="0" w:type="dxa"/>
          <w:bottom w:w="30" w:type="dxa"/>
          <w:right w:w="0" w:type="dxa"/>
        </w:tblCellMar>
        <w:tblLook w:val="0000" w:firstRow="0" w:lastRow="0" w:firstColumn="0" w:lastColumn="0" w:noHBand="0" w:noVBand="0"/>
      </w:tblPr>
      <w:tblGrid>
        <w:gridCol w:w="8675"/>
      </w:tblGrid>
      <w:tr w:rsidR="0096670F" w:rsidRPr="006E736B" w:rsidTr="00721C92">
        <w:tc>
          <w:tcPr>
            <w:tcW w:w="8675" w:type="dxa"/>
            <w:tcBorders>
              <w:top w:val="single" w:sz="1" w:space="0" w:color="808080"/>
              <w:left w:val="single" w:sz="1" w:space="0" w:color="808080"/>
              <w:bottom w:val="single" w:sz="4" w:space="0" w:color="808080"/>
              <w:right w:val="single" w:sz="4" w:space="0" w:color="808080"/>
            </w:tcBorders>
            <w:shd w:val="clear" w:color="auto" w:fill="F1F1F1"/>
            <w:vAlign w:val="center"/>
          </w:tcPr>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Arial" w:hAnsi="Arial" w:cs="Arial"/>
                <w:color w:val="000000"/>
              </w:rPr>
            </w:pPr>
            <w:r w:rsidRPr="006E736B">
              <w:rPr>
                <w:rFonts w:ascii="Arial" w:hAnsi="Arial" w:cs="Arial"/>
                <w:color w:val="000000"/>
              </w:rPr>
              <w:t>&lt;form&gt;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I have a bike:</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&lt;input type="checkbox" name="vehicle" value="Bike" /&gt;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&lt;br /&gt;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 xml:space="preserve">I have a car: </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&lt;input type="checkbox" name="vehicle" value="Car" /&gt;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&lt;br /&gt;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 xml:space="preserve">I have an airplane: </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&lt;input type="checkbox" name="vehicle" value="Airplane" /&gt;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&lt;/form&gt;</w:t>
            </w:r>
          </w:p>
        </w:tc>
      </w:tr>
    </w:tbl>
    <w:p w:rsidR="0096670F" w:rsidRPr="006E736B" w:rsidRDefault="0096670F" w:rsidP="0096670F">
      <w:pPr>
        <w:pStyle w:val="NormalWeb"/>
        <w:rPr>
          <w:rFonts w:ascii="Arial" w:hAnsi="Arial" w:cs="Arial"/>
          <w:lang w:val="en"/>
        </w:rPr>
      </w:pPr>
      <w:r w:rsidRPr="006E736B">
        <w:rPr>
          <w:rFonts w:ascii="Arial" w:hAnsi="Arial" w:cs="Arial"/>
          <w:lang w:val="en"/>
        </w:rPr>
        <w:t>If you specify “</w:t>
      </w:r>
      <w:r w:rsidRPr="006E736B">
        <w:rPr>
          <w:rFonts w:ascii="Arial" w:hAnsi="Arial" w:cs="Arial"/>
          <w:b/>
          <w:lang w:val="en"/>
        </w:rPr>
        <w:t xml:space="preserve">checked”, </w:t>
      </w:r>
      <w:r w:rsidRPr="006E736B">
        <w:rPr>
          <w:rFonts w:ascii="Arial" w:hAnsi="Arial" w:cs="Arial"/>
          <w:lang w:val="en"/>
        </w:rPr>
        <w:t>then the checkbox will be initially checked.</w:t>
      </w:r>
    </w:p>
    <w:p w:rsidR="0096670F" w:rsidRPr="006E736B" w:rsidRDefault="0096670F" w:rsidP="0096670F">
      <w:pPr>
        <w:pStyle w:val="NormalWeb"/>
        <w:rPr>
          <w:rFonts w:ascii="Arial" w:hAnsi="Arial" w:cs="Arial"/>
          <w:b/>
          <w:u w:val="single"/>
          <w:lang w:val="en"/>
        </w:rPr>
      </w:pPr>
      <w:r w:rsidRPr="006E736B">
        <w:rPr>
          <w:rFonts w:ascii="Arial" w:hAnsi="Arial" w:cs="Arial"/>
          <w:u w:val="single"/>
          <w:lang w:val="en"/>
        </w:rPr>
        <w:lastRenderedPageBreak/>
        <w:t>Use multiple checkboxes as a group in PHP</w:t>
      </w:r>
      <w:r w:rsidRPr="006E736B">
        <w:rPr>
          <w:rFonts w:ascii="Arial" w:hAnsi="Arial" w:cs="Arial"/>
          <w:b/>
          <w:u w:val="single"/>
          <w:lang w:val="en"/>
        </w:rPr>
        <w:t xml:space="preserve"> </w:t>
      </w:r>
    </w:p>
    <w:p w:rsidR="0096670F" w:rsidRPr="006E736B" w:rsidRDefault="0096670F" w:rsidP="0096670F">
      <w:pPr>
        <w:pStyle w:val="NormalWeb"/>
        <w:rPr>
          <w:rFonts w:ascii="Arial" w:hAnsi="Arial" w:cs="Arial"/>
          <w:lang w:val="en"/>
        </w:rPr>
      </w:pPr>
      <w:r w:rsidRPr="006E736B">
        <w:rPr>
          <w:rFonts w:ascii="Arial" w:hAnsi="Arial" w:cs="Arial"/>
          <w:lang w:val="en"/>
        </w:rPr>
        <w:t>There is a way to use multiple checkboxes as a group. You use the same “</w:t>
      </w:r>
      <w:r w:rsidRPr="006E736B">
        <w:rPr>
          <w:rFonts w:ascii="Arial" w:hAnsi="Arial" w:cs="Arial"/>
          <w:b/>
          <w:lang w:val="en"/>
        </w:rPr>
        <w:t>name</w:t>
      </w:r>
      <w:r w:rsidRPr="006E736B">
        <w:rPr>
          <w:rFonts w:ascii="Arial" w:hAnsi="Arial" w:cs="Arial"/>
          <w:lang w:val="en"/>
        </w:rPr>
        <w:t>” that ends with a pair of square bracket “[]” for multiple checkboxes, and the returned value to the web server can be retrieved as an array (only the checked elements will be returned as elements of array).</w:t>
      </w:r>
    </w:p>
    <w:p w:rsidR="0096670F" w:rsidRPr="006E736B" w:rsidRDefault="0096670F" w:rsidP="0096670F">
      <w:pPr>
        <w:pStyle w:val="Heading3"/>
        <w:numPr>
          <w:ilvl w:val="2"/>
          <w:numId w:val="4"/>
        </w:numPr>
        <w:ind w:left="0" w:firstLine="0"/>
        <w:rPr>
          <w:rFonts w:ascii="Arial" w:hAnsi="Arial" w:cs="Arial"/>
          <w:sz w:val="24"/>
          <w:szCs w:val="24"/>
          <w:lang w:val="en"/>
        </w:rPr>
      </w:pPr>
      <w:bookmarkStart w:id="39" w:name="_Toc275167514"/>
      <w:r w:rsidRPr="006E736B">
        <w:rPr>
          <w:rFonts w:ascii="Arial" w:hAnsi="Arial" w:cs="Arial"/>
          <w:sz w:val="24"/>
          <w:szCs w:val="24"/>
          <w:lang w:val="en"/>
        </w:rPr>
        <w:t>Radio button</w:t>
      </w:r>
      <w:bookmarkEnd w:id="39"/>
    </w:p>
    <w:p w:rsidR="0096670F" w:rsidRPr="006E736B" w:rsidRDefault="0096670F" w:rsidP="0096670F">
      <w:pPr>
        <w:pStyle w:val="NormalWeb"/>
        <w:rPr>
          <w:rFonts w:ascii="Arial" w:hAnsi="Arial" w:cs="Arial"/>
          <w:lang w:val="en"/>
        </w:rPr>
      </w:pPr>
      <w:r w:rsidRPr="006E736B">
        <w:rPr>
          <w:rFonts w:ascii="Arial" w:hAnsi="Arial" w:cs="Arial"/>
          <w:lang w:val="en"/>
        </w:rPr>
        <w:t>Radio button can be created by &lt;input&gt; tag with “</w:t>
      </w:r>
      <w:r w:rsidRPr="006E736B">
        <w:rPr>
          <w:rFonts w:ascii="Arial" w:hAnsi="Arial" w:cs="Arial"/>
          <w:b/>
          <w:lang w:val="en"/>
        </w:rPr>
        <w:t>radio</w:t>
      </w:r>
      <w:r w:rsidRPr="006E736B">
        <w:rPr>
          <w:rFonts w:ascii="Arial" w:hAnsi="Arial" w:cs="Arial"/>
          <w:lang w:val="en"/>
        </w:rPr>
        <w:t>” as the type attribute.</w:t>
      </w:r>
    </w:p>
    <w:p w:rsidR="0096670F" w:rsidRPr="006E736B" w:rsidRDefault="0096670F" w:rsidP="0096670F">
      <w:pPr>
        <w:pStyle w:val="NormalWeb"/>
        <w:rPr>
          <w:rFonts w:ascii="Arial" w:hAnsi="Arial" w:cs="Arial"/>
          <w:lang w:val="en"/>
        </w:rPr>
      </w:pPr>
      <w:r w:rsidRPr="006E736B">
        <w:rPr>
          <w:rFonts w:ascii="Arial" w:hAnsi="Arial" w:cs="Arial"/>
          <w:lang w:val="en"/>
        </w:rPr>
        <w:t>One &lt;input&gt; tag will create one radio button itself. In order to make a group (when you need two or more radio buttons), all radio buttons must have the same “</w:t>
      </w:r>
      <w:r w:rsidRPr="006E736B">
        <w:rPr>
          <w:rFonts w:ascii="Arial" w:hAnsi="Arial" w:cs="Arial"/>
          <w:b/>
          <w:lang w:val="en"/>
        </w:rPr>
        <w:t>name</w:t>
      </w:r>
      <w:r w:rsidRPr="006E736B">
        <w:rPr>
          <w:rFonts w:ascii="Arial" w:hAnsi="Arial" w:cs="Arial"/>
          <w:lang w:val="en"/>
        </w:rPr>
        <w:t>”, and each radio button mast have different “</w:t>
      </w:r>
      <w:r w:rsidRPr="006E736B">
        <w:rPr>
          <w:rFonts w:ascii="Arial" w:hAnsi="Arial" w:cs="Arial"/>
          <w:b/>
          <w:lang w:val="en"/>
        </w:rPr>
        <w:t>value</w:t>
      </w:r>
      <w:r w:rsidRPr="006E736B">
        <w:rPr>
          <w:rFonts w:ascii="Arial" w:hAnsi="Arial" w:cs="Arial"/>
          <w:lang w:val="en"/>
        </w:rPr>
        <w:t>”. Then the form will return appropriate “</w:t>
      </w:r>
      <w:r w:rsidRPr="006E736B">
        <w:rPr>
          <w:rFonts w:ascii="Arial" w:hAnsi="Arial" w:cs="Arial"/>
          <w:b/>
          <w:lang w:val="en"/>
        </w:rPr>
        <w:t>name=value</w:t>
      </w:r>
      <w:r w:rsidRPr="006E736B">
        <w:rPr>
          <w:rFonts w:ascii="Arial" w:hAnsi="Arial" w:cs="Arial"/>
          <w:lang w:val="en"/>
        </w:rPr>
        <w:t>” pair back to the web server.</w:t>
      </w:r>
    </w:p>
    <w:p w:rsidR="0096670F" w:rsidRPr="006E736B" w:rsidRDefault="0096670F" w:rsidP="0096670F">
      <w:pPr>
        <w:spacing w:before="280" w:after="280"/>
        <w:rPr>
          <w:rFonts w:ascii="Arial" w:hAnsi="Arial" w:cs="Arial"/>
          <w:color w:val="000000"/>
        </w:rPr>
      </w:pPr>
      <w:r w:rsidRPr="006E736B">
        <w:rPr>
          <w:rFonts w:ascii="Arial" w:hAnsi="Arial" w:cs="Arial"/>
          <w:color w:val="000000"/>
        </w:rPr>
        <w:t>Radio Buttons are used when you want the user to select one of a limited number of choices.</w:t>
      </w:r>
    </w:p>
    <w:tbl>
      <w:tblPr>
        <w:tblW w:w="0" w:type="auto"/>
        <w:tblInd w:w="-6" w:type="dxa"/>
        <w:tblLayout w:type="fixed"/>
        <w:tblCellMar>
          <w:left w:w="0" w:type="dxa"/>
          <w:bottom w:w="30" w:type="dxa"/>
          <w:right w:w="0" w:type="dxa"/>
        </w:tblCellMar>
        <w:tblLook w:val="0000" w:firstRow="0" w:lastRow="0" w:firstColumn="0" w:lastColumn="0" w:noHBand="0" w:noVBand="0"/>
      </w:tblPr>
      <w:tblGrid>
        <w:gridCol w:w="8675"/>
      </w:tblGrid>
      <w:tr w:rsidR="0096670F" w:rsidRPr="006E736B" w:rsidTr="00721C92">
        <w:tc>
          <w:tcPr>
            <w:tcW w:w="8675" w:type="dxa"/>
            <w:tcBorders>
              <w:top w:val="single" w:sz="1" w:space="0" w:color="808080"/>
              <w:left w:val="single" w:sz="1" w:space="0" w:color="808080"/>
              <w:bottom w:val="single" w:sz="4" w:space="0" w:color="808080"/>
              <w:right w:val="single" w:sz="4" w:space="0" w:color="808080"/>
            </w:tcBorders>
            <w:shd w:val="clear" w:color="auto" w:fill="F1F1F1"/>
            <w:vAlign w:val="center"/>
          </w:tcPr>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Arial" w:hAnsi="Arial" w:cs="Arial"/>
                <w:color w:val="000000"/>
              </w:rPr>
            </w:pPr>
            <w:r w:rsidRPr="006E736B">
              <w:rPr>
                <w:rFonts w:ascii="Arial" w:hAnsi="Arial" w:cs="Arial"/>
                <w:color w:val="000000"/>
              </w:rPr>
              <w:t>&lt;form&gt;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&lt;input type="radio" name="sex" value="male"&gt; Male</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&lt;br&gt;</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&lt;input type="radio" name="sex" value="female"&gt; Female</w:t>
            </w:r>
          </w:p>
          <w:p w:rsidR="0096670F" w:rsidRPr="006E736B" w:rsidRDefault="0096670F" w:rsidP="0072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6E736B">
              <w:rPr>
                <w:rFonts w:ascii="Arial" w:hAnsi="Arial" w:cs="Arial"/>
                <w:color w:val="000000"/>
              </w:rPr>
              <w:t>&lt;/form&gt;</w:t>
            </w:r>
          </w:p>
        </w:tc>
      </w:tr>
    </w:tbl>
    <w:p w:rsidR="0096670F" w:rsidRPr="006E736B" w:rsidRDefault="0096670F" w:rsidP="0096670F">
      <w:pPr>
        <w:pBdr>
          <w:top w:val="single" w:sz="4" w:space="1" w:color="000000"/>
        </w:pBdr>
        <w:jc w:val="center"/>
        <w:rPr>
          <w:rFonts w:ascii="Arial" w:hAnsi="Arial" w:cs="Arial"/>
          <w:vanish/>
        </w:rPr>
      </w:pPr>
      <w:r w:rsidRPr="006E736B">
        <w:rPr>
          <w:rFonts w:ascii="Arial" w:hAnsi="Arial" w:cs="Arial"/>
          <w:vanish/>
        </w:rPr>
        <w:t>Bottom of Form</w:t>
      </w:r>
    </w:p>
    <w:p w:rsidR="0096670F" w:rsidRPr="006E736B" w:rsidRDefault="0096670F" w:rsidP="0096670F">
      <w:pPr>
        <w:pStyle w:val="NormalWeb"/>
        <w:rPr>
          <w:rFonts w:ascii="Arial" w:hAnsi="Arial" w:cs="Arial"/>
          <w:lang w:val="en"/>
        </w:rPr>
      </w:pPr>
    </w:p>
    <w:p w:rsidR="0096670F" w:rsidRPr="006E736B" w:rsidRDefault="0096670F" w:rsidP="0096670F">
      <w:pPr>
        <w:pStyle w:val="NormalWeb"/>
        <w:rPr>
          <w:rFonts w:ascii="Arial" w:hAnsi="Arial" w:cs="Arial"/>
          <w:lang w:val="en"/>
        </w:rPr>
      </w:pPr>
      <w:r w:rsidRPr="006E736B">
        <w:rPr>
          <w:rFonts w:ascii="Arial" w:hAnsi="Arial" w:cs="Arial"/>
          <w:lang w:val="en"/>
        </w:rPr>
        <w:t>If you specify “</w:t>
      </w:r>
      <w:r w:rsidRPr="006E736B">
        <w:rPr>
          <w:rFonts w:ascii="Arial" w:hAnsi="Arial" w:cs="Arial"/>
          <w:b/>
          <w:lang w:val="en"/>
        </w:rPr>
        <w:t xml:space="preserve">checked”, </w:t>
      </w:r>
      <w:r w:rsidRPr="006E736B">
        <w:rPr>
          <w:rFonts w:ascii="Arial" w:hAnsi="Arial" w:cs="Arial"/>
          <w:lang w:val="en"/>
        </w:rPr>
        <w:t>then the radio button will be initially checked.</w:t>
      </w:r>
    </w:p>
    <w:p w:rsidR="0096670F" w:rsidRPr="006E736B" w:rsidRDefault="0096670F" w:rsidP="0096670F">
      <w:pPr>
        <w:pStyle w:val="NormalWeb"/>
        <w:rPr>
          <w:rFonts w:ascii="Arial" w:hAnsi="Arial" w:cs="Arial"/>
          <w:lang w:val="en"/>
        </w:rPr>
      </w:pPr>
      <w:r w:rsidRPr="006E736B">
        <w:rPr>
          <w:rFonts w:ascii="Arial" w:hAnsi="Arial" w:cs="Arial"/>
          <w:lang w:val="en"/>
        </w:rPr>
        <w:t>Only one radio button is allowed to be selected within a group of radio buttons.</w:t>
      </w:r>
    </w:p>
    <w:p w:rsidR="0096670F" w:rsidRPr="006E736B" w:rsidRDefault="0096670F" w:rsidP="0096670F">
      <w:pPr>
        <w:pStyle w:val="Heading3"/>
        <w:numPr>
          <w:ilvl w:val="2"/>
          <w:numId w:val="4"/>
        </w:numPr>
        <w:ind w:left="0" w:firstLine="0"/>
        <w:rPr>
          <w:rFonts w:ascii="Arial" w:hAnsi="Arial" w:cs="Arial"/>
          <w:sz w:val="24"/>
          <w:szCs w:val="24"/>
          <w:lang w:val="en"/>
        </w:rPr>
      </w:pPr>
      <w:bookmarkStart w:id="40" w:name="_Toc275167515"/>
      <w:r w:rsidRPr="006E736B">
        <w:rPr>
          <w:rFonts w:ascii="Arial" w:hAnsi="Arial" w:cs="Arial"/>
          <w:sz w:val="24"/>
          <w:szCs w:val="24"/>
          <w:lang w:val="en"/>
        </w:rPr>
        <w:t>Buttons</w:t>
      </w:r>
      <w:bookmarkEnd w:id="40"/>
    </w:p>
    <w:p w:rsidR="0096670F" w:rsidRPr="006E736B" w:rsidRDefault="0096670F" w:rsidP="0096670F">
      <w:pPr>
        <w:pStyle w:val="NormalWeb"/>
        <w:rPr>
          <w:rFonts w:ascii="Arial" w:hAnsi="Arial" w:cs="Arial"/>
          <w:lang w:val="en"/>
        </w:rPr>
      </w:pPr>
      <w:r w:rsidRPr="006E736B">
        <w:rPr>
          <w:rFonts w:ascii="Arial" w:hAnsi="Arial" w:cs="Arial"/>
          <w:lang w:val="en"/>
        </w:rPr>
        <w:t>Push buttons can be created by &lt;input&gt; tag with the following  types:</w:t>
      </w:r>
    </w:p>
    <w:p w:rsidR="0096670F" w:rsidRPr="006E736B" w:rsidRDefault="0096670F" w:rsidP="0096670F">
      <w:pPr>
        <w:pStyle w:val="NormalWeb"/>
        <w:rPr>
          <w:rFonts w:ascii="Arial" w:hAnsi="Arial" w:cs="Arial"/>
          <w:lang w:val="en"/>
        </w:rPr>
      </w:pPr>
      <w:r w:rsidRPr="006E736B">
        <w:rPr>
          <w:rFonts w:ascii="Arial" w:hAnsi="Arial" w:cs="Arial"/>
          <w:lang w:val="en"/>
        </w:rPr>
        <w:t>&lt;input type= “submit” name= “name” value= “title”&gt;</w:t>
      </w:r>
    </w:p>
    <w:p w:rsidR="0096670F" w:rsidRPr="006E736B" w:rsidRDefault="0096670F" w:rsidP="0096670F">
      <w:pPr>
        <w:pStyle w:val="NormalWeb"/>
        <w:rPr>
          <w:rFonts w:ascii="Arial" w:hAnsi="Arial" w:cs="Arial"/>
          <w:lang w:val="en"/>
        </w:rPr>
      </w:pPr>
      <w:r w:rsidRPr="006E736B">
        <w:rPr>
          <w:rFonts w:ascii="Arial" w:hAnsi="Arial" w:cs="Arial"/>
          <w:lang w:val="en"/>
        </w:rPr>
        <w:t>&lt;input type= “reset” name= “name” value= “title”&gt;</w:t>
      </w:r>
    </w:p>
    <w:p w:rsidR="0096670F" w:rsidRPr="006E736B" w:rsidRDefault="0096670F" w:rsidP="0096670F">
      <w:pPr>
        <w:pStyle w:val="NormalWeb"/>
        <w:rPr>
          <w:rFonts w:ascii="Arial" w:hAnsi="Arial" w:cs="Arial"/>
          <w:lang w:val="en"/>
        </w:rPr>
      </w:pPr>
      <w:r w:rsidRPr="006E736B">
        <w:rPr>
          <w:rFonts w:ascii="Arial" w:hAnsi="Arial" w:cs="Arial"/>
          <w:lang w:val="en"/>
        </w:rPr>
        <w:t>&lt;input type= “image” src= “image_</w:t>
      </w:r>
      <w:r>
        <w:rPr>
          <w:rFonts w:ascii="Arial" w:hAnsi="Arial" w:cs="Arial"/>
          <w:lang w:val="en"/>
        </w:rPr>
        <w:t>URI</w:t>
      </w:r>
      <w:r w:rsidRPr="006E736B">
        <w:rPr>
          <w:rFonts w:ascii="Arial" w:hAnsi="Arial" w:cs="Arial"/>
          <w:lang w:val="en"/>
        </w:rPr>
        <w:t>” name= “name” alt= “alternate_text”&gt;</w:t>
      </w:r>
    </w:p>
    <w:p w:rsidR="0096670F" w:rsidRPr="006E736B" w:rsidRDefault="0096670F" w:rsidP="0096670F">
      <w:pPr>
        <w:pStyle w:val="NormalWeb"/>
        <w:rPr>
          <w:rFonts w:ascii="Arial" w:hAnsi="Arial" w:cs="Arial"/>
          <w:lang w:val="en"/>
        </w:rPr>
      </w:pPr>
      <w:r w:rsidRPr="006E736B">
        <w:rPr>
          <w:rFonts w:ascii="Arial" w:hAnsi="Arial" w:cs="Arial"/>
          <w:lang w:val="en"/>
        </w:rPr>
        <w:t>&lt;input type= “button” name= “name” value= “title”&gt;</w:t>
      </w:r>
    </w:p>
    <w:p w:rsidR="0096670F" w:rsidRPr="006E736B" w:rsidRDefault="0096670F" w:rsidP="0096670F">
      <w:pPr>
        <w:pStyle w:val="NormalWeb"/>
        <w:rPr>
          <w:rFonts w:ascii="Arial" w:hAnsi="Arial" w:cs="Arial"/>
          <w:lang w:val="en"/>
        </w:rPr>
      </w:pPr>
      <w:r w:rsidRPr="006E736B">
        <w:rPr>
          <w:rFonts w:ascii="Arial" w:hAnsi="Arial" w:cs="Arial"/>
          <w:lang w:val="en"/>
        </w:rPr>
        <w:t>All these three &lt;input&gt; tags show buttons on screen. The title determines the caption displayed on top of the button.</w:t>
      </w:r>
    </w:p>
    <w:p w:rsidR="0096670F" w:rsidRPr="006E736B" w:rsidRDefault="0096670F" w:rsidP="0096670F">
      <w:pPr>
        <w:pStyle w:val="NormalWeb"/>
        <w:rPr>
          <w:rFonts w:ascii="Arial" w:hAnsi="Arial" w:cs="Arial"/>
          <w:lang w:val="en"/>
        </w:rPr>
      </w:pPr>
    </w:p>
    <w:p w:rsidR="0096670F" w:rsidRPr="006E736B" w:rsidRDefault="0096670F" w:rsidP="0096670F">
      <w:pPr>
        <w:pStyle w:val="Heading3"/>
        <w:numPr>
          <w:ilvl w:val="2"/>
          <w:numId w:val="4"/>
        </w:numPr>
        <w:ind w:left="0" w:firstLine="0"/>
        <w:rPr>
          <w:rFonts w:ascii="Arial" w:hAnsi="Arial" w:cs="Arial"/>
          <w:sz w:val="24"/>
          <w:szCs w:val="24"/>
          <w:lang w:val="en"/>
        </w:rPr>
      </w:pPr>
      <w:bookmarkStart w:id="41" w:name="_Toc275167516"/>
      <w:r w:rsidRPr="006E736B">
        <w:rPr>
          <w:rFonts w:ascii="Arial" w:hAnsi="Arial" w:cs="Arial"/>
          <w:sz w:val="24"/>
          <w:szCs w:val="24"/>
          <w:lang w:val="en"/>
        </w:rPr>
        <w:t>Labels</w:t>
      </w:r>
      <w:bookmarkEnd w:id="41"/>
    </w:p>
    <w:p w:rsidR="0096670F" w:rsidRPr="006E736B" w:rsidRDefault="0096670F" w:rsidP="0096670F">
      <w:pPr>
        <w:pStyle w:val="NormalWeb"/>
        <w:rPr>
          <w:rFonts w:ascii="Arial" w:hAnsi="Arial" w:cs="Arial"/>
          <w:lang w:val="en"/>
        </w:rPr>
      </w:pPr>
      <w:r w:rsidRPr="006E736B">
        <w:rPr>
          <w:rFonts w:ascii="Arial" w:hAnsi="Arial" w:cs="Arial"/>
          <w:lang w:val="en"/>
        </w:rPr>
        <w:t>Basically, &lt;label&gt; will not add any display effect on the screen. However, by enclosing any form element into a &lt;label&gt; tag together with the label text, the label land element will behave as a single element for user’s operation. For example, clicking on the label text by mouse will make the associated form element automatically active.</w:t>
      </w:r>
    </w:p>
    <w:p w:rsidR="0096670F" w:rsidRPr="006E736B" w:rsidRDefault="0096670F" w:rsidP="0096670F">
      <w:pPr>
        <w:pStyle w:val="Heading2"/>
        <w:numPr>
          <w:ilvl w:val="1"/>
          <w:numId w:val="4"/>
        </w:numPr>
        <w:rPr>
          <w:lang w:val="en"/>
        </w:rPr>
      </w:pPr>
      <w:bookmarkStart w:id="42" w:name="_Toc275167517"/>
      <w:r w:rsidRPr="006E736B">
        <w:rPr>
          <w:lang w:val="en"/>
        </w:rPr>
        <w:t>Processing data with PHP</w:t>
      </w:r>
      <w:bookmarkEnd w:id="42"/>
    </w:p>
    <w:p w:rsidR="0096670F" w:rsidRPr="006E736B" w:rsidRDefault="0096670F" w:rsidP="0096670F">
      <w:pPr>
        <w:pStyle w:val="Heading3"/>
        <w:numPr>
          <w:ilvl w:val="2"/>
          <w:numId w:val="4"/>
        </w:numPr>
        <w:ind w:left="0" w:firstLine="0"/>
        <w:rPr>
          <w:rFonts w:ascii="Arial" w:hAnsi="Arial" w:cs="Arial"/>
          <w:sz w:val="24"/>
          <w:szCs w:val="24"/>
          <w:lang w:val="en"/>
        </w:rPr>
      </w:pPr>
      <w:bookmarkStart w:id="43" w:name="_Toc275167518"/>
      <w:r w:rsidRPr="006E736B">
        <w:rPr>
          <w:rFonts w:ascii="Arial" w:hAnsi="Arial" w:cs="Arial"/>
          <w:sz w:val="24"/>
          <w:szCs w:val="24"/>
          <w:lang w:val="en"/>
        </w:rPr>
        <w:t>Retrieving form data</w:t>
      </w:r>
      <w:bookmarkEnd w:id="43"/>
    </w:p>
    <w:p w:rsidR="0096670F" w:rsidRPr="006E736B" w:rsidRDefault="0096670F" w:rsidP="0096670F">
      <w:pPr>
        <w:pStyle w:val="NormalWeb"/>
        <w:rPr>
          <w:rFonts w:ascii="Arial" w:hAnsi="Arial" w:cs="Arial"/>
          <w:lang w:val="en"/>
        </w:rPr>
      </w:pPr>
      <w:r w:rsidRPr="006E736B">
        <w:rPr>
          <w:rFonts w:ascii="Arial" w:hAnsi="Arial" w:cs="Arial"/>
          <w:lang w:val="en"/>
        </w:rPr>
        <w:t>You can retrieve submitted form data basically by the following “super global variables” predefined in PHP.</w:t>
      </w:r>
    </w:p>
    <w:p w:rsidR="0096670F" w:rsidRPr="006E736B" w:rsidRDefault="0096670F" w:rsidP="0096670F">
      <w:pPr>
        <w:pStyle w:val="NormalWeb"/>
        <w:numPr>
          <w:ilvl w:val="0"/>
          <w:numId w:val="10"/>
        </w:numPr>
        <w:tabs>
          <w:tab w:val="left" w:pos="435"/>
        </w:tabs>
        <w:spacing w:after="0"/>
        <w:rPr>
          <w:rFonts w:ascii="Arial" w:hAnsi="Arial" w:cs="Arial"/>
          <w:lang w:val="en"/>
        </w:rPr>
      </w:pPr>
      <w:r w:rsidRPr="006E736B">
        <w:rPr>
          <w:rFonts w:ascii="Arial" w:hAnsi="Arial" w:cs="Arial"/>
          <w:lang w:val="en"/>
        </w:rPr>
        <w:t>$_GET: This super global variable contains all data submitted by “</w:t>
      </w:r>
      <w:r w:rsidRPr="006E736B">
        <w:rPr>
          <w:rFonts w:ascii="Arial" w:hAnsi="Arial" w:cs="Arial"/>
          <w:b/>
          <w:lang w:val="en"/>
        </w:rPr>
        <w:t>get</w:t>
      </w:r>
      <w:r w:rsidRPr="006E736B">
        <w:rPr>
          <w:rFonts w:ascii="Arial" w:hAnsi="Arial" w:cs="Arial"/>
          <w:lang w:val="en"/>
        </w:rPr>
        <w:t xml:space="preserve">” method. </w:t>
      </w:r>
    </w:p>
    <w:p w:rsidR="0096670F" w:rsidRPr="006E736B" w:rsidRDefault="0096670F" w:rsidP="0096670F">
      <w:pPr>
        <w:pStyle w:val="NormalWeb"/>
        <w:numPr>
          <w:ilvl w:val="0"/>
          <w:numId w:val="10"/>
        </w:numPr>
        <w:tabs>
          <w:tab w:val="left" w:pos="435"/>
        </w:tabs>
        <w:spacing w:before="0"/>
        <w:rPr>
          <w:rFonts w:ascii="Arial" w:hAnsi="Arial" w:cs="Arial"/>
          <w:lang w:val="en"/>
        </w:rPr>
      </w:pPr>
      <w:r w:rsidRPr="006E736B">
        <w:rPr>
          <w:rFonts w:ascii="Arial" w:hAnsi="Arial" w:cs="Arial"/>
          <w:lang w:val="en"/>
        </w:rPr>
        <w:t>$_POST: This super global variable contains all data submitted by “</w:t>
      </w:r>
      <w:r w:rsidRPr="006E736B">
        <w:rPr>
          <w:rFonts w:ascii="Arial" w:hAnsi="Arial" w:cs="Arial"/>
          <w:b/>
          <w:lang w:val="en"/>
        </w:rPr>
        <w:t>post</w:t>
      </w:r>
      <w:r w:rsidRPr="006E736B">
        <w:rPr>
          <w:rFonts w:ascii="Arial" w:hAnsi="Arial" w:cs="Arial"/>
          <w:lang w:val="en"/>
        </w:rPr>
        <w:t xml:space="preserve">” method. </w:t>
      </w:r>
    </w:p>
    <w:p w:rsidR="0096670F" w:rsidRPr="006E736B" w:rsidRDefault="0096670F" w:rsidP="0096670F">
      <w:pPr>
        <w:pStyle w:val="Heading3"/>
        <w:numPr>
          <w:ilvl w:val="2"/>
          <w:numId w:val="4"/>
        </w:numPr>
        <w:rPr>
          <w:rFonts w:ascii="Arial" w:hAnsi="Arial" w:cs="Arial"/>
          <w:sz w:val="24"/>
          <w:szCs w:val="24"/>
          <w:lang w:val="en"/>
        </w:rPr>
      </w:pPr>
      <w:bookmarkStart w:id="44" w:name="_Toc275167519"/>
      <w:r w:rsidRPr="006E736B">
        <w:rPr>
          <w:rFonts w:ascii="Arial" w:hAnsi="Arial" w:cs="Arial"/>
          <w:sz w:val="24"/>
          <w:szCs w:val="24"/>
          <w:lang w:val="en"/>
        </w:rPr>
        <w:t>Handling of string data</w:t>
      </w:r>
      <w:bookmarkEnd w:id="44"/>
    </w:p>
    <w:p w:rsidR="0096670F" w:rsidRPr="006E736B" w:rsidRDefault="0096670F" w:rsidP="0096670F">
      <w:pPr>
        <w:pStyle w:val="NormalWeb"/>
        <w:rPr>
          <w:rFonts w:ascii="Arial" w:hAnsi="Arial" w:cs="Arial"/>
          <w:lang w:val="en"/>
        </w:rPr>
      </w:pPr>
      <w:r w:rsidRPr="006E736B">
        <w:rPr>
          <w:rFonts w:ascii="Arial" w:hAnsi="Arial" w:cs="Arial"/>
          <w:lang w:val="en"/>
        </w:rPr>
        <w:t>In practice, however, simply using raw values returned from $_GET and $_POST can lead to many problems if they are string data. There are basically two major problems in using raw string data:</w:t>
      </w:r>
    </w:p>
    <w:p w:rsidR="0096670F" w:rsidRPr="006E736B" w:rsidRDefault="0096670F" w:rsidP="0096670F">
      <w:pPr>
        <w:pStyle w:val="NormalWeb"/>
        <w:numPr>
          <w:ilvl w:val="0"/>
          <w:numId w:val="10"/>
        </w:numPr>
        <w:tabs>
          <w:tab w:val="left" w:pos="435"/>
        </w:tabs>
        <w:spacing w:after="0"/>
        <w:rPr>
          <w:rFonts w:ascii="Arial" w:hAnsi="Arial" w:cs="Arial"/>
          <w:lang w:val="en"/>
        </w:rPr>
      </w:pPr>
      <w:r w:rsidRPr="006E736B">
        <w:rPr>
          <w:rFonts w:ascii="Arial" w:hAnsi="Arial" w:cs="Arial"/>
          <w:lang w:val="en"/>
        </w:rPr>
        <w:t xml:space="preserve">The returned value in PHP is not identical to the original data: In order to retrieve original string entered from the user, you must use </w:t>
      </w:r>
      <w:r w:rsidRPr="006E736B">
        <w:rPr>
          <w:rFonts w:ascii="Arial" w:hAnsi="Arial" w:cs="Arial"/>
          <w:b/>
          <w:lang w:val="en"/>
        </w:rPr>
        <w:t xml:space="preserve">stripslashes() </w:t>
      </w:r>
      <w:r w:rsidRPr="006E736B">
        <w:rPr>
          <w:rFonts w:ascii="Arial" w:hAnsi="Arial" w:cs="Arial"/>
          <w:lang w:val="en"/>
        </w:rPr>
        <w:t>function (</w:t>
      </w:r>
      <w:r w:rsidRPr="006E736B">
        <w:rPr>
          <w:rFonts w:ascii="Arial" w:hAnsi="Arial" w:cs="Arial"/>
          <w:color w:val="0000FF"/>
          <w:lang w:val="en"/>
        </w:rPr>
        <w:t>$original_string= stripslashes($_GET[“element_name”]);</w:t>
      </w:r>
      <w:r w:rsidRPr="006E736B">
        <w:rPr>
          <w:rFonts w:ascii="Arial" w:hAnsi="Arial" w:cs="Arial"/>
          <w:lang w:val="en"/>
        </w:rPr>
        <w:t>)</w:t>
      </w:r>
    </w:p>
    <w:p w:rsidR="0096670F" w:rsidRPr="006E736B" w:rsidRDefault="0096670F" w:rsidP="0096670F">
      <w:pPr>
        <w:pStyle w:val="NormalWeb"/>
        <w:numPr>
          <w:ilvl w:val="0"/>
          <w:numId w:val="10"/>
        </w:numPr>
        <w:tabs>
          <w:tab w:val="left" w:pos="435"/>
        </w:tabs>
        <w:spacing w:before="0"/>
        <w:rPr>
          <w:rFonts w:ascii="Arial" w:hAnsi="Arial" w:cs="Arial"/>
          <w:lang w:val="en"/>
        </w:rPr>
      </w:pPr>
      <w:r w:rsidRPr="006E736B">
        <w:rPr>
          <w:rFonts w:ascii="Arial" w:hAnsi="Arial" w:cs="Arial"/>
          <w:lang w:val="en"/>
        </w:rPr>
        <w:t xml:space="preserve">The returned value cannot be directly displayed on the page: Since HTML has special characters (such as &lt; and &gt;, and any more), you must convert your string to HTML encoded string by </w:t>
      </w:r>
      <w:r w:rsidRPr="006E736B">
        <w:rPr>
          <w:rFonts w:ascii="Arial" w:hAnsi="Arial" w:cs="Arial"/>
          <w:b/>
          <w:lang w:val="en"/>
        </w:rPr>
        <w:t>htmlspecialchars()</w:t>
      </w:r>
      <w:r w:rsidRPr="006E736B">
        <w:rPr>
          <w:rFonts w:ascii="Arial" w:hAnsi="Arial" w:cs="Arial"/>
          <w:lang w:val="en"/>
        </w:rPr>
        <w:t xml:space="preserve"> function( </w:t>
      </w:r>
      <w:r w:rsidRPr="006E736B">
        <w:rPr>
          <w:rFonts w:ascii="Arial" w:hAnsi="Arial" w:cs="Arial"/>
          <w:color w:val="0000FF"/>
          <w:lang w:val="en"/>
        </w:rPr>
        <w:t>echo htmlspecialchars($raw_string);</w:t>
      </w:r>
      <w:r w:rsidRPr="006E736B">
        <w:rPr>
          <w:rFonts w:ascii="Arial" w:hAnsi="Arial" w:cs="Arial"/>
          <w:lang w:val="en"/>
        </w:rPr>
        <w:t>).</w:t>
      </w:r>
    </w:p>
    <w:p w:rsidR="0096670F" w:rsidRPr="006E736B" w:rsidRDefault="0096670F" w:rsidP="0096670F">
      <w:pPr>
        <w:pStyle w:val="Heading3"/>
        <w:numPr>
          <w:ilvl w:val="2"/>
          <w:numId w:val="4"/>
        </w:numPr>
        <w:ind w:left="0" w:firstLine="0"/>
        <w:rPr>
          <w:rFonts w:ascii="Arial" w:hAnsi="Arial" w:cs="Arial"/>
          <w:sz w:val="24"/>
          <w:szCs w:val="24"/>
          <w:lang w:val="en"/>
        </w:rPr>
      </w:pPr>
      <w:bookmarkStart w:id="45" w:name="_Toc275167520"/>
      <w:r w:rsidRPr="006E736B">
        <w:rPr>
          <w:rFonts w:ascii="Arial" w:hAnsi="Arial" w:cs="Arial"/>
          <w:sz w:val="24"/>
          <w:szCs w:val="24"/>
          <w:lang w:val="en"/>
        </w:rPr>
        <w:t>Validation of user input</w:t>
      </w:r>
      <w:bookmarkEnd w:id="45"/>
    </w:p>
    <w:p w:rsidR="0096670F" w:rsidRPr="006E736B" w:rsidRDefault="0096670F" w:rsidP="0096670F">
      <w:pPr>
        <w:pStyle w:val="NormalWeb"/>
        <w:rPr>
          <w:rFonts w:ascii="Arial" w:hAnsi="Arial" w:cs="Arial"/>
          <w:lang w:val="en"/>
        </w:rPr>
      </w:pPr>
      <w:r w:rsidRPr="006E736B">
        <w:rPr>
          <w:rFonts w:ascii="Arial" w:hAnsi="Arial" w:cs="Arial"/>
          <w:lang w:val="en"/>
        </w:rPr>
        <w:t>Basically, you should not trust any data returned from the user. Users may enter value that is not in the preferred format. You should always check and validate data returned from them, regardless that you add value-checking mechanism using JavaScript or any other client-side technologies.</w:t>
      </w:r>
    </w:p>
    <w:p w:rsidR="0096670F" w:rsidRPr="006E736B" w:rsidRDefault="0096670F" w:rsidP="0096670F">
      <w:pPr>
        <w:pStyle w:val="NormalWeb"/>
        <w:numPr>
          <w:ilvl w:val="0"/>
          <w:numId w:val="10"/>
        </w:numPr>
        <w:tabs>
          <w:tab w:val="left" w:pos="435"/>
        </w:tabs>
        <w:spacing w:after="0"/>
        <w:rPr>
          <w:rFonts w:ascii="Arial" w:hAnsi="Arial" w:cs="Arial"/>
          <w:lang w:val="en"/>
        </w:rPr>
      </w:pPr>
      <w:r w:rsidRPr="006E736B">
        <w:rPr>
          <w:rFonts w:ascii="Arial" w:hAnsi="Arial" w:cs="Arial"/>
          <w:lang w:val="en"/>
        </w:rPr>
        <w:t xml:space="preserve">Validation for existing of data: using </w:t>
      </w:r>
      <w:r w:rsidRPr="006E736B">
        <w:rPr>
          <w:rFonts w:ascii="Arial" w:hAnsi="Arial" w:cs="Arial"/>
          <w:b/>
          <w:lang w:val="en"/>
        </w:rPr>
        <w:t>empty()</w:t>
      </w:r>
      <w:r w:rsidRPr="006E736B">
        <w:rPr>
          <w:rFonts w:ascii="Arial" w:hAnsi="Arial" w:cs="Arial"/>
          <w:lang w:val="en"/>
        </w:rPr>
        <w:t xml:space="preserve"> or </w:t>
      </w:r>
      <w:r w:rsidRPr="006E736B">
        <w:rPr>
          <w:rFonts w:ascii="Arial" w:hAnsi="Arial" w:cs="Arial"/>
          <w:b/>
          <w:lang w:val="en"/>
        </w:rPr>
        <w:t>isset()</w:t>
      </w:r>
      <w:r w:rsidRPr="006E736B">
        <w:rPr>
          <w:rFonts w:ascii="Arial" w:hAnsi="Arial" w:cs="Arial"/>
          <w:lang w:val="en"/>
        </w:rPr>
        <w:t xml:space="preserve"> functions. </w:t>
      </w:r>
    </w:p>
    <w:p w:rsidR="0096670F" w:rsidRPr="006E736B" w:rsidRDefault="0096670F" w:rsidP="0096670F">
      <w:pPr>
        <w:pStyle w:val="NormalWeb"/>
        <w:numPr>
          <w:ilvl w:val="0"/>
          <w:numId w:val="10"/>
        </w:numPr>
        <w:tabs>
          <w:tab w:val="left" w:pos="435"/>
        </w:tabs>
        <w:spacing w:before="0" w:after="0"/>
        <w:rPr>
          <w:rFonts w:ascii="Arial" w:hAnsi="Arial" w:cs="Arial"/>
          <w:lang w:val="en"/>
        </w:rPr>
      </w:pPr>
      <w:r w:rsidRPr="006E736B">
        <w:rPr>
          <w:rFonts w:ascii="Arial" w:hAnsi="Arial" w:cs="Arial"/>
          <w:lang w:val="en"/>
        </w:rPr>
        <w:t>Validation of numbers</w:t>
      </w:r>
    </w:p>
    <w:p w:rsidR="0096670F" w:rsidRPr="006E736B" w:rsidRDefault="0096670F" w:rsidP="0096670F">
      <w:pPr>
        <w:pStyle w:val="NormalWeb"/>
        <w:numPr>
          <w:ilvl w:val="0"/>
          <w:numId w:val="10"/>
        </w:numPr>
        <w:tabs>
          <w:tab w:val="left" w:pos="435"/>
        </w:tabs>
        <w:spacing w:before="0"/>
        <w:rPr>
          <w:rFonts w:ascii="Arial" w:hAnsi="Arial" w:cs="Arial"/>
          <w:lang w:val="en"/>
        </w:rPr>
      </w:pPr>
      <w:r w:rsidRPr="006E736B">
        <w:rPr>
          <w:rFonts w:ascii="Arial" w:hAnsi="Arial" w:cs="Arial"/>
          <w:lang w:val="en"/>
        </w:rPr>
        <w:t>Validation of strings</w:t>
      </w:r>
    </w:p>
    <w:p w:rsidR="0096670F" w:rsidRPr="006E736B" w:rsidRDefault="0096670F" w:rsidP="0096670F">
      <w:pPr>
        <w:pStyle w:val="Heading3"/>
        <w:numPr>
          <w:ilvl w:val="2"/>
          <w:numId w:val="4"/>
        </w:numPr>
        <w:ind w:left="0" w:firstLine="0"/>
        <w:rPr>
          <w:rFonts w:ascii="Arial" w:hAnsi="Arial" w:cs="Arial"/>
          <w:sz w:val="24"/>
          <w:szCs w:val="24"/>
          <w:lang w:val="en"/>
        </w:rPr>
      </w:pPr>
      <w:bookmarkStart w:id="46" w:name="_Toc275167521"/>
      <w:r w:rsidRPr="006E736B">
        <w:rPr>
          <w:rFonts w:ascii="Arial" w:hAnsi="Arial" w:cs="Arial"/>
          <w:sz w:val="24"/>
          <w:szCs w:val="24"/>
          <w:lang w:val="en"/>
        </w:rPr>
        <w:lastRenderedPageBreak/>
        <w:t>Showing default values in HTML form</w:t>
      </w:r>
      <w:bookmarkEnd w:id="46"/>
    </w:p>
    <w:p w:rsidR="0096670F" w:rsidRPr="006E736B" w:rsidRDefault="0096670F" w:rsidP="0096670F">
      <w:pPr>
        <w:pStyle w:val="NormalWeb"/>
        <w:rPr>
          <w:rFonts w:ascii="Arial" w:hAnsi="Arial" w:cs="Arial"/>
          <w:lang w:val="en"/>
        </w:rPr>
      </w:pPr>
      <w:r w:rsidRPr="006E736B">
        <w:rPr>
          <w:rFonts w:ascii="Arial" w:hAnsi="Arial" w:cs="Arial"/>
          <w:lang w:val="en"/>
        </w:rPr>
        <w:t>In many cases, the data returned from HTML form must be checked for validity, and if there are some problems, you should let users correct them. Or in case you want to create a Web page for modifying existing data in database, you must first show the existing data within the HTML form. For those cases, you must assign the data to HTML form element’s default value.</w:t>
      </w:r>
    </w:p>
    <w:p w:rsidR="0096670F" w:rsidRPr="006E736B" w:rsidRDefault="0096670F" w:rsidP="0096670F">
      <w:pPr>
        <w:pStyle w:val="NormalWeb"/>
        <w:rPr>
          <w:rFonts w:ascii="Arial" w:hAnsi="Arial" w:cs="Arial"/>
          <w:color w:val="000000"/>
        </w:rPr>
      </w:pPr>
      <w:r w:rsidRPr="006E736B">
        <w:rPr>
          <w:rFonts w:ascii="Arial" w:hAnsi="Arial" w:cs="Arial"/>
          <w:color w:val="000000"/>
        </w:rPr>
        <w:t xml:space="preserve">e.g.: </w:t>
      </w:r>
    </w:p>
    <w:p w:rsidR="0096670F" w:rsidRPr="006E736B" w:rsidRDefault="0096670F" w:rsidP="0096670F">
      <w:pPr>
        <w:pStyle w:val="NormalWeb"/>
        <w:rPr>
          <w:rFonts w:ascii="Arial" w:hAnsi="Arial" w:cs="Arial"/>
          <w:color w:val="000000"/>
        </w:rPr>
      </w:pPr>
      <w:r w:rsidRPr="006E736B">
        <w:rPr>
          <w:rFonts w:ascii="Arial" w:hAnsi="Arial" w:cs="Arial"/>
          <w:color w:val="000000"/>
        </w:rPr>
        <w:t>&lt;input type="text" name="Name" value = &lt;?php echo "$Name";?&gt; size = "30"&gt;</w:t>
      </w:r>
    </w:p>
    <w:p w:rsidR="0096670F" w:rsidRPr="006E736B" w:rsidRDefault="0096670F" w:rsidP="0096670F">
      <w:pPr>
        <w:pStyle w:val="Heading2"/>
        <w:numPr>
          <w:ilvl w:val="1"/>
          <w:numId w:val="4"/>
        </w:numPr>
        <w:rPr>
          <w:lang w:val="en"/>
        </w:rPr>
      </w:pPr>
      <w:bookmarkStart w:id="47" w:name="_Toc275167522"/>
      <w:r w:rsidRPr="006E736B">
        <w:rPr>
          <w:lang w:val="en"/>
        </w:rPr>
        <w:t>Getting data from Web server</w:t>
      </w:r>
      <w:bookmarkEnd w:id="47"/>
    </w:p>
    <w:p w:rsidR="0096670F" w:rsidRPr="006E736B" w:rsidRDefault="0096670F" w:rsidP="0096670F">
      <w:pPr>
        <w:pStyle w:val="NormalWeb"/>
        <w:rPr>
          <w:rFonts w:ascii="Arial" w:hAnsi="Arial" w:cs="Arial"/>
          <w:lang w:val="en"/>
        </w:rPr>
      </w:pPr>
      <w:r w:rsidRPr="006E736B">
        <w:rPr>
          <w:rFonts w:ascii="Arial" w:hAnsi="Arial" w:cs="Arial"/>
          <w:lang w:val="en"/>
        </w:rPr>
        <w:t xml:space="preserve"> Other than HTML forms, you can also get information from Web server. $_SERVER “super global variable” contains many server information as well as information retrieved from HTTP header that client sent to the server.</w:t>
      </w:r>
    </w:p>
    <w:p w:rsidR="0096670F" w:rsidRPr="006E736B" w:rsidRDefault="0096670F" w:rsidP="0096670F">
      <w:pPr>
        <w:pStyle w:val="Heading2"/>
        <w:numPr>
          <w:ilvl w:val="1"/>
          <w:numId w:val="4"/>
        </w:numPr>
        <w:rPr>
          <w:lang w:val="en"/>
        </w:rPr>
      </w:pPr>
      <w:bookmarkStart w:id="48" w:name="_Toc275167523"/>
      <w:r w:rsidRPr="006E736B">
        <w:rPr>
          <w:lang w:val="en"/>
        </w:rPr>
        <w:t>Cookie</w:t>
      </w:r>
      <w:bookmarkEnd w:id="48"/>
    </w:p>
    <w:p w:rsidR="0096670F" w:rsidRPr="006E736B" w:rsidRDefault="0096670F" w:rsidP="0096670F">
      <w:pPr>
        <w:pStyle w:val="NormalWeb"/>
        <w:rPr>
          <w:rFonts w:ascii="Arial" w:hAnsi="Arial" w:cs="Arial"/>
        </w:rPr>
      </w:pPr>
      <w:r w:rsidRPr="006E736B">
        <w:rPr>
          <w:rFonts w:ascii="Arial" w:hAnsi="Arial" w:cs="Arial"/>
        </w:rPr>
        <w:t>A cookie is a very basic data file. It has a name and a value and also stores the address of websites which are allowed to access it and an expiry time. Basically, a website will set a cookie and give it a name and value. This name is used by the website to refer to it, and no other website can access the cookie, even if they know it's name. The name should be unique to the website, but it doesn't matter if it clashes with the name of a cookie from another website.</w:t>
      </w:r>
    </w:p>
    <w:p w:rsidR="0096670F" w:rsidRPr="006E736B" w:rsidRDefault="0096670F" w:rsidP="0096670F">
      <w:pPr>
        <w:numPr>
          <w:ilvl w:val="0"/>
          <w:numId w:val="9"/>
        </w:numPr>
        <w:tabs>
          <w:tab w:val="left" w:pos="720"/>
        </w:tabs>
        <w:spacing w:before="280"/>
        <w:rPr>
          <w:rFonts w:ascii="Arial" w:hAnsi="Arial" w:cs="Arial"/>
          <w:color w:val="000000"/>
        </w:rPr>
      </w:pPr>
      <w:r w:rsidRPr="006E736B">
        <w:rPr>
          <w:rFonts w:ascii="Arial" w:hAnsi="Arial" w:cs="Arial"/>
          <w:color w:val="000000"/>
        </w:rPr>
        <w:t xml:space="preserve">Many portals and search engines use them to provide customized pages and results to their users, allowing such features as 'My Yahoo' etc. </w:t>
      </w:r>
    </w:p>
    <w:p w:rsidR="0096670F" w:rsidRPr="006E736B" w:rsidRDefault="0096670F" w:rsidP="0096670F">
      <w:pPr>
        <w:numPr>
          <w:ilvl w:val="0"/>
          <w:numId w:val="9"/>
        </w:numPr>
        <w:tabs>
          <w:tab w:val="left" w:pos="720"/>
        </w:tabs>
        <w:rPr>
          <w:rFonts w:ascii="Arial" w:hAnsi="Arial" w:cs="Arial"/>
          <w:color w:val="000000"/>
        </w:rPr>
      </w:pPr>
      <w:r w:rsidRPr="006E736B">
        <w:rPr>
          <w:rFonts w:ascii="Arial" w:hAnsi="Arial" w:cs="Arial"/>
          <w:color w:val="000000"/>
        </w:rPr>
        <w:t xml:space="preserve">Many websites use cookies to log their users in automatically. By storing a few pieces of user information they can automatically authenticate the user's details and use them to save the user time when they log in&gt;/li&gt; </w:t>
      </w:r>
    </w:p>
    <w:p w:rsidR="0096670F" w:rsidRPr="006E736B" w:rsidRDefault="0096670F" w:rsidP="0096670F">
      <w:pPr>
        <w:numPr>
          <w:ilvl w:val="0"/>
          <w:numId w:val="9"/>
        </w:numPr>
        <w:tabs>
          <w:tab w:val="left" w:pos="720"/>
        </w:tabs>
        <w:spacing w:after="280"/>
        <w:rPr>
          <w:rFonts w:ascii="Arial" w:hAnsi="Arial" w:cs="Arial"/>
          <w:color w:val="000000"/>
        </w:rPr>
      </w:pPr>
      <w:r w:rsidRPr="006E736B">
        <w:rPr>
          <w:rFonts w:ascii="Arial" w:hAnsi="Arial" w:cs="Arial"/>
          <w:color w:val="000000"/>
        </w:rPr>
        <w:t>Visitor tracking and statistics systems often use them to track visitors. By assigning the visitor a cookie, they will not be counted more than once, so accurate unique visitor statistics can be obtained. Also, if a user has a unique cookie the system can 'follow' them through a website, showing the webmaster exactly where the visitor has been, and in what order.</w:t>
      </w:r>
    </w:p>
    <w:p w:rsidR="0096670F" w:rsidRPr="006E736B" w:rsidRDefault="0096670F" w:rsidP="0096670F">
      <w:pPr>
        <w:pStyle w:val="NormalWeb"/>
        <w:rPr>
          <w:rFonts w:ascii="Arial" w:hAnsi="Arial" w:cs="Arial"/>
        </w:rPr>
      </w:pPr>
      <w:r w:rsidRPr="006E736B">
        <w:rPr>
          <w:rFonts w:ascii="Arial" w:hAnsi="Arial" w:cs="Arial"/>
          <w:bCs/>
          <w:u w:val="single"/>
        </w:rPr>
        <w:t>Setting a Basic Cookie</w:t>
      </w:r>
      <w:r w:rsidRPr="006E736B">
        <w:rPr>
          <w:rFonts w:ascii="Arial" w:hAnsi="Arial" w:cs="Arial"/>
        </w:rPr>
        <w:br/>
      </w:r>
      <w:r w:rsidRPr="006E736B">
        <w:rPr>
          <w:rFonts w:ascii="Arial" w:hAnsi="Arial" w:cs="Arial"/>
        </w:rPr>
        <w:br/>
        <w:t>The PHP function for setting cookies is called:</w:t>
      </w:r>
      <w:r w:rsidRPr="006E736B">
        <w:rPr>
          <w:rFonts w:ascii="Arial" w:hAnsi="Arial" w:cs="Arial"/>
        </w:rPr>
        <w:br/>
      </w:r>
      <w:r w:rsidRPr="006E736B">
        <w:rPr>
          <w:rFonts w:ascii="Arial" w:hAnsi="Arial" w:cs="Arial"/>
          <w:color w:val="0000FF"/>
        </w:rPr>
        <w:br/>
      </w:r>
      <w:r w:rsidRPr="006E736B">
        <w:rPr>
          <w:rFonts w:ascii="Arial" w:hAnsi="Arial" w:cs="Arial"/>
          <w:i/>
          <w:iCs/>
        </w:rPr>
        <w:t>setcookie()</w:t>
      </w:r>
      <w:r w:rsidRPr="006E736B">
        <w:rPr>
          <w:rFonts w:ascii="Arial" w:hAnsi="Arial" w:cs="Arial"/>
          <w:color w:val="0000FF"/>
        </w:rPr>
        <w:br/>
      </w:r>
      <w:r w:rsidRPr="006E736B">
        <w:rPr>
          <w:rFonts w:ascii="Arial" w:hAnsi="Arial" w:cs="Arial"/>
        </w:rPr>
        <w:br/>
        <w:t xml:space="preserve">It is a PHP function which can be used without returning a value (for example you can simply execute a setcookie()) command, or you can take the return value </w:t>
      </w:r>
      <w:r w:rsidRPr="006E736B">
        <w:rPr>
          <w:rFonts w:ascii="Arial" w:hAnsi="Arial" w:cs="Arial"/>
        </w:rPr>
        <w:lastRenderedPageBreak/>
        <w:t>and use it. The setcookie() function returns a boolean (true or false) value depending on whether it is successful. So you could execute:</w:t>
      </w:r>
      <w:r w:rsidRPr="006E736B">
        <w:rPr>
          <w:rFonts w:ascii="Arial" w:hAnsi="Arial" w:cs="Arial"/>
        </w:rPr>
        <w:br/>
      </w:r>
      <w:r w:rsidRPr="006E736B">
        <w:rPr>
          <w:rFonts w:ascii="Arial" w:hAnsi="Arial" w:cs="Arial"/>
          <w:color w:val="0000FF"/>
        </w:rPr>
        <w:br/>
      </w:r>
      <w:r w:rsidRPr="006E736B">
        <w:rPr>
          <w:rFonts w:ascii="Arial" w:hAnsi="Arial" w:cs="Arial"/>
          <w:i/>
          <w:iCs/>
        </w:rPr>
        <w:t>if</w:t>
      </w:r>
      <w:r w:rsidRPr="006E736B">
        <w:rPr>
          <w:rFonts w:ascii="Arial" w:hAnsi="Arial" w:cs="Arial"/>
        </w:rPr>
        <w:t>(setcookie())</w:t>
      </w:r>
      <w:r w:rsidRPr="006E736B">
        <w:rPr>
          <w:rFonts w:ascii="Arial" w:hAnsi="Arial" w:cs="Arial"/>
        </w:rPr>
        <w:br/>
        <w:t>{</w:t>
      </w:r>
      <w:r w:rsidRPr="006E736B">
        <w:rPr>
          <w:rFonts w:ascii="Arial" w:hAnsi="Arial" w:cs="Arial"/>
        </w:rPr>
        <w:br/>
      </w:r>
      <w:r w:rsidRPr="006E736B">
        <w:rPr>
          <w:rFonts w:ascii="Arial" w:hAnsi="Arial" w:cs="Arial"/>
          <w:i/>
          <w:iCs/>
        </w:rPr>
        <w:t>echo</w:t>
      </w:r>
      <w:r w:rsidRPr="006E736B">
        <w:rPr>
          <w:rFonts w:ascii="Arial" w:hAnsi="Arial" w:cs="Arial"/>
        </w:rPr>
        <w:t xml:space="preserve"> "Cookie set";</w:t>
      </w:r>
      <w:r w:rsidRPr="006E736B">
        <w:rPr>
          <w:rFonts w:ascii="Arial" w:hAnsi="Arial" w:cs="Arial"/>
        </w:rPr>
        <w:br/>
        <w:t>}</w:t>
      </w:r>
      <w:r w:rsidRPr="006E736B">
        <w:rPr>
          <w:rFonts w:ascii="Arial" w:hAnsi="Arial" w:cs="Arial"/>
        </w:rPr>
        <w:br/>
      </w:r>
      <w:r w:rsidRPr="006E736B">
        <w:rPr>
          <w:rFonts w:ascii="Arial" w:hAnsi="Arial" w:cs="Arial"/>
          <w:i/>
          <w:iCs/>
        </w:rPr>
        <w:t>else</w:t>
      </w:r>
      <w:r w:rsidRPr="006E736B">
        <w:rPr>
          <w:rFonts w:ascii="Arial" w:hAnsi="Arial" w:cs="Arial"/>
        </w:rPr>
        <w:br/>
        <w:t>{</w:t>
      </w:r>
      <w:r w:rsidRPr="006E736B">
        <w:rPr>
          <w:rFonts w:ascii="Arial" w:hAnsi="Arial" w:cs="Arial"/>
        </w:rPr>
        <w:br/>
      </w:r>
      <w:r w:rsidRPr="006E736B">
        <w:rPr>
          <w:rFonts w:ascii="Arial" w:hAnsi="Arial" w:cs="Arial"/>
          <w:i/>
          <w:iCs/>
        </w:rPr>
        <w:t>echo</w:t>
      </w:r>
      <w:r w:rsidRPr="006E736B">
        <w:rPr>
          <w:rFonts w:ascii="Arial" w:hAnsi="Arial" w:cs="Arial"/>
        </w:rPr>
        <w:t xml:space="preserve"> "Cookie not set";</w:t>
      </w:r>
      <w:r w:rsidRPr="006E736B">
        <w:rPr>
          <w:rFonts w:ascii="Arial" w:hAnsi="Arial" w:cs="Arial"/>
        </w:rPr>
        <w:br/>
        <w:t>}</w:t>
      </w:r>
      <w:r w:rsidRPr="006E736B">
        <w:rPr>
          <w:rFonts w:ascii="Arial" w:hAnsi="Arial" w:cs="Arial"/>
          <w:color w:val="0000FF"/>
        </w:rPr>
        <w:br/>
      </w:r>
      <w:r w:rsidRPr="006E736B">
        <w:rPr>
          <w:rFonts w:ascii="Arial" w:hAnsi="Arial" w:cs="Arial"/>
        </w:rPr>
        <w:br/>
        <w:t>For the purposes of this tutorial, though, we will not be using the return value, instead simply setting the cookie.</w:t>
      </w:r>
      <w:r w:rsidRPr="006E736B">
        <w:rPr>
          <w:rFonts w:ascii="Arial" w:hAnsi="Arial" w:cs="Arial"/>
        </w:rPr>
        <w:br/>
      </w:r>
      <w:r w:rsidRPr="006E736B">
        <w:rPr>
          <w:rFonts w:ascii="Arial" w:hAnsi="Arial" w:cs="Arial"/>
        </w:rPr>
        <w:br/>
        <w:t>The most basic information for a cookie is its name and its value. The name of the cookie must be something which you can refer to it later as. You don't need to worry about it clashing with other sites as cookie names are site specific but you should try and use a descriptive and unique name for your cookies.</w:t>
      </w:r>
      <w:r w:rsidRPr="006E736B">
        <w:rPr>
          <w:rFonts w:ascii="Arial" w:hAnsi="Arial" w:cs="Arial"/>
        </w:rPr>
        <w:br/>
      </w:r>
      <w:r w:rsidRPr="006E736B">
        <w:rPr>
          <w:rFonts w:ascii="Arial" w:hAnsi="Arial" w:cs="Arial"/>
        </w:rPr>
        <w:br/>
        <w:t>For this first example, assume that you have used PHP to load the user's name into the variable $name and want to greet the user in the future by their name. You would need to create a cookie which stores their name as follows:</w:t>
      </w:r>
      <w:r w:rsidRPr="006E736B">
        <w:rPr>
          <w:rFonts w:ascii="Arial" w:hAnsi="Arial" w:cs="Arial"/>
        </w:rPr>
        <w:br/>
      </w:r>
      <w:r w:rsidRPr="006E736B">
        <w:rPr>
          <w:rFonts w:ascii="Arial" w:hAnsi="Arial" w:cs="Arial"/>
          <w:color w:val="0000FF"/>
        </w:rPr>
        <w:br/>
      </w:r>
      <w:r w:rsidRPr="006E736B">
        <w:rPr>
          <w:rFonts w:ascii="Arial" w:hAnsi="Arial" w:cs="Arial"/>
          <w:i/>
          <w:iCs/>
        </w:rPr>
        <w:t>setcookie</w:t>
      </w:r>
      <w:r w:rsidRPr="006E736B">
        <w:rPr>
          <w:rFonts w:ascii="Arial" w:hAnsi="Arial" w:cs="Arial"/>
        </w:rPr>
        <w:t>("UsersName",$name);</w:t>
      </w:r>
      <w:r w:rsidRPr="006E736B">
        <w:rPr>
          <w:rFonts w:ascii="Arial" w:hAnsi="Arial" w:cs="Arial"/>
          <w:color w:val="0000FF"/>
        </w:rPr>
        <w:br/>
      </w:r>
      <w:r w:rsidRPr="006E736B">
        <w:rPr>
          <w:rFonts w:ascii="Arial" w:hAnsi="Arial" w:cs="Arial"/>
        </w:rPr>
        <w:br/>
        <w:t>This creates the most basic of cookies, storing the user's name in a cookie called 'UsersName'. By setting cookies like this, you don't set any specific options, so by default the cookie will be available to the domain in which it was set (e.g. yoursite.com) and will be deleted when the user closes their browser.</w:t>
      </w:r>
      <w:r w:rsidRPr="006E736B">
        <w:rPr>
          <w:rFonts w:ascii="Arial" w:hAnsi="Arial" w:cs="Arial"/>
        </w:rPr>
        <w:br/>
      </w:r>
      <w:r w:rsidRPr="006E736B">
        <w:rPr>
          <w:rFonts w:ascii="Arial" w:hAnsi="Arial" w:cs="Arial"/>
        </w:rPr>
        <w:br/>
      </w:r>
      <w:smartTag w:uri="urn:schemas-microsoft-com:office:smarttags" w:element="City">
        <w:smartTag w:uri="urn:schemas-microsoft-com:office:smarttags" w:element="place">
          <w:r w:rsidRPr="006E736B">
            <w:rPr>
              <w:rFonts w:ascii="Arial" w:hAnsi="Arial" w:cs="Arial"/>
              <w:bCs/>
              <w:u w:val="single"/>
            </w:rPr>
            <w:t>Reading</w:t>
          </w:r>
        </w:smartTag>
      </w:smartTag>
      <w:r w:rsidRPr="006E736B">
        <w:rPr>
          <w:rFonts w:ascii="Arial" w:hAnsi="Arial" w:cs="Arial"/>
          <w:bCs/>
          <w:u w:val="single"/>
        </w:rPr>
        <w:t xml:space="preserve"> Cookie Values</w:t>
      </w:r>
      <w:r w:rsidRPr="006E736B">
        <w:rPr>
          <w:rFonts w:ascii="Arial" w:hAnsi="Arial" w:cs="Arial"/>
        </w:rPr>
        <w:br/>
      </w:r>
      <w:r w:rsidRPr="006E736B">
        <w:rPr>
          <w:rFonts w:ascii="Arial" w:hAnsi="Arial" w:cs="Arial"/>
        </w:rPr>
        <w:br/>
        <w:t>PHP makes it extremely simple to read the value of a cookie. In PHP, reading form values are achieved using $_GET and $_POST. PHP has a similar global variable for cookies:</w:t>
      </w:r>
      <w:r w:rsidRPr="006E736B">
        <w:rPr>
          <w:rFonts w:ascii="Arial" w:hAnsi="Arial" w:cs="Arial"/>
        </w:rPr>
        <w:br/>
      </w:r>
      <w:r w:rsidRPr="006E736B">
        <w:rPr>
          <w:rFonts w:ascii="Arial" w:hAnsi="Arial" w:cs="Arial"/>
          <w:color w:val="0000FF"/>
        </w:rPr>
        <w:br/>
      </w:r>
      <w:r w:rsidRPr="006E736B">
        <w:rPr>
          <w:rFonts w:ascii="Arial" w:hAnsi="Arial" w:cs="Arial"/>
          <w:i/>
          <w:iCs/>
        </w:rPr>
        <w:t>$_COOKIE</w:t>
      </w:r>
      <w:r w:rsidRPr="006E736B">
        <w:rPr>
          <w:rFonts w:ascii="Arial" w:hAnsi="Arial" w:cs="Arial"/>
        </w:rPr>
        <w:t>['CookieName'];</w:t>
      </w:r>
      <w:r w:rsidRPr="006E736B">
        <w:rPr>
          <w:rFonts w:ascii="Arial" w:hAnsi="Arial" w:cs="Arial"/>
          <w:color w:val="0000FF"/>
        </w:rPr>
        <w:br/>
      </w:r>
      <w:r w:rsidRPr="006E736B">
        <w:rPr>
          <w:rFonts w:ascii="Arial" w:hAnsi="Arial" w:cs="Arial"/>
        </w:rPr>
        <w:br/>
        <w:t>This variable contains the value of the cookie with name 'CookieName'. So on your website, if you wanted to display the name of the user, you could simply use the following:</w:t>
      </w:r>
      <w:r w:rsidRPr="006E736B">
        <w:rPr>
          <w:rFonts w:ascii="Arial" w:hAnsi="Arial" w:cs="Arial"/>
        </w:rPr>
        <w:br/>
      </w:r>
      <w:r w:rsidRPr="006E736B">
        <w:rPr>
          <w:rFonts w:ascii="Arial" w:hAnsi="Arial" w:cs="Arial"/>
          <w:color w:val="0000FF"/>
        </w:rPr>
        <w:br/>
      </w:r>
      <w:r w:rsidRPr="006E736B">
        <w:rPr>
          <w:rFonts w:ascii="Arial" w:hAnsi="Arial" w:cs="Arial"/>
          <w:i/>
          <w:iCs/>
        </w:rPr>
        <w:t>echo</w:t>
      </w:r>
      <w:r w:rsidRPr="006E736B">
        <w:rPr>
          <w:rFonts w:ascii="Arial" w:hAnsi="Arial" w:cs="Arial"/>
        </w:rPr>
        <w:t xml:space="preserve"> "Hello, ".$_COOKIE['UsersName']."! Welcome back!";</w:t>
      </w:r>
      <w:r w:rsidRPr="006E736B">
        <w:rPr>
          <w:rFonts w:ascii="Arial" w:hAnsi="Arial" w:cs="Arial"/>
          <w:color w:val="0000FF"/>
        </w:rPr>
        <w:br/>
      </w:r>
      <w:r w:rsidRPr="006E736B">
        <w:rPr>
          <w:rFonts w:ascii="Arial" w:hAnsi="Arial" w:cs="Arial"/>
        </w:rPr>
        <w:br/>
        <w:t xml:space="preserve">Of course, the user may not already have the cookie, so you should use the PHP </w:t>
      </w:r>
      <w:r w:rsidRPr="006E736B">
        <w:rPr>
          <w:rFonts w:ascii="Arial" w:hAnsi="Arial" w:cs="Arial"/>
        </w:rPr>
        <w:lastRenderedPageBreak/>
        <w:t>function isset. This returns true if a variable has been set and false if not. Using this, your site could do the following:</w:t>
      </w:r>
      <w:r w:rsidRPr="006E736B">
        <w:rPr>
          <w:rFonts w:ascii="Arial" w:hAnsi="Arial" w:cs="Arial"/>
        </w:rPr>
        <w:br/>
      </w:r>
      <w:r w:rsidRPr="006E736B">
        <w:rPr>
          <w:rFonts w:ascii="Arial" w:hAnsi="Arial" w:cs="Arial"/>
        </w:rPr>
        <w:br/>
        <w:t>if(isset($_COOKIE['UsersName'])</w:t>
      </w:r>
      <w:r w:rsidRPr="006E736B">
        <w:rPr>
          <w:rFonts w:ascii="Arial" w:hAnsi="Arial" w:cs="Arial"/>
        </w:rPr>
        <w:br/>
        <w:t>{</w:t>
      </w:r>
      <w:r w:rsidRPr="006E736B">
        <w:rPr>
          <w:rFonts w:ascii="Arial" w:hAnsi="Arial" w:cs="Arial"/>
        </w:rPr>
        <w:br/>
        <w:t>echo "Hello, ".$_COOKIE['UsersName']."! Welcome back!";</w:t>
      </w:r>
      <w:r w:rsidRPr="006E736B">
        <w:rPr>
          <w:rFonts w:ascii="Arial" w:hAnsi="Arial" w:cs="Arial"/>
        </w:rPr>
        <w:br/>
        <w:t>}</w:t>
      </w:r>
      <w:r w:rsidRPr="006E736B">
        <w:rPr>
          <w:rFonts w:ascii="Arial" w:hAnsi="Arial" w:cs="Arial"/>
        </w:rPr>
        <w:br/>
        <w:t>else</w:t>
      </w:r>
      <w:r w:rsidRPr="006E736B">
        <w:rPr>
          <w:rFonts w:ascii="Arial" w:hAnsi="Arial" w:cs="Arial"/>
        </w:rPr>
        <w:br/>
        <w:t>{</w:t>
      </w:r>
      <w:r w:rsidRPr="006E736B">
        <w:rPr>
          <w:rFonts w:ascii="Arial" w:hAnsi="Arial" w:cs="Arial"/>
        </w:rPr>
        <w:br/>
        <w:t>setcookie("UsersName",$name);</w:t>
      </w:r>
      <w:r w:rsidRPr="006E736B">
        <w:rPr>
          <w:rFonts w:ascii="Arial" w:hAnsi="Arial" w:cs="Arial"/>
        </w:rPr>
        <w:br/>
        <w:t>}</w:t>
      </w:r>
      <w:r w:rsidRPr="006E736B">
        <w:rPr>
          <w:rFonts w:ascii="Arial" w:hAnsi="Arial" w:cs="Arial"/>
          <w:color w:val="0000FF"/>
        </w:rPr>
        <w:br/>
      </w:r>
      <w:r w:rsidRPr="006E736B">
        <w:rPr>
          <w:rFonts w:ascii="Arial" w:hAnsi="Arial" w:cs="Arial"/>
        </w:rPr>
        <w:br/>
      </w:r>
      <w:r w:rsidRPr="006E736B">
        <w:rPr>
          <w:rFonts w:ascii="Arial" w:hAnsi="Arial" w:cs="Arial"/>
        </w:rPr>
        <w:br/>
      </w:r>
      <w:r w:rsidRPr="006E736B">
        <w:rPr>
          <w:rFonts w:ascii="Arial" w:hAnsi="Arial" w:cs="Arial"/>
          <w:bCs/>
          <w:u w:val="single"/>
        </w:rPr>
        <w:t>Cookie Settings</w:t>
      </w:r>
      <w:r w:rsidRPr="006E736B">
        <w:rPr>
          <w:rFonts w:ascii="Arial" w:hAnsi="Arial" w:cs="Arial"/>
        </w:rPr>
        <w:br/>
      </w:r>
      <w:r w:rsidRPr="006E736B">
        <w:rPr>
          <w:rFonts w:ascii="Arial" w:hAnsi="Arial" w:cs="Arial"/>
        </w:rPr>
        <w:br/>
        <w:t>Although the code we have seen allows us to set a simple cookie on the user's computer, it isn't very powerful because, for example, it is lost when the browser closes. One of the most powerful features of cookies is the ability to set and expiry date for the cookie. The cookie will remain on the users’ computer until the expiry date, and then will automatically delete itself.</w:t>
      </w:r>
      <w:r w:rsidRPr="006E736B">
        <w:rPr>
          <w:rFonts w:ascii="Arial" w:hAnsi="Arial" w:cs="Arial"/>
        </w:rPr>
        <w:br/>
      </w:r>
      <w:r w:rsidRPr="006E736B">
        <w:rPr>
          <w:rFonts w:ascii="Arial" w:hAnsi="Arial" w:cs="Arial"/>
        </w:rPr>
        <w:br/>
        <w:t>To set a cookie with an expiry date, use:</w:t>
      </w:r>
      <w:r w:rsidRPr="006E736B">
        <w:rPr>
          <w:rFonts w:ascii="Arial" w:hAnsi="Arial" w:cs="Arial"/>
        </w:rPr>
        <w:br/>
      </w:r>
      <w:r w:rsidRPr="006E736B">
        <w:rPr>
          <w:rFonts w:ascii="Arial" w:hAnsi="Arial" w:cs="Arial"/>
          <w:color w:val="0000FF"/>
        </w:rPr>
        <w:br/>
      </w:r>
      <w:r w:rsidRPr="006E736B">
        <w:rPr>
          <w:rFonts w:ascii="Arial" w:hAnsi="Arial" w:cs="Arial"/>
        </w:rPr>
        <w:t>setcookie("UsersName", $name, time()+3600);</w:t>
      </w:r>
      <w:r w:rsidRPr="006E736B">
        <w:rPr>
          <w:rFonts w:ascii="Arial" w:hAnsi="Arial" w:cs="Arial"/>
          <w:color w:val="0000FF"/>
        </w:rPr>
        <w:br/>
      </w:r>
      <w:r w:rsidRPr="006E736B">
        <w:rPr>
          <w:rFonts w:ascii="Arial" w:hAnsi="Arial" w:cs="Arial"/>
        </w:rPr>
        <w:br/>
        <w:t>This code takes the current time (using time()) and then adds 3600 seconds to it, and uses this value to set as the expiry time for the cookie. Basically this means that the cookie will remain on the user's computer for an hour (it expires 3600 seconds (1 hour) from the current time). For one week (for example) you would set the cookie as:</w:t>
      </w:r>
      <w:r w:rsidRPr="006E736B">
        <w:rPr>
          <w:rFonts w:ascii="Arial" w:hAnsi="Arial" w:cs="Arial"/>
        </w:rPr>
        <w:br/>
      </w:r>
      <w:r w:rsidRPr="006E736B">
        <w:rPr>
          <w:rFonts w:ascii="Arial" w:hAnsi="Arial" w:cs="Arial"/>
          <w:color w:val="0000FF"/>
        </w:rPr>
        <w:br/>
      </w:r>
      <w:r w:rsidRPr="006E736B">
        <w:rPr>
          <w:rFonts w:ascii="Arial" w:hAnsi="Arial" w:cs="Arial"/>
        </w:rPr>
        <w:t>setcookie("UsersName", $name, time()+604800);</w:t>
      </w:r>
      <w:r w:rsidRPr="006E736B">
        <w:rPr>
          <w:rFonts w:ascii="Arial" w:hAnsi="Arial" w:cs="Arial"/>
          <w:color w:val="0000FF"/>
        </w:rPr>
        <w:br/>
      </w:r>
      <w:r w:rsidRPr="006E736B">
        <w:rPr>
          <w:rFonts w:ascii="Arial" w:hAnsi="Arial" w:cs="Arial"/>
        </w:rPr>
        <w:br/>
        <w:t>There are three other options which can be used when setting cookies. Firstly the path. This refers to where in the domain you are able to access the cookie in future. By default this is the current directory (so if you set the cookie at the page: www.mysite.com/scripts/setcookie.php, it would only be available to scripts in the scripts directory and below). You can set this to any part of your site, though, which can be useful in some situations.</w:t>
      </w:r>
      <w:r w:rsidRPr="006E736B">
        <w:rPr>
          <w:rFonts w:ascii="Arial" w:hAnsi="Arial" w:cs="Arial"/>
        </w:rPr>
        <w:br/>
      </w:r>
      <w:r w:rsidRPr="006E736B">
        <w:rPr>
          <w:rFonts w:ascii="Arial" w:hAnsi="Arial" w:cs="Arial"/>
        </w:rPr>
        <w:br/>
        <w:t xml:space="preserve">A second setting you can change is the domain. By default, a cookie is only available in the domain you set it in, for example if you set the cookie on www.mysite.com you can only ever access it from www.mysite.com (and not mail.mysite.com etc.). The most common need to change this setting is to allow the cookie to be viewed across all subdomains of a site. </w:t>
      </w:r>
      <w:r w:rsidRPr="006E736B">
        <w:rPr>
          <w:rFonts w:ascii="Arial" w:hAnsi="Arial" w:cs="Arial"/>
        </w:rPr>
        <w:br/>
      </w:r>
      <w:r w:rsidRPr="006E736B">
        <w:rPr>
          <w:rFonts w:ascii="Arial" w:hAnsi="Arial" w:cs="Arial"/>
        </w:rPr>
        <w:br/>
      </w:r>
      <w:r w:rsidRPr="006E736B">
        <w:rPr>
          <w:rFonts w:ascii="Arial" w:hAnsi="Arial" w:cs="Arial"/>
        </w:rPr>
        <w:lastRenderedPageBreak/>
        <w:t>Finally, a cookie has the option to be set as a secure cookie. If this is turned on, the cookie will only ever be surrendered to the site over a secure connection, not an insecure one.</w:t>
      </w:r>
      <w:r w:rsidRPr="006E736B">
        <w:rPr>
          <w:rFonts w:ascii="Arial" w:hAnsi="Arial" w:cs="Arial"/>
        </w:rPr>
        <w:br/>
      </w:r>
      <w:r w:rsidRPr="006E736B">
        <w:rPr>
          <w:rFonts w:ascii="Arial" w:hAnsi="Arial" w:cs="Arial"/>
        </w:rPr>
        <w:br/>
        <w:t>The following code shows the imiplementation of a cookie with all settings specified:</w:t>
      </w:r>
      <w:r w:rsidRPr="006E736B">
        <w:rPr>
          <w:rFonts w:ascii="Arial" w:hAnsi="Arial" w:cs="Arial"/>
        </w:rPr>
        <w:br/>
      </w:r>
      <w:r w:rsidRPr="006E736B">
        <w:rPr>
          <w:rFonts w:ascii="Arial" w:hAnsi="Arial" w:cs="Arial"/>
          <w:color w:val="0000FF"/>
        </w:rPr>
        <w:br/>
      </w:r>
      <w:r w:rsidRPr="006E736B">
        <w:rPr>
          <w:rFonts w:ascii="Arial" w:hAnsi="Arial" w:cs="Arial"/>
        </w:rPr>
        <w:t>setcookie("UsersName", $name, time()+3600, "/", ".mysite.com", 1);</w:t>
      </w:r>
      <w:r w:rsidRPr="006E736B">
        <w:rPr>
          <w:rFonts w:ascii="Arial" w:hAnsi="Arial" w:cs="Arial"/>
          <w:color w:val="0000FF"/>
        </w:rPr>
        <w:br/>
      </w:r>
      <w:r w:rsidRPr="006E736B">
        <w:rPr>
          <w:rFonts w:ascii="Arial" w:hAnsi="Arial" w:cs="Arial"/>
        </w:rPr>
        <w:br/>
        <w:t>The cookie set here, is called 'UsersName' and again stores the value $name. It will expire an hour from the current time. It is available in all directories of the site (/ is the root directory). It is available across any subdomain of the site mysite.com as '.mysite.com' has been given as the domain. The final 1 means that this is a secure cookie, and can only be transmitted over a secure connection. This would be 0 for a standard (non-secure) cookie.</w:t>
      </w:r>
      <w:r w:rsidRPr="006E736B">
        <w:rPr>
          <w:rFonts w:ascii="Arial" w:hAnsi="Arial" w:cs="Arial"/>
        </w:rPr>
        <w:br/>
      </w:r>
      <w:r w:rsidRPr="006E736B">
        <w:rPr>
          <w:rFonts w:ascii="Arial" w:hAnsi="Arial" w:cs="Arial"/>
        </w:rPr>
        <w:br/>
      </w:r>
      <w:r w:rsidRPr="006E736B">
        <w:rPr>
          <w:rFonts w:ascii="Arial" w:hAnsi="Arial" w:cs="Arial"/>
          <w:bCs/>
          <w:u w:val="single"/>
        </w:rPr>
        <w:t>Deleting Cookies</w:t>
      </w:r>
      <w:r w:rsidRPr="006E736B">
        <w:rPr>
          <w:rFonts w:ascii="Arial" w:hAnsi="Arial" w:cs="Arial"/>
        </w:rPr>
        <w:br/>
      </w:r>
      <w:r w:rsidRPr="006E736B">
        <w:rPr>
          <w:rFonts w:ascii="Arial" w:hAnsi="Arial" w:cs="Arial"/>
        </w:rPr>
        <w:br/>
        <w:t>There are occasions on which you may wish to delete a cookie from a user's computer. This could be if, for example, you want to log the user out of a system (perhaps they are on a public computer). Deleting a cookie is quite simple to do because all you have to do is to set the expiry time in the past. By doing this, the cookie will be automatically deleted as soon as it is created, and will remove any data that already exists there. The simplest way is using:</w:t>
      </w:r>
      <w:r w:rsidRPr="006E736B">
        <w:rPr>
          <w:rFonts w:ascii="Arial" w:hAnsi="Arial" w:cs="Arial"/>
        </w:rPr>
        <w:br/>
      </w:r>
      <w:r w:rsidRPr="006E736B">
        <w:rPr>
          <w:rFonts w:ascii="Arial" w:hAnsi="Arial" w:cs="Arial"/>
          <w:color w:val="0000FF"/>
        </w:rPr>
        <w:br/>
      </w:r>
      <w:r w:rsidRPr="006E736B">
        <w:rPr>
          <w:rFonts w:ascii="Arial" w:hAnsi="Arial" w:cs="Arial"/>
        </w:rPr>
        <w:t>setcookie("UsersName", "", time()-3600);</w:t>
      </w:r>
      <w:r w:rsidRPr="006E736B">
        <w:rPr>
          <w:rFonts w:ascii="Arial" w:hAnsi="Arial" w:cs="Arial"/>
          <w:color w:val="0000FF"/>
        </w:rPr>
        <w:br/>
      </w:r>
      <w:r w:rsidRPr="006E736B">
        <w:rPr>
          <w:rFonts w:ascii="Arial" w:hAnsi="Arial" w:cs="Arial"/>
        </w:rPr>
        <w:br/>
        <w:t>This sets the expiry time in the past so it should be deleted immediately. There is also no information stored in the cookie.</w:t>
      </w:r>
      <w:r w:rsidRPr="006E736B">
        <w:rPr>
          <w:rFonts w:ascii="Arial" w:hAnsi="Arial" w:cs="Arial"/>
        </w:rPr>
        <w:br/>
      </w:r>
      <w:r w:rsidRPr="006E736B">
        <w:rPr>
          <w:rFonts w:ascii="Arial" w:hAnsi="Arial" w:cs="Arial"/>
        </w:rPr>
        <w:br/>
        <w:t>There is a known problem with this, though. Although it works in most cases, there can be problems if a user's timezone is set wrongly. The safest way to completely delete a cookie is to use the following:</w:t>
      </w:r>
      <w:r w:rsidRPr="006E736B">
        <w:rPr>
          <w:rFonts w:ascii="Arial" w:hAnsi="Arial" w:cs="Arial"/>
        </w:rPr>
        <w:br/>
      </w:r>
      <w:r w:rsidRPr="006E736B">
        <w:rPr>
          <w:rFonts w:ascii="Arial" w:hAnsi="Arial" w:cs="Arial"/>
          <w:color w:val="0000FF"/>
        </w:rPr>
        <w:br/>
      </w:r>
      <w:r w:rsidRPr="006E736B">
        <w:rPr>
          <w:rFonts w:ascii="Arial" w:hAnsi="Arial" w:cs="Arial"/>
        </w:rPr>
        <w:t>setcookie("UsersName", "", mktime(12,0,0,1, 1, 1990));</w:t>
      </w:r>
      <w:r w:rsidRPr="006E736B">
        <w:rPr>
          <w:rFonts w:ascii="Arial" w:hAnsi="Arial" w:cs="Arial"/>
          <w:color w:val="0000FF"/>
        </w:rPr>
        <w:br/>
      </w:r>
      <w:r w:rsidRPr="006E736B">
        <w:rPr>
          <w:rFonts w:ascii="Arial" w:hAnsi="Arial" w:cs="Arial"/>
        </w:rPr>
        <w:br/>
        <w:t xml:space="preserve">The </w:t>
      </w:r>
      <w:r w:rsidRPr="006E736B">
        <w:rPr>
          <w:rFonts w:ascii="Arial" w:hAnsi="Arial" w:cs="Arial"/>
          <w:b/>
          <w:bCs/>
        </w:rPr>
        <w:t>mktime()</w:t>
      </w:r>
      <w:r w:rsidRPr="006E736B">
        <w:rPr>
          <w:rFonts w:ascii="Arial" w:hAnsi="Arial" w:cs="Arial"/>
        </w:rPr>
        <w:t xml:space="preserve"> function is a PHP function for setting up a time specified. The time specified here is in the year 1990, so even a badly configured computer should still delete the cookie immediately.</w:t>
      </w:r>
    </w:p>
    <w:p w:rsidR="0096670F" w:rsidRDefault="0096670F" w:rsidP="0096670F">
      <w:pPr>
        <w:pStyle w:val="NormalWeb"/>
        <w:rPr>
          <w:rFonts w:ascii="Arial" w:hAnsi="Arial" w:cs="Arial"/>
        </w:rPr>
      </w:pPr>
    </w:p>
    <w:p w:rsidR="0096670F" w:rsidRDefault="0096670F" w:rsidP="0096670F">
      <w:pPr>
        <w:pStyle w:val="NormalWeb"/>
        <w:rPr>
          <w:rFonts w:ascii="Arial" w:hAnsi="Arial" w:cs="Arial"/>
        </w:rPr>
      </w:pPr>
    </w:p>
    <w:p w:rsidR="0096670F" w:rsidRDefault="00AB57F5" w:rsidP="001A35D8">
      <w:pPr>
        <w:rPr>
          <w:rStyle w:val="SourceText"/>
          <w:rFonts w:ascii="Arial" w:hAnsi="Arial" w:cs="Arial"/>
          <w:color w:val="000000"/>
          <w:highlight w:val="yellow"/>
        </w:rPr>
      </w:pPr>
      <w:r>
        <w:rPr>
          <w:rStyle w:val="SourceText"/>
          <w:rFonts w:ascii="Arial" w:hAnsi="Arial" w:cs="Arial"/>
          <w:color w:val="000000"/>
          <w:highlight w:val="yellow"/>
        </w:rPr>
        <w:t>Handle errors and exception</w:t>
      </w:r>
    </w:p>
    <w:p w:rsidR="00AB57F5" w:rsidRDefault="00AB57F5" w:rsidP="00AB57F5">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475"/>
      </w:tblGrid>
      <w:tr w:rsidR="00AB57F5">
        <w:tblPrEx>
          <w:tblCellMar>
            <w:top w:w="0" w:type="dxa"/>
            <w:bottom w:w="0" w:type="dxa"/>
          </w:tblCellMar>
        </w:tblPrEx>
        <w:trPr>
          <w:trHeight w:val="1201"/>
        </w:trPr>
        <w:tc>
          <w:tcPr>
            <w:tcW w:w="3475" w:type="dxa"/>
          </w:tcPr>
          <w:p w:rsidR="00AB57F5" w:rsidRPr="00AB57F5" w:rsidRDefault="00AB57F5">
            <w:pPr>
              <w:pStyle w:val="Default"/>
              <w:rPr>
                <w:sz w:val="22"/>
                <w:szCs w:val="22"/>
                <w:highlight w:val="yellow"/>
              </w:rPr>
            </w:pPr>
            <w:r w:rsidRPr="00AB57F5">
              <w:rPr>
                <w:sz w:val="22"/>
                <w:szCs w:val="22"/>
                <w:highlight w:val="yellow"/>
              </w:rPr>
              <w:lastRenderedPageBreak/>
              <w:t xml:space="preserve">Description of program error types </w:t>
            </w:r>
          </w:p>
          <w:p w:rsidR="00AB57F5" w:rsidRPr="00AB57F5" w:rsidRDefault="00AB57F5">
            <w:pPr>
              <w:pStyle w:val="Default"/>
              <w:rPr>
                <w:sz w:val="22"/>
                <w:szCs w:val="22"/>
                <w:highlight w:val="yellow"/>
              </w:rPr>
            </w:pPr>
            <w:r w:rsidRPr="00AB57F5">
              <w:rPr>
                <w:rFonts w:ascii="Wingdings" w:hAnsi="Wingdings" w:cs="Wingdings"/>
                <w:sz w:val="22"/>
                <w:szCs w:val="22"/>
                <w:highlight w:val="yellow"/>
              </w:rPr>
              <w:t></w:t>
            </w:r>
            <w:r w:rsidRPr="00AB57F5">
              <w:rPr>
                <w:rFonts w:ascii="Wingdings" w:hAnsi="Wingdings" w:cs="Wingdings"/>
                <w:sz w:val="22"/>
                <w:szCs w:val="22"/>
                <w:highlight w:val="yellow"/>
              </w:rPr>
              <w:t></w:t>
            </w:r>
            <w:r w:rsidRPr="00AB57F5">
              <w:rPr>
                <w:sz w:val="22"/>
                <w:szCs w:val="22"/>
                <w:highlight w:val="yellow"/>
              </w:rPr>
              <w:t xml:space="preserve">Syntax errors </w:t>
            </w:r>
          </w:p>
          <w:p w:rsidR="00AB57F5" w:rsidRPr="00AB57F5" w:rsidRDefault="00AB57F5">
            <w:pPr>
              <w:pStyle w:val="Default"/>
              <w:rPr>
                <w:sz w:val="22"/>
                <w:szCs w:val="22"/>
                <w:highlight w:val="yellow"/>
              </w:rPr>
            </w:pPr>
            <w:r w:rsidRPr="00AB57F5">
              <w:rPr>
                <w:rFonts w:ascii="Wingdings" w:hAnsi="Wingdings" w:cs="Wingdings"/>
                <w:sz w:val="22"/>
                <w:szCs w:val="22"/>
                <w:highlight w:val="yellow"/>
              </w:rPr>
              <w:t></w:t>
            </w:r>
            <w:r w:rsidRPr="00AB57F5">
              <w:rPr>
                <w:rFonts w:ascii="Wingdings" w:hAnsi="Wingdings" w:cs="Wingdings"/>
                <w:sz w:val="22"/>
                <w:szCs w:val="22"/>
                <w:highlight w:val="yellow"/>
              </w:rPr>
              <w:t></w:t>
            </w:r>
            <w:r w:rsidRPr="00AB57F5">
              <w:rPr>
                <w:sz w:val="22"/>
                <w:szCs w:val="22"/>
                <w:highlight w:val="yellow"/>
              </w:rPr>
              <w:t xml:space="preserve">Logical errors </w:t>
            </w:r>
          </w:p>
          <w:p w:rsidR="00AB57F5" w:rsidRPr="00AB57F5" w:rsidRDefault="00AB57F5">
            <w:pPr>
              <w:pStyle w:val="Default"/>
              <w:rPr>
                <w:sz w:val="22"/>
                <w:szCs w:val="22"/>
                <w:highlight w:val="yellow"/>
              </w:rPr>
            </w:pPr>
            <w:r w:rsidRPr="00AB57F5">
              <w:rPr>
                <w:sz w:val="22"/>
                <w:szCs w:val="22"/>
                <w:highlight w:val="yellow"/>
              </w:rPr>
              <w:t xml:space="preserve"> Run time errors </w:t>
            </w:r>
          </w:p>
          <w:p w:rsidR="00AB57F5" w:rsidRPr="00AB57F5" w:rsidRDefault="00AB57F5">
            <w:pPr>
              <w:pStyle w:val="Default"/>
              <w:rPr>
                <w:sz w:val="22"/>
                <w:szCs w:val="22"/>
                <w:highlight w:val="yellow"/>
              </w:rPr>
            </w:pPr>
            <w:r w:rsidRPr="00AB57F5">
              <w:rPr>
                <w:sz w:val="22"/>
                <w:szCs w:val="22"/>
                <w:highlight w:val="yellow"/>
              </w:rPr>
              <w:t xml:space="preserve"> Introduction to error functions </w:t>
            </w:r>
          </w:p>
          <w:p w:rsidR="00AB57F5" w:rsidRPr="00AB57F5" w:rsidRDefault="00AB57F5">
            <w:pPr>
              <w:pStyle w:val="Default"/>
              <w:rPr>
                <w:sz w:val="22"/>
                <w:szCs w:val="22"/>
                <w:highlight w:val="yellow"/>
              </w:rPr>
            </w:pPr>
            <w:r w:rsidRPr="00AB57F5">
              <w:rPr>
                <w:rFonts w:ascii="Wingdings" w:hAnsi="Wingdings" w:cs="Wingdings"/>
                <w:sz w:val="22"/>
                <w:szCs w:val="22"/>
                <w:highlight w:val="yellow"/>
              </w:rPr>
              <w:t></w:t>
            </w:r>
            <w:r w:rsidRPr="00AB57F5">
              <w:rPr>
                <w:rFonts w:ascii="Wingdings" w:hAnsi="Wingdings" w:cs="Wingdings"/>
                <w:sz w:val="22"/>
                <w:szCs w:val="22"/>
                <w:highlight w:val="yellow"/>
              </w:rPr>
              <w:t></w:t>
            </w:r>
            <w:r w:rsidRPr="00AB57F5">
              <w:rPr>
                <w:sz w:val="22"/>
                <w:szCs w:val="22"/>
                <w:highlight w:val="yellow"/>
              </w:rPr>
              <w:t xml:space="preserve">die </w:t>
            </w:r>
          </w:p>
          <w:p w:rsidR="00AB57F5" w:rsidRPr="00AB57F5" w:rsidRDefault="00AB57F5">
            <w:pPr>
              <w:pStyle w:val="Default"/>
              <w:rPr>
                <w:sz w:val="22"/>
                <w:szCs w:val="22"/>
                <w:highlight w:val="yellow"/>
              </w:rPr>
            </w:pPr>
            <w:r w:rsidRPr="00AB57F5">
              <w:rPr>
                <w:rFonts w:ascii="Wingdings" w:hAnsi="Wingdings" w:cs="Wingdings"/>
                <w:sz w:val="22"/>
                <w:szCs w:val="22"/>
                <w:highlight w:val="yellow"/>
              </w:rPr>
              <w:t></w:t>
            </w:r>
            <w:r w:rsidRPr="00AB57F5">
              <w:rPr>
                <w:rFonts w:ascii="Wingdings" w:hAnsi="Wingdings" w:cs="Wingdings"/>
                <w:sz w:val="22"/>
                <w:szCs w:val="22"/>
                <w:highlight w:val="yellow"/>
              </w:rPr>
              <w:t></w:t>
            </w:r>
            <w:r w:rsidRPr="00AB57F5">
              <w:rPr>
                <w:sz w:val="22"/>
                <w:szCs w:val="22"/>
                <w:highlight w:val="yellow"/>
              </w:rPr>
              <w:t xml:space="preserve">custom error functions </w:t>
            </w:r>
          </w:p>
          <w:p w:rsidR="00AB57F5" w:rsidRPr="00AB57F5" w:rsidRDefault="00AB57F5">
            <w:pPr>
              <w:pStyle w:val="Default"/>
              <w:rPr>
                <w:sz w:val="22"/>
                <w:szCs w:val="22"/>
                <w:highlight w:val="yellow"/>
              </w:rPr>
            </w:pPr>
            <w:r w:rsidRPr="00AB57F5">
              <w:rPr>
                <w:sz w:val="22"/>
                <w:szCs w:val="22"/>
                <w:highlight w:val="yellow"/>
              </w:rPr>
              <w:t xml:space="preserve"> Application of exception block </w:t>
            </w:r>
          </w:p>
          <w:p w:rsidR="00AB57F5" w:rsidRDefault="00AB57F5">
            <w:pPr>
              <w:pStyle w:val="Default"/>
              <w:rPr>
                <w:sz w:val="22"/>
                <w:szCs w:val="22"/>
              </w:rPr>
            </w:pPr>
            <w:r w:rsidRPr="00AB57F5">
              <w:rPr>
                <w:rFonts w:ascii="Wingdings" w:hAnsi="Wingdings" w:cs="Wingdings"/>
                <w:sz w:val="22"/>
                <w:szCs w:val="22"/>
                <w:highlight w:val="yellow"/>
              </w:rPr>
              <w:t></w:t>
            </w:r>
            <w:r w:rsidRPr="00AB57F5">
              <w:rPr>
                <w:rFonts w:ascii="Wingdings" w:hAnsi="Wingdings" w:cs="Wingdings"/>
                <w:sz w:val="22"/>
                <w:szCs w:val="22"/>
                <w:highlight w:val="yellow"/>
              </w:rPr>
              <w:t></w:t>
            </w:r>
            <w:r w:rsidRPr="00AB57F5">
              <w:rPr>
                <w:sz w:val="22"/>
                <w:szCs w:val="22"/>
                <w:highlight w:val="yellow"/>
              </w:rPr>
              <w:t>Try and catch keywords</w:t>
            </w:r>
            <w:r>
              <w:rPr>
                <w:sz w:val="22"/>
                <w:szCs w:val="22"/>
              </w:rPr>
              <w:t xml:space="preserve"> </w:t>
            </w:r>
          </w:p>
          <w:p w:rsidR="00AB57F5" w:rsidRDefault="00AB57F5">
            <w:pPr>
              <w:pStyle w:val="Default"/>
              <w:rPr>
                <w:sz w:val="22"/>
                <w:szCs w:val="22"/>
              </w:rPr>
            </w:pPr>
          </w:p>
        </w:tc>
      </w:tr>
    </w:tbl>
    <w:p w:rsidR="00AB57F5" w:rsidRDefault="00AB57F5" w:rsidP="001A35D8">
      <w:pPr>
        <w:rPr>
          <w:rStyle w:val="SourceText"/>
          <w:rFonts w:ascii="Arial" w:hAnsi="Arial" w:cs="Arial"/>
          <w:color w:val="000000"/>
          <w:highlight w:val="yellow"/>
        </w:rPr>
      </w:pPr>
    </w:p>
    <w:p w:rsidR="00AB57F5" w:rsidRPr="006E736B" w:rsidRDefault="00AB57F5" w:rsidP="00AB57F5">
      <w:pPr>
        <w:pStyle w:val="Heading1"/>
        <w:numPr>
          <w:ilvl w:val="0"/>
          <w:numId w:val="4"/>
        </w:numPr>
      </w:pPr>
      <w:bookmarkStart w:id="49" w:name="_Toc275167524"/>
      <w:r w:rsidRPr="006E736B">
        <w:t>ACCESSING MySQL from PHP</w:t>
      </w:r>
      <w:bookmarkEnd w:id="49"/>
    </w:p>
    <w:p w:rsidR="00AB57F5" w:rsidRPr="006E736B" w:rsidRDefault="00AB57F5" w:rsidP="00AB57F5">
      <w:pPr>
        <w:pStyle w:val="Style1"/>
      </w:pPr>
    </w:p>
    <w:p w:rsidR="00AB57F5" w:rsidRPr="006E736B" w:rsidRDefault="00AB57F5" w:rsidP="00AB57F5">
      <w:pPr>
        <w:pStyle w:val="NormalWeb"/>
        <w:rPr>
          <w:rFonts w:ascii="Arial" w:hAnsi="Arial" w:cs="Arial"/>
        </w:rPr>
      </w:pPr>
      <w:r w:rsidRPr="006E736B">
        <w:rPr>
          <w:rFonts w:ascii="Arial" w:hAnsi="Arial" w:cs="Arial"/>
        </w:rPr>
        <w:t xml:space="preserve">One of the most important features of </w:t>
      </w:r>
      <w:r>
        <w:rPr>
          <w:rFonts w:ascii="Arial" w:hAnsi="Arial" w:cs="Arial"/>
        </w:rPr>
        <w:t>LAMP/WAMP</w:t>
      </w:r>
      <w:r w:rsidRPr="006E736B">
        <w:rPr>
          <w:rFonts w:ascii="Arial" w:hAnsi="Arial" w:cs="Arial"/>
        </w:rPr>
        <w:t xml:space="preserve"> application is the utilization of MySQL database through PHP script.</w:t>
      </w:r>
    </w:p>
    <w:p w:rsidR="00AB57F5" w:rsidRPr="006E736B" w:rsidRDefault="00AB57F5" w:rsidP="00AB57F5">
      <w:pPr>
        <w:pStyle w:val="Heading2"/>
        <w:numPr>
          <w:ilvl w:val="1"/>
          <w:numId w:val="4"/>
        </w:numPr>
      </w:pPr>
      <w:bookmarkStart w:id="50" w:name="_Toc275167525"/>
      <w:r w:rsidRPr="006E736B">
        <w:t>MySQL access basics</w:t>
      </w:r>
      <w:bookmarkEnd w:id="50"/>
    </w:p>
    <w:p w:rsidR="00AB57F5" w:rsidRPr="006E736B" w:rsidRDefault="00AB57F5" w:rsidP="00AB57F5">
      <w:pPr>
        <w:pStyle w:val="Heading3"/>
        <w:numPr>
          <w:ilvl w:val="2"/>
          <w:numId w:val="4"/>
        </w:numPr>
        <w:ind w:left="0" w:firstLine="0"/>
        <w:rPr>
          <w:rFonts w:ascii="Arial" w:hAnsi="Arial" w:cs="Arial"/>
          <w:sz w:val="24"/>
          <w:szCs w:val="24"/>
        </w:rPr>
      </w:pPr>
      <w:bookmarkStart w:id="51" w:name="_Toc275167526"/>
      <w:r w:rsidRPr="006E736B">
        <w:rPr>
          <w:rFonts w:ascii="Arial" w:hAnsi="Arial" w:cs="Arial"/>
          <w:sz w:val="24"/>
          <w:szCs w:val="24"/>
        </w:rPr>
        <w:t>Basic PHP</w:t>
      </w:r>
      <w:bookmarkEnd w:id="51"/>
      <w:r w:rsidRPr="006E736B">
        <w:rPr>
          <w:rFonts w:ascii="Arial" w:hAnsi="Arial" w:cs="Arial"/>
          <w:sz w:val="24"/>
          <w:szCs w:val="24"/>
        </w:rPr>
        <w:t xml:space="preserve"> </w:t>
      </w:r>
    </w:p>
    <w:p w:rsidR="00AB57F5" w:rsidRPr="006E736B" w:rsidRDefault="00AB57F5" w:rsidP="00AB57F5">
      <w:pPr>
        <w:pStyle w:val="NormalWeb"/>
        <w:rPr>
          <w:rFonts w:ascii="Arial" w:hAnsi="Arial" w:cs="Arial"/>
        </w:rPr>
      </w:pPr>
      <w:r w:rsidRPr="006E736B">
        <w:rPr>
          <w:rFonts w:ascii="Arial" w:hAnsi="Arial" w:cs="Arial"/>
        </w:rPr>
        <w:t>There are basically 5 functions you should know in order to access MySQL from your PHP code. The most fundamental PHP code to show the query result as a table is like this:</w:t>
      </w:r>
    </w:p>
    <w:p w:rsidR="00AB57F5" w:rsidRPr="006E736B" w:rsidRDefault="00AB57F5" w:rsidP="00AB57F5">
      <w:pPr>
        <w:pStyle w:val="phpexample"/>
        <w:rPr>
          <w:rFonts w:ascii="Arial" w:hAnsi="Arial" w:cs="Arial"/>
        </w:rPr>
      </w:pPr>
      <w:r w:rsidRPr="006E736B">
        <w:rPr>
          <w:rFonts w:ascii="Arial" w:hAnsi="Arial" w:cs="Arial"/>
        </w:rPr>
        <w:t>&lt;?php</w:t>
      </w:r>
    </w:p>
    <w:p w:rsidR="00AB57F5" w:rsidRPr="006E736B" w:rsidRDefault="00AB57F5" w:rsidP="00AB57F5">
      <w:pPr>
        <w:pStyle w:val="phpexample"/>
        <w:rPr>
          <w:rFonts w:ascii="Arial" w:hAnsi="Arial" w:cs="Arial"/>
          <w:i/>
          <w:iCs/>
        </w:rPr>
      </w:pPr>
      <w:r w:rsidRPr="006E736B">
        <w:rPr>
          <w:rFonts w:ascii="Arial" w:hAnsi="Arial" w:cs="Arial"/>
          <w:i/>
          <w:iCs/>
        </w:rPr>
        <w:t>    // Connect to database server</w:t>
      </w:r>
    </w:p>
    <w:p w:rsidR="00AB57F5" w:rsidRPr="006E736B" w:rsidRDefault="00AB57F5" w:rsidP="00AB57F5">
      <w:pPr>
        <w:pStyle w:val="phpexample"/>
        <w:rPr>
          <w:rFonts w:ascii="Arial" w:hAnsi="Arial" w:cs="Arial"/>
        </w:rPr>
      </w:pPr>
      <w:r w:rsidRPr="006E736B">
        <w:rPr>
          <w:rFonts w:ascii="Arial" w:hAnsi="Arial" w:cs="Arial"/>
        </w:rPr>
        <w:t xml:space="preserve">    $hd = </w:t>
      </w:r>
      <w:r w:rsidRPr="006E736B">
        <w:rPr>
          <w:rFonts w:ascii="Arial" w:hAnsi="Arial" w:cs="Arial"/>
          <w:color w:val="0000FF"/>
        </w:rPr>
        <w:t>mysql_connect</w:t>
      </w:r>
      <w:r w:rsidRPr="006E736B">
        <w:rPr>
          <w:rFonts w:ascii="Arial" w:hAnsi="Arial" w:cs="Arial"/>
        </w:rPr>
        <w:t>("myhost", "username", "password")</w:t>
      </w:r>
    </w:p>
    <w:p w:rsidR="00AB57F5" w:rsidRPr="006E736B" w:rsidRDefault="00AB57F5" w:rsidP="00AB57F5">
      <w:pPr>
        <w:pStyle w:val="phpexample"/>
        <w:rPr>
          <w:rFonts w:ascii="Arial" w:hAnsi="Arial" w:cs="Arial"/>
        </w:rPr>
      </w:pPr>
      <w:r w:rsidRPr="006E736B">
        <w:rPr>
          <w:rFonts w:ascii="Arial" w:hAnsi="Arial" w:cs="Arial"/>
        </w:rPr>
        <w:t>          or die ("Unable to connect");</w:t>
      </w:r>
    </w:p>
    <w:p w:rsidR="00AB57F5" w:rsidRPr="006E736B" w:rsidRDefault="00AB57F5" w:rsidP="00AB57F5">
      <w:pPr>
        <w:pStyle w:val="phpexample"/>
        <w:rPr>
          <w:rFonts w:ascii="Arial" w:hAnsi="Arial" w:cs="Arial"/>
        </w:rPr>
      </w:pPr>
      <w:r w:rsidRPr="006E736B">
        <w:rPr>
          <w:rFonts w:ascii="Arial" w:hAnsi="Arial" w:cs="Arial"/>
        </w:rPr>
        <w:t> </w:t>
      </w:r>
    </w:p>
    <w:p w:rsidR="00AB57F5" w:rsidRPr="006E736B" w:rsidRDefault="00AB57F5" w:rsidP="00AB57F5">
      <w:pPr>
        <w:pStyle w:val="phpexample"/>
        <w:rPr>
          <w:rFonts w:ascii="Arial" w:hAnsi="Arial" w:cs="Arial"/>
          <w:i/>
          <w:iCs/>
        </w:rPr>
      </w:pPr>
      <w:r w:rsidRPr="006E736B">
        <w:rPr>
          <w:rFonts w:ascii="Arial" w:hAnsi="Arial" w:cs="Arial"/>
          <w:i/>
          <w:iCs/>
        </w:rPr>
        <w:t>    // Select database</w:t>
      </w:r>
    </w:p>
    <w:p w:rsidR="00AB57F5" w:rsidRPr="006E736B" w:rsidRDefault="00AB57F5" w:rsidP="00AB57F5">
      <w:pPr>
        <w:pStyle w:val="phpexample"/>
        <w:rPr>
          <w:rFonts w:ascii="Arial" w:hAnsi="Arial" w:cs="Arial"/>
        </w:rPr>
      </w:pPr>
      <w:r w:rsidRPr="006E736B">
        <w:rPr>
          <w:rFonts w:ascii="Arial" w:hAnsi="Arial" w:cs="Arial"/>
        </w:rPr>
        <w:t xml:space="preserve">    </w:t>
      </w:r>
      <w:r w:rsidRPr="006E736B">
        <w:rPr>
          <w:rFonts w:ascii="Arial" w:hAnsi="Arial" w:cs="Arial"/>
          <w:color w:val="0000FF"/>
        </w:rPr>
        <w:t>mysql_select_db</w:t>
      </w:r>
      <w:r w:rsidRPr="006E736B">
        <w:rPr>
          <w:rFonts w:ascii="Arial" w:hAnsi="Arial" w:cs="Arial"/>
        </w:rPr>
        <w:t xml:space="preserve"> ("database", $hd)</w:t>
      </w:r>
    </w:p>
    <w:p w:rsidR="00AB57F5" w:rsidRPr="006E736B" w:rsidRDefault="00AB57F5" w:rsidP="00AB57F5">
      <w:pPr>
        <w:pStyle w:val="phpexample"/>
        <w:rPr>
          <w:rFonts w:ascii="Arial" w:hAnsi="Arial" w:cs="Arial"/>
        </w:rPr>
      </w:pPr>
      <w:r w:rsidRPr="006E736B">
        <w:rPr>
          <w:rFonts w:ascii="Arial" w:hAnsi="Arial" w:cs="Arial"/>
        </w:rPr>
        <w:t>          or die ("Unable to select database");</w:t>
      </w:r>
    </w:p>
    <w:p w:rsidR="00AB57F5" w:rsidRPr="006E736B" w:rsidRDefault="00AB57F5" w:rsidP="00AB57F5">
      <w:pPr>
        <w:pStyle w:val="phpexample"/>
        <w:rPr>
          <w:rFonts w:ascii="Arial" w:hAnsi="Arial" w:cs="Arial"/>
        </w:rPr>
      </w:pPr>
      <w:r w:rsidRPr="006E736B">
        <w:rPr>
          <w:rFonts w:ascii="Arial" w:hAnsi="Arial" w:cs="Arial"/>
        </w:rPr>
        <w:t> </w:t>
      </w:r>
    </w:p>
    <w:p w:rsidR="00AB57F5" w:rsidRPr="006E736B" w:rsidRDefault="00AB57F5" w:rsidP="00AB57F5">
      <w:pPr>
        <w:pStyle w:val="phpexample"/>
        <w:rPr>
          <w:rFonts w:ascii="Arial" w:hAnsi="Arial" w:cs="Arial"/>
          <w:i/>
          <w:iCs/>
        </w:rPr>
      </w:pPr>
      <w:r w:rsidRPr="006E736B">
        <w:rPr>
          <w:rFonts w:ascii="Arial" w:hAnsi="Arial" w:cs="Arial"/>
          <w:i/>
          <w:iCs/>
        </w:rPr>
        <w:t>    // Execute sample query</w:t>
      </w:r>
    </w:p>
    <w:p w:rsidR="00AB57F5" w:rsidRPr="006E736B" w:rsidRDefault="00AB57F5" w:rsidP="00AB57F5">
      <w:pPr>
        <w:pStyle w:val="phpexample"/>
        <w:rPr>
          <w:rFonts w:ascii="Arial" w:hAnsi="Arial" w:cs="Arial"/>
        </w:rPr>
      </w:pPr>
      <w:r w:rsidRPr="006E736B">
        <w:rPr>
          <w:rFonts w:ascii="Arial" w:hAnsi="Arial" w:cs="Arial"/>
        </w:rPr>
        <w:t xml:space="preserve">    $res = </w:t>
      </w:r>
      <w:r w:rsidRPr="006E736B">
        <w:rPr>
          <w:rFonts w:ascii="Arial" w:hAnsi="Arial" w:cs="Arial"/>
          <w:color w:val="0000FF"/>
        </w:rPr>
        <w:t>mysql_query</w:t>
      </w:r>
      <w:r w:rsidRPr="006E736B">
        <w:rPr>
          <w:rFonts w:ascii="Arial" w:hAnsi="Arial" w:cs="Arial"/>
        </w:rPr>
        <w:t>("SELECT * FROM customer", $hd)</w:t>
      </w:r>
    </w:p>
    <w:p w:rsidR="00AB57F5" w:rsidRPr="006E736B" w:rsidRDefault="00AB57F5" w:rsidP="00AB57F5">
      <w:pPr>
        <w:pStyle w:val="phpexample"/>
        <w:rPr>
          <w:rFonts w:ascii="Arial" w:hAnsi="Arial" w:cs="Arial"/>
        </w:rPr>
      </w:pPr>
      <w:r w:rsidRPr="006E736B">
        <w:rPr>
          <w:rFonts w:ascii="Arial" w:hAnsi="Arial" w:cs="Arial"/>
        </w:rPr>
        <w:t>          or die ("Unable to run query");</w:t>
      </w:r>
    </w:p>
    <w:p w:rsidR="00AB57F5" w:rsidRPr="006E736B" w:rsidRDefault="00AB57F5" w:rsidP="00AB57F5">
      <w:pPr>
        <w:pStyle w:val="phpexample"/>
        <w:rPr>
          <w:rFonts w:ascii="Arial" w:hAnsi="Arial" w:cs="Arial"/>
        </w:rPr>
      </w:pPr>
      <w:r w:rsidRPr="006E736B">
        <w:rPr>
          <w:rFonts w:ascii="Arial" w:hAnsi="Arial" w:cs="Arial"/>
        </w:rPr>
        <w:t> </w:t>
      </w:r>
    </w:p>
    <w:p w:rsidR="00AB57F5" w:rsidRPr="006E736B" w:rsidRDefault="00AB57F5" w:rsidP="00AB57F5">
      <w:pPr>
        <w:pStyle w:val="phpexamplecomment"/>
        <w:rPr>
          <w:rFonts w:ascii="Arial" w:hAnsi="Arial" w:cs="Arial"/>
        </w:rPr>
      </w:pPr>
      <w:r w:rsidRPr="006E736B">
        <w:rPr>
          <w:rFonts w:ascii="Arial" w:hAnsi="Arial" w:cs="Arial"/>
        </w:rPr>
        <w:t>    // Iteration loop, for each row in rowset</w:t>
      </w:r>
    </w:p>
    <w:p w:rsidR="00AB57F5" w:rsidRPr="006E736B" w:rsidRDefault="00AB57F5" w:rsidP="00AB57F5">
      <w:pPr>
        <w:pStyle w:val="phpexample"/>
        <w:rPr>
          <w:rFonts w:ascii="Arial" w:hAnsi="Arial" w:cs="Arial"/>
        </w:rPr>
      </w:pPr>
      <w:r w:rsidRPr="006E736B">
        <w:rPr>
          <w:rFonts w:ascii="Arial" w:hAnsi="Arial" w:cs="Arial"/>
        </w:rPr>
        <w:t xml:space="preserve">    while ($row = </w:t>
      </w:r>
      <w:r w:rsidRPr="006E736B">
        <w:rPr>
          <w:rFonts w:ascii="Arial" w:hAnsi="Arial" w:cs="Arial"/>
          <w:color w:val="0000FF"/>
        </w:rPr>
        <w:t>mysql_fetch_array</w:t>
      </w:r>
      <w:r w:rsidRPr="006E736B">
        <w:rPr>
          <w:rFonts w:ascii="Arial" w:hAnsi="Arial" w:cs="Arial"/>
        </w:rPr>
        <w:t>($res, MYSQL_ASSOC))</w:t>
      </w:r>
    </w:p>
    <w:p w:rsidR="00AB57F5" w:rsidRPr="006E736B" w:rsidRDefault="00AB57F5" w:rsidP="00AB57F5">
      <w:pPr>
        <w:pStyle w:val="phpexample"/>
        <w:rPr>
          <w:rFonts w:ascii="Arial" w:hAnsi="Arial" w:cs="Arial"/>
        </w:rPr>
      </w:pPr>
      <w:r w:rsidRPr="006E736B">
        <w:rPr>
          <w:rFonts w:ascii="Arial" w:hAnsi="Arial" w:cs="Arial"/>
        </w:rPr>
        <w:t>    {</w:t>
      </w:r>
    </w:p>
    <w:p w:rsidR="00AB57F5" w:rsidRPr="006E736B" w:rsidRDefault="00AB57F5" w:rsidP="00AB57F5">
      <w:pPr>
        <w:pStyle w:val="phpexamplecomment"/>
        <w:rPr>
          <w:rFonts w:ascii="Arial" w:hAnsi="Arial" w:cs="Arial"/>
        </w:rPr>
      </w:pPr>
      <w:r w:rsidRPr="006E736B">
        <w:rPr>
          <w:rFonts w:ascii="Arial" w:hAnsi="Arial" w:cs="Arial"/>
        </w:rPr>
        <w:t>        // Assigning variables from cell values</w:t>
      </w:r>
    </w:p>
    <w:p w:rsidR="00AB57F5" w:rsidRPr="006E736B" w:rsidRDefault="00AB57F5" w:rsidP="00AB57F5">
      <w:pPr>
        <w:pStyle w:val="phpexample"/>
        <w:rPr>
          <w:rFonts w:ascii="Arial" w:hAnsi="Arial" w:cs="Arial"/>
        </w:rPr>
      </w:pPr>
      <w:r w:rsidRPr="006E736B">
        <w:rPr>
          <w:rFonts w:ascii="Arial" w:hAnsi="Arial" w:cs="Arial"/>
        </w:rPr>
        <w:t>        $data1 = $row["title"];</w:t>
      </w:r>
    </w:p>
    <w:p w:rsidR="00AB57F5" w:rsidRPr="006E736B" w:rsidRDefault="00AB57F5" w:rsidP="00AB57F5">
      <w:pPr>
        <w:pStyle w:val="phpexample"/>
        <w:rPr>
          <w:rFonts w:ascii="Arial" w:hAnsi="Arial" w:cs="Arial"/>
        </w:rPr>
      </w:pPr>
      <w:r w:rsidRPr="006E736B">
        <w:rPr>
          <w:rFonts w:ascii="Arial" w:hAnsi="Arial" w:cs="Arial"/>
        </w:rPr>
        <w:t>        $data2 = $row["fname"];</w:t>
      </w:r>
    </w:p>
    <w:p w:rsidR="00AB57F5" w:rsidRPr="006E736B" w:rsidRDefault="00AB57F5" w:rsidP="00AB57F5">
      <w:pPr>
        <w:pStyle w:val="phpexample"/>
        <w:rPr>
          <w:rFonts w:ascii="Arial" w:hAnsi="Arial" w:cs="Arial"/>
        </w:rPr>
      </w:pPr>
      <w:r w:rsidRPr="006E736B">
        <w:rPr>
          <w:rFonts w:ascii="Arial" w:hAnsi="Arial" w:cs="Arial"/>
        </w:rPr>
        <w:lastRenderedPageBreak/>
        <w:t>        $data3 = $row["lname"];</w:t>
      </w:r>
    </w:p>
    <w:p w:rsidR="00AB57F5" w:rsidRPr="006E736B" w:rsidRDefault="00AB57F5" w:rsidP="00AB57F5">
      <w:pPr>
        <w:pStyle w:val="phpexample"/>
        <w:rPr>
          <w:rFonts w:ascii="Arial" w:hAnsi="Arial" w:cs="Arial"/>
        </w:rPr>
      </w:pPr>
      <w:r w:rsidRPr="006E736B">
        <w:rPr>
          <w:rFonts w:ascii="Arial" w:hAnsi="Arial" w:cs="Arial"/>
        </w:rPr>
        <w:t>        $data4 = $row["phone"];</w:t>
      </w:r>
    </w:p>
    <w:p w:rsidR="00AB57F5" w:rsidRPr="006E736B" w:rsidRDefault="00AB57F5" w:rsidP="00AB57F5">
      <w:pPr>
        <w:pStyle w:val="phpexample"/>
        <w:rPr>
          <w:rFonts w:ascii="Arial" w:hAnsi="Arial" w:cs="Arial"/>
        </w:rPr>
      </w:pPr>
      <w:r w:rsidRPr="006E736B">
        <w:rPr>
          <w:rFonts w:ascii="Arial" w:hAnsi="Arial" w:cs="Arial"/>
        </w:rPr>
        <w:t> </w:t>
      </w:r>
    </w:p>
    <w:p w:rsidR="00AB57F5" w:rsidRPr="006E736B" w:rsidRDefault="00AB57F5" w:rsidP="00AB57F5">
      <w:pPr>
        <w:pStyle w:val="phpexamplecomment"/>
        <w:rPr>
          <w:rFonts w:ascii="Arial" w:hAnsi="Arial" w:cs="Arial"/>
        </w:rPr>
      </w:pPr>
      <w:r w:rsidRPr="006E736B">
        <w:rPr>
          <w:rFonts w:ascii="Arial" w:hAnsi="Arial" w:cs="Arial"/>
        </w:rPr>
        <w:t>        // Outputting data to browser</w:t>
      </w:r>
    </w:p>
    <w:p w:rsidR="00AB57F5" w:rsidRPr="006E736B" w:rsidRDefault="00AB57F5" w:rsidP="00AB57F5">
      <w:pPr>
        <w:pStyle w:val="phpexample"/>
        <w:rPr>
          <w:rFonts w:ascii="Arial" w:hAnsi="Arial" w:cs="Arial"/>
        </w:rPr>
      </w:pPr>
      <w:r w:rsidRPr="006E736B">
        <w:rPr>
          <w:rFonts w:ascii="Arial" w:hAnsi="Arial" w:cs="Arial"/>
        </w:rPr>
        <w:t>        echo "ROW# $nr : $data1 $data2 $data3 $data4\n";</w:t>
      </w:r>
    </w:p>
    <w:p w:rsidR="00AB57F5" w:rsidRPr="006E736B" w:rsidRDefault="00AB57F5" w:rsidP="00AB57F5">
      <w:pPr>
        <w:pStyle w:val="phpexample"/>
        <w:rPr>
          <w:rFonts w:ascii="Arial" w:hAnsi="Arial" w:cs="Arial"/>
        </w:rPr>
      </w:pPr>
      <w:r w:rsidRPr="006E736B">
        <w:rPr>
          <w:rFonts w:ascii="Arial" w:hAnsi="Arial" w:cs="Arial"/>
        </w:rPr>
        <w:t>    }</w:t>
      </w:r>
    </w:p>
    <w:p w:rsidR="00AB57F5" w:rsidRPr="006E736B" w:rsidRDefault="00AB57F5" w:rsidP="00AB57F5">
      <w:pPr>
        <w:pStyle w:val="phpexample"/>
        <w:rPr>
          <w:rFonts w:ascii="Arial" w:hAnsi="Arial" w:cs="Arial"/>
        </w:rPr>
      </w:pPr>
      <w:r w:rsidRPr="006E736B">
        <w:rPr>
          <w:rFonts w:ascii="Arial" w:hAnsi="Arial" w:cs="Arial"/>
        </w:rPr>
        <w:t xml:space="preserve">    </w:t>
      </w:r>
    </w:p>
    <w:p w:rsidR="00AB57F5" w:rsidRPr="006E736B" w:rsidRDefault="00AB57F5" w:rsidP="00AB57F5">
      <w:pPr>
        <w:pStyle w:val="phpexample"/>
        <w:rPr>
          <w:rFonts w:ascii="Arial" w:hAnsi="Arial" w:cs="Arial"/>
        </w:rPr>
      </w:pPr>
      <w:r w:rsidRPr="006E736B">
        <w:rPr>
          <w:rFonts w:ascii="Arial" w:hAnsi="Arial" w:cs="Arial"/>
        </w:rPr>
        <w:t xml:space="preserve">    </w:t>
      </w:r>
      <w:r w:rsidRPr="006E736B">
        <w:rPr>
          <w:rFonts w:ascii="Arial" w:hAnsi="Arial" w:cs="Arial"/>
          <w:color w:val="0000FF"/>
        </w:rPr>
        <w:t>mysql_close</w:t>
      </w:r>
      <w:r w:rsidRPr="006E736B">
        <w:rPr>
          <w:rFonts w:ascii="Arial" w:hAnsi="Arial" w:cs="Arial"/>
        </w:rPr>
        <w:t>($hd);</w:t>
      </w:r>
    </w:p>
    <w:p w:rsidR="00AB57F5" w:rsidRPr="006E736B" w:rsidRDefault="00AB57F5" w:rsidP="00AB57F5">
      <w:pPr>
        <w:pStyle w:val="phpexample"/>
        <w:rPr>
          <w:rFonts w:ascii="Arial" w:hAnsi="Arial" w:cs="Arial"/>
        </w:rPr>
      </w:pPr>
      <w:r w:rsidRPr="006E736B">
        <w:rPr>
          <w:rFonts w:ascii="Arial" w:hAnsi="Arial" w:cs="Arial"/>
        </w:rPr>
        <w:t>?&gt;</w:t>
      </w:r>
    </w:p>
    <w:p w:rsidR="00AB57F5" w:rsidRPr="006E736B" w:rsidRDefault="00AB57F5" w:rsidP="00AB57F5">
      <w:pPr>
        <w:pStyle w:val="NormalWeb"/>
        <w:ind w:left="360"/>
        <w:rPr>
          <w:rFonts w:ascii="Arial" w:hAnsi="Arial" w:cs="Arial"/>
        </w:rPr>
      </w:pPr>
      <w:r w:rsidRPr="006E736B">
        <w:rPr>
          <w:rFonts w:ascii="Arial" w:hAnsi="Arial" w:cs="Arial"/>
          <w:b/>
          <w:u w:val="single"/>
        </w:rPr>
        <w:t>N.B</w:t>
      </w:r>
      <w:r w:rsidRPr="006E736B">
        <w:rPr>
          <w:rFonts w:ascii="Arial" w:hAnsi="Arial" w:cs="Arial"/>
        </w:rPr>
        <w:t>:  There are many other MySQL functions in PHP.</w:t>
      </w:r>
    </w:p>
    <w:p w:rsidR="00AB57F5" w:rsidRPr="006E736B" w:rsidRDefault="00AB57F5" w:rsidP="00AB57F5">
      <w:pPr>
        <w:pStyle w:val="Heading1"/>
        <w:numPr>
          <w:ilvl w:val="0"/>
          <w:numId w:val="4"/>
        </w:numPr>
      </w:pPr>
      <w:bookmarkStart w:id="52" w:name="_Toc275167527"/>
      <w:r w:rsidRPr="006E736B">
        <w:t>PRACTICAL TECHNIQUES OF PHP FOR WEB APPLICATION</w:t>
      </w:r>
      <w:bookmarkEnd w:id="52"/>
    </w:p>
    <w:p w:rsidR="00AB57F5" w:rsidRPr="006E736B" w:rsidRDefault="00AB57F5" w:rsidP="00AB57F5">
      <w:pPr>
        <w:pStyle w:val="Style1"/>
      </w:pPr>
    </w:p>
    <w:p w:rsidR="00AB57F5" w:rsidRPr="006E736B" w:rsidRDefault="00AB57F5" w:rsidP="00AB57F5">
      <w:pPr>
        <w:pStyle w:val="Heading2"/>
        <w:numPr>
          <w:ilvl w:val="1"/>
          <w:numId w:val="4"/>
        </w:numPr>
      </w:pPr>
      <w:bookmarkStart w:id="53" w:name="_Toc275167528"/>
      <w:r w:rsidRPr="006E736B">
        <w:t>Popular PHP functions</w:t>
      </w:r>
      <w:bookmarkEnd w:id="53"/>
    </w:p>
    <w:p w:rsidR="00AB57F5" w:rsidRPr="006E736B" w:rsidRDefault="00AB57F5" w:rsidP="00AB57F5">
      <w:pPr>
        <w:pStyle w:val="NormalWeb"/>
        <w:numPr>
          <w:ilvl w:val="0"/>
          <w:numId w:val="10"/>
        </w:numPr>
        <w:tabs>
          <w:tab w:val="left" w:pos="435"/>
        </w:tabs>
        <w:spacing w:before="0" w:after="0"/>
        <w:rPr>
          <w:rFonts w:ascii="Arial" w:hAnsi="Arial" w:cs="Arial"/>
        </w:rPr>
      </w:pPr>
      <w:r w:rsidRPr="006E736B">
        <w:rPr>
          <w:rFonts w:ascii="Arial" w:hAnsi="Arial" w:cs="Arial"/>
        </w:rPr>
        <w:t>String functions: e.g.: substr()</w:t>
      </w:r>
    </w:p>
    <w:p w:rsidR="00AB57F5" w:rsidRPr="006E736B" w:rsidRDefault="00AB57F5" w:rsidP="00AB57F5">
      <w:pPr>
        <w:pStyle w:val="NormalWeb"/>
        <w:numPr>
          <w:ilvl w:val="0"/>
          <w:numId w:val="10"/>
        </w:numPr>
        <w:tabs>
          <w:tab w:val="left" w:pos="435"/>
        </w:tabs>
        <w:spacing w:before="0" w:after="0"/>
        <w:rPr>
          <w:rFonts w:ascii="Arial" w:hAnsi="Arial" w:cs="Arial"/>
        </w:rPr>
      </w:pPr>
      <w:r w:rsidRPr="006E736B">
        <w:rPr>
          <w:rFonts w:ascii="Arial" w:hAnsi="Arial" w:cs="Arial"/>
        </w:rPr>
        <w:t>Array functions: e.g.: count()</w:t>
      </w:r>
    </w:p>
    <w:p w:rsidR="00AB57F5" w:rsidRPr="006E736B" w:rsidRDefault="00AB57F5" w:rsidP="00AB57F5">
      <w:pPr>
        <w:pStyle w:val="NormalWeb"/>
        <w:numPr>
          <w:ilvl w:val="0"/>
          <w:numId w:val="10"/>
        </w:numPr>
        <w:tabs>
          <w:tab w:val="left" w:pos="435"/>
        </w:tabs>
        <w:spacing w:before="0"/>
        <w:rPr>
          <w:rFonts w:ascii="Arial" w:hAnsi="Arial" w:cs="Arial"/>
        </w:rPr>
      </w:pPr>
      <w:r w:rsidRPr="006E736B">
        <w:rPr>
          <w:rFonts w:ascii="Arial" w:hAnsi="Arial" w:cs="Arial"/>
        </w:rPr>
        <w:t>Other popular function: e.g. header()</w:t>
      </w:r>
    </w:p>
    <w:p w:rsidR="00AB57F5" w:rsidRPr="006E736B" w:rsidRDefault="00AB57F5" w:rsidP="00AB57F5">
      <w:pPr>
        <w:pStyle w:val="Heading2"/>
        <w:numPr>
          <w:ilvl w:val="1"/>
          <w:numId w:val="4"/>
        </w:numPr>
      </w:pPr>
      <w:bookmarkStart w:id="54" w:name="_Toc275167529"/>
      <w:r w:rsidRPr="006E736B">
        <w:t>Session handling</w:t>
      </w:r>
      <w:bookmarkEnd w:id="54"/>
    </w:p>
    <w:p w:rsidR="00AB57F5" w:rsidRPr="006E736B" w:rsidRDefault="00AB57F5" w:rsidP="00AB57F5">
      <w:pPr>
        <w:shd w:val="clear" w:color="auto" w:fill="FFFFFF"/>
        <w:spacing w:line="360" w:lineRule="atLeast"/>
        <w:rPr>
          <w:rFonts w:ascii="Arial" w:hAnsi="Arial" w:cs="Arial"/>
          <w:color w:val="212431"/>
        </w:rPr>
      </w:pPr>
      <w:r w:rsidRPr="006E736B">
        <w:rPr>
          <w:rFonts w:ascii="Arial" w:hAnsi="Arial" w:cs="Arial"/>
          <w:color w:val="212431"/>
        </w:rPr>
        <w:t xml:space="preserve">Creating sessions allows you to keep track of the actions of a particular user over the period of time he is viewing your web site. </w:t>
      </w:r>
    </w:p>
    <w:p w:rsidR="00AB57F5" w:rsidRPr="006E736B" w:rsidRDefault="00AB57F5" w:rsidP="00AB57F5">
      <w:pPr>
        <w:shd w:val="clear" w:color="auto" w:fill="FFFFFF"/>
        <w:spacing w:after="360" w:line="360" w:lineRule="atLeast"/>
        <w:rPr>
          <w:rFonts w:ascii="Arial" w:hAnsi="Arial" w:cs="Arial"/>
          <w:color w:val="212431"/>
        </w:rPr>
      </w:pPr>
      <w:r w:rsidRPr="006E736B">
        <w:rPr>
          <w:rFonts w:ascii="Arial" w:hAnsi="Arial" w:cs="Arial"/>
          <w:color w:val="212431"/>
        </w:rPr>
        <w:t>To associate session data with a user, you need a session identity number, that is, a key that ties the user to his data.</w:t>
      </w:r>
    </w:p>
    <w:p w:rsidR="00AB57F5" w:rsidRPr="006E736B" w:rsidRDefault="00AB57F5" w:rsidP="00AB57F5">
      <w:pPr>
        <w:pStyle w:val="NormalWeb"/>
        <w:rPr>
          <w:rFonts w:ascii="Arial" w:hAnsi="Arial" w:cs="Arial"/>
          <w:color w:val="212431"/>
        </w:rPr>
      </w:pPr>
      <w:r w:rsidRPr="006E736B">
        <w:rPr>
          <w:rFonts w:ascii="Arial" w:hAnsi="Arial" w:cs="Arial"/>
          <w:color w:val="212431"/>
        </w:rPr>
        <w:t>Session management is a mechanism to maintain state about a series of requests from the same user across some period of time. That is, the term "session" refers to the time that a user is at a particular web site. The problem is, that HTTP has no mechanism to maintain state. Individual requests aren't related to each other. The Web server can't easily distinguish between single users and doesn't know about user sessions. Session management refers to the way that associate data with a user during a visit to a Web page. This tutorial uses the term session for a single visit of a user. For example, a typical online shopping session might include logging in, putting an item into the shopping cart, going to the checkout page, entering address and credit card data, submitting the order, and closing the browser window. PHP 4.0 includes native session management functions to ease the task of managing user sessions.</w:t>
      </w:r>
    </w:p>
    <w:p w:rsidR="00AB57F5" w:rsidRPr="006E736B" w:rsidRDefault="00AB57F5" w:rsidP="00AB57F5">
      <w:pPr>
        <w:pStyle w:val="NormalWeb"/>
        <w:rPr>
          <w:rFonts w:ascii="Arial" w:hAnsi="Arial" w:cs="Arial"/>
          <w:color w:val="212431"/>
        </w:rPr>
      </w:pPr>
      <w:r w:rsidRPr="006E736B">
        <w:rPr>
          <w:rFonts w:ascii="Arial" w:hAnsi="Arial" w:cs="Arial"/>
          <w:color w:val="212431"/>
        </w:rPr>
        <w:t xml:space="preserve">The basic usage of session is very easy. You will first call </w:t>
      </w:r>
      <w:r w:rsidRPr="006E736B">
        <w:rPr>
          <w:rFonts w:ascii="Arial" w:hAnsi="Arial" w:cs="Arial"/>
          <w:b/>
          <w:bCs/>
          <w:color w:val="212431"/>
        </w:rPr>
        <w:t>session_start()</w:t>
      </w:r>
      <w:r w:rsidRPr="006E736B">
        <w:rPr>
          <w:rFonts w:ascii="Arial" w:hAnsi="Arial" w:cs="Arial"/>
          <w:color w:val="212431"/>
        </w:rPr>
        <w:t xml:space="preserve"> at the top of the page, and then you can store any information into the $_SESSION super global variables.</w:t>
      </w:r>
    </w:p>
    <w:p w:rsidR="00AB57F5" w:rsidRPr="006E736B" w:rsidRDefault="00AB57F5" w:rsidP="00AB57F5">
      <w:pPr>
        <w:pStyle w:val="NormalWeb"/>
        <w:rPr>
          <w:rFonts w:ascii="Arial" w:hAnsi="Arial" w:cs="Arial"/>
          <w:color w:val="212431"/>
        </w:rPr>
      </w:pPr>
      <w:r w:rsidRPr="006E736B">
        <w:rPr>
          <w:rFonts w:ascii="Arial" w:hAnsi="Arial" w:cs="Arial"/>
          <w:color w:val="212431"/>
        </w:rPr>
        <w:lastRenderedPageBreak/>
        <w:t xml:space="preserve">e.g.: </w:t>
      </w:r>
    </w:p>
    <w:p w:rsidR="00AB57F5" w:rsidRPr="006E736B" w:rsidRDefault="00AB57F5" w:rsidP="00AB57F5">
      <w:pPr>
        <w:pStyle w:val="NormalWeb"/>
        <w:rPr>
          <w:rStyle w:val="HTMLCode"/>
          <w:rFonts w:ascii="Arial" w:hAnsi="Arial" w:cs="Arial"/>
          <w:color w:val="007700"/>
          <w:lang w:val="en"/>
        </w:rPr>
      </w:pPr>
      <w:r w:rsidRPr="006E736B">
        <w:rPr>
          <w:rStyle w:val="HTMLCode"/>
          <w:rFonts w:ascii="Arial" w:hAnsi="Arial" w:cs="Arial"/>
          <w:color w:val="0000BB"/>
          <w:lang w:val="en"/>
        </w:rPr>
        <w:t>&lt;?php</w:t>
      </w:r>
      <w:r w:rsidRPr="006E736B">
        <w:rPr>
          <w:rFonts w:ascii="Arial" w:hAnsi="Arial" w:cs="Arial"/>
          <w:color w:val="0000BB"/>
          <w:lang w:val="en"/>
        </w:rPr>
        <w:br/>
      </w:r>
      <w:r w:rsidRPr="006E736B">
        <w:rPr>
          <w:rFonts w:ascii="Arial" w:hAnsi="Arial" w:cs="Arial"/>
          <w:color w:val="0000BB"/>
          <w:lang w:val="en"/>
        </w:rPr>
        <w:br/>
      </w:r>
      <w:r w:rsidRPr="006E736B">
        <w:rPr>
          <w:rStyle w:val="HTMLCode"/>
          <w:rFonts w:ascii="Arial" w:hAnsi="Arial" w:cs="Arial"/>
          <w:color w:val="0000BB"/>
          <w:lang w:val="en"/>
        </w:rPr>
        <w:t>session_start</w:t>
      </w:r>
      <w:r w:rsidRPr="006E736B">
        <w:rPr>
          <w:rStyle w:val="HTMLCode"/>
          <w:rFonts w:ascii="Arial" w:hAnsi="Arial" w:cs="Arial"/>
          <w:color w:val="007700"/>
          <w:lang w:val="en"/>
        </w:rPr>
        <w:t>();</w:t>
      </w:r>
      <w:r w:rsidRPr="006E736B">
        <w:rPr>
          <w:rFonts w:ascii="Arial" w:hAnsi="Arial" w:cs="Arial"/>
          <w:color w:val="007700"/>
          <w:lang w:val="en"/>
        </w:rPr>
        <w:br/>
      </w:r>
      <w:r w:rsidRPr="006E736B">
        <w:rPr>
          <w:rFonts w:ascii="Arial" w:hAnsi="Arial" w:cs="Arial"/>
          <w:color w:val="007700"/>
          <w:lang w:val="en"/>
        </w:rPr>
        <w:br/>
      </w:r>
      <w:r w:rsidRPr="006E736B">
        <w:rPr>
          <w:rStyle w:val="HTMLCode"/>
          <w:rFonts w:ascii="Arial" w:hAnsi="Arial" w:cs="Arial"/>
          <w:color w:val="007700"/>
          <w:lang w:val="en"/>
        </w:rPr>
        <w:t>   </w:t>
      </w:r>
      <w:r w:rsidRPr="006E736B">
        <w:rPr>
          <w:rStyle w:val="HTMLCode"/>
          <w:rFonts w:ascii="Arial" w:hAnsi="Arial" w:cs="Arial"/>
          <w:color w:val="0000BB"/>
          <w:lang w:val="en"/>
        </w:rPr>
        <w:t>$_SESSION</w:t>
      </w:r>
      <w:r w:rsidRPr="006E736B">
        <w:rPr>
          <w:rStyle w:val="HTMLCode"/>
          <w:rFonts w:ascii="Arial" w:hAnsi="Arial" w:cs="Arial"/>
          <w:color w:val="007700"/>
          <w:lang w:val="en"/>
        </w:rPr>
        <w:t>[</w:t>
      </w:r>
      <w:r w:rsidRPr="006E736B">
        <w:rPr>
          <w:rStyle w:val="HTMLCode"/>
          <w:rFonts w:ascii="Arial" w:hAnsi="Arial" w:cs="Arial"/>
          <w:color w:val="DD0000"/>
          <w:lang w:val="en"/>
        </w:rPr>
        <w:t>“My_data”</w:t>
      </w:r>
      <w:r w:rsidRPr="006E736B">
        <w:rPr>
          <w:rStyle w:val="HTMLCode"/>
          <w:rFonts w:ascii="Arial" w:hAnsi="Arial" w:cs="Arial"/>
          <w:color w:val="007700"/>
          <w:lang w:val="en"/>
        </w:rPr>
        <w:t>] =</w:t>
      </w:r>
      <w:r w:rsidRPr="006E736B">
        <w:rPr>
          <w:rStyle w:val="HTMLCode"/>
          <w:rFonts w:ascii="Arial" w:hAnsi="Arial" w:cs="Arial"/>
          <w:color w:val="0000BB"/>
          <w:lang w:val="en"/>
        </w:rPr>
        <w:t>$my_variable</w:t>
      </w:r>
      <w:r w:rsidRPr="006E736B">
        <w:rPr>
          <w:rStyle w:val="HTMLCode"/>
          <w:rFonts w:ascii="Arial" w:hAnsi="Arial" w:cs="Arial"/>
          <w:color w:val="007700"/>
          <w:lang w:val="en"/>
        </w:rPr>
        <w:t>;   // store data to session</w:t>
      </w:r>
    </w:p>
    <w:p w:rsidR="00AB57F5" w:rsidRPr="006E736B" w:rsidRDefault="00AB57F5" w:rsidP="00AB57F5">
      <w:pPr>
        <w:pStyle w:val="NormalWeb"/>
        <w:rPr>
          <w:rStyle w:val="HTMLCode"/>
          <w:rFonts w:ascii="Arial" w:hAnsi="Arial" w:cs="Arial"/>
          <w:color w:val="0000BB"/>
          <w:lang w:val="en"/>
        </w:rPr>
      </w:pPr>
      <w:r w:rsidRPr="006E736B">
        <w:rPr>
          <w:rStyle w:val="HTMLCode"/>
          <w:rFonts w:ascii="Arial" w:hAnsi="Arial" w:cs="Arial"/>
          <w:color w:val="0000BB"/>
          <w:lang w:val="en"/>
        </w:rPr>
        <w:t>?&gt;</w:t>
      </w:r>
    </w:p>
    <w:p w:rsidR="00AB57F5" w:rsidRPr="006E736B" w:rsidRDefault="00AB57F5" w:rsidP="00AB57F5">
      <w:pPr>
        <w:pStyle w:val="NormalWeb"/>
        <w:rPr>
          <w:rFonts w:ascii="Arial" w:hAnsi="Arial" w:cs="Arial"/>
          <w:color w:val="212431"/>
        </w:rPr>
      </w:pPr>
      <w:r w:rsidRPr="006E736B">
        <w:rPr>
          <w:rFonts w:ascii="Arial" w:hAnsi="Arial" w:cs="Arial"/>
          <w:color w:val="212431"/>
        </w:rPr>
        <w:t>The stored data can be retrieved in any other page as far as you call session_start() function in every page.</w:t>
      </w:r>
    </w:p>
    <w:p w:rsidR="00AB57F5" w:rsidRPr="006E736B" w:rsidRDefault="00AB57F5" w:rsidP="00AB57F5">
      <w:pPr>
        <w:pStyle w:val="NormalWeb"/>
        <w:rPr>
          <w:rFonts w:ascii="Arial" w:hAnsi="Arial" w:cs="Arial"/>
          <w:color w:val="212431"/>
        </w:rPr>
      </w:pPr>
      <w:r w:rsidRPr="006E736B">
        <w:rPr>
          <w:rFonts w:ascii="Arial" w:hAnsi="Arial" w:cs="Arial"/>
          <w:color w:val="212431"/>
        </w:rPr>
        <w:t xml:space="preserve">e.g.: </w:t>
      </w:r>
    </w:p>
    <w:p w:rsidR="00AB57F5" w:rsidRPr="006E736B" w:rsidRDefault="00AB57F5" w:rsidP="00AB57F5">
      <w:pPr>
        <w:pStyle w:val="NormalWeb"/>
        <w:rPr>
          <w:rStyle w:val="HTMLCode"/>
          <w:rFonts w:ascii="Arial" w:hAnsi="Arial" w:cs="Arial"/>
          <w:color w:val="007700"/>
          <w:lang w:val="en"/>
        </w:rPr>
      </w:pPr>
      <w:r w:rsidRPr="006E736B">
        <w:rPr>
          <w:rStyle w:val="HTMLCode"/>
          <w:rFonts w:ascii="Arial" w:hAnsi="Arial" w:cs="Arial"/>
          <w:color w:val="0000BB"/>
          <w:lang w:val="en"/>
        </w:rPr>
        <w:t>&lt;?php</w:t>
      </w:r>
      <w:r w:rsidRPr="006E736B">
        <w:rPr>
          <w:rFonts w:ascii="Arial" w:hAnsi="Arial" w:cs="Arial"/>
          <w:color w:val="0000BB"/>
          <w:lang w:val="en"/>
        </w:rPr>
        <w:br/>
      </w:r>
      <w:r w:rsidRPr="006E736B">
        <w:rPr>
          <w:rStyle w:val="HTMLCode"/>
          <w:rFonts w:ascii="Arial" w:hAnsi="Arial" w:cs="Arial"/>
          <w:color w:val="0000BB"/>
          <w:lang w:val="en"/>
        </w:rPr>
        <w:t>session_start</w:t>
      </w:r>
      <w:r w:rsidRPr="006E736B">
        <w:rPr>
          <w:rStyle w:val="HTMLCode"/>
          <w:rFonts w:ascii="Arial" w:hAnsi="Arial" w:cs="Arial"/>
          <w:color w:val="007700"/>
          <w:lang w:val="en"/>
        </w:rPr>
        <w:t>();</w:t>
      </w:r>
      <w:r w:rsidRPr="006E736B">
        <w:rPr>
          <w:rFonts w:ascii="Arial" w:hAnsi="Arial" w:cs="Arial"/>
          <w:color w:val="007700"/>
          <w:lang w:val="en"/>
        </w:rPr>
        <w:br/>
      </w:r>
      <w:r w:rsidRPr="006E736B">
        <w:rPr>
          <w:rFonts w:ascii="Arial" w:hAnsi="Arial" w:cs="Arial"/>
          <w:color w:val="FF8000"/>
          <w:lang w:val="en"/>
        </w:rPr>
        <w:br/>
      </w:r>
      <w:r w:rsidRPr="006E736B">
        <w:rPr>
          <w:rStyle w:val="HTMLCode"/>
          <w:rFonts w:ascii="Arial" w:hAnsi="Arial" w:cs="Arial"/>
          <w:color w:val="0000BB"/>
          <w:lang w:val="en"/>
        </w:rPr>
        <w:t>$my_variable= $_SESSION</w:t>
      </w:r>
      <w:r w:rsidRPr="006E736B">
        <w:rPr>
          <w:rStyle w:val="HTMLCode"/>
          <w:rFonts w:ascii="Arial" w:hAnsi="Arial" w:cs="Arial"/>
          <w:color w:val="007700"/>
          <w:lang w:val="en"/>
        </w:rPr>
        <w:t>[</w:t>
      </w:r>
      <w:r w:rsidRPr="006E736B">
        <w:rPr>
          <w:rStyle w:val="HTMLCode"/>
          <w:rFonts w:ascii="Arial" w:hAnsi="Arial" w:cs="Arial"/>
          <w:color w:val="DD0000"/>
          <w:lang w:val="en"/>
        </w:rPr>
        <w:t>“My_data”</w:t>
      </w:r>
      <w:r w:rsidRPr="006E736B">
        <w:rPr>
          <w:rStyle w:val="HTMLCode"/>
          <w:rFonts w:ascii="Arial" w:hAnsi="Arial" w:cs="Arial"/>
          <w:color w:val="007700"/>
          <w:lang w:val="en"/>
        </w:rPr>
        <w:t>];   // retrieve data from session</w:t>
      </w:r>
    </w:p>
    <w:p w:rsidR="00AB57F5" w:rsidRPr="006E736B" w:rsidRDefault="00AB57F5" w:rsidP="00AB57F5">
      <w:pPr>
        <w:pStyle w:val="NormalWeb"/>
        <w:rPr>
          <w:rStyle w:val="HTMLCode"/>
          <w:rFonts w:ascii="Arial" w:hAnsi="Arial" w:cs="Arial"/>
          <w:color w:val="0000BB"/>
          <w:lang w:val="en"/>
        </w:rPr>
      </w:pPr>
      <w:r w:rsidRPr="006E736B">
        <w:rPr>
          <w:rFonts w:ascii="Arial" w:hAnsi="Arial" w:cs="Arial"/>
          <w:color w:val="007700"/>
          <w:lang w:val="en"/>
        </w:rPr>
        <w:br/>
      </w:r>
      <w:r w:rsidRPr="006E736B">
        <w:rPr>
          <w:rStyle w:val="HTMLCode"/>
          <w:rFonts w:ascii="Arial" w:hAnsi="Arial" w:cs="Arial"/>
          <w:color w:val="0000BB"/>
          <w:lang w:val="en"/>
        </w:rPr>
        <w:t>?&gt;</w:t>
      </w:r>
    </w:p>
    <w:p w:rsidR="00AB57F5" w:rsidRPr="006E736B" w:rsidRDefault="00AB57F5" w:rsidP="00AB57F5">
      <w:pPr>
        <w:rPr>
          <w:rFonts w:ascii="Arial" w:hAnsi="Arial" w:cs="Arial"/>
          <w:b/>
        </w:rPr>
      </w:pPr>
      <w:r w:rsidRPr="006E736B">
        <w:rPr>
          <w:rFonts w:ascii="Arial" w:hAnsi="Arial" w:cs="Arial"/>
          <w:b/>
        </w:rPr>
        <w:t>Starting a Session</w:t>
      </w:r>
    </w:p>
    <w:p w:rsidR="00AB57F5" w:rsidRPr="006E736B" w:rsidRDefault="00AB57F5" w:rsidP="00AB57F5">
      <w:pPr>
        <w:pStyle w:val="NormalWeb"/>
        <w:rPr>
          <w:rFonts w:ascii="Arial" w:hAnsi="Arial" w:cs="Arial"/>
          <w:color w:val="000000"/>
        </w:rPr>
      </w:pPr>
      <w:r w:rsidRPr="006E736B">
        <w:rPr>
          <w:rFonts w:ascii="Arial" w:hAnsi="Arial" w:cs="Arial"/>
          <w:color w:val="000000"/>
        </w:rPr>
        <w:t>Before you can begin storing user information in your PHP session, you must first start the session. When you start a session, it must be at the beginning of your code, before any HTML or text is sent.</w:t>
      </w:r>
    </w:p>
    <w:p w:rsidR="00AB57F5" w:rsidRPr="006E736B" w:rsidRDefault="00AB57F5" w:rsidP="00AB57F5">
      <w:pPr>
        <w:pStyle w:val="NormalWeb"/>
        <w:rPr>
          <w:rFonts w:ascii="Arial" w:hAnsi="Arial" w:cs="Arial"/>
          <w:color w:val="000000"/>
        </w:rPr>
      </w:pPr>
      <w:r w:rsidRPr="006E736B">
        <w:rPr>
          <w:rFonts w:ascii="Arial" w:hAnsi="Arial" w:cs="Arial"/>
          <w:color w:val="000000"/>
        </w:rPr>
        <w:t>Below is a simple script that you should place at the beginning of your PHP code to start up a PHP session.</w:t>
      </w:r>
    </w:p>
    <w:p w:rsidR="00AB57F5" w:rsidRPr="006E736B" w:rsidRDefault="00AB57F5" w:rsidP="00AB57F5">
      <w:pPr>
        <w:pStyle w:val="NormalWeb"/>
        <w:rPr>
          <w:rFonts w:ascii="Arial" w:hAnsi="Arial" w:cs="Arial"/>
        </w:rPr>
      </w:pPr>
      <w:r w:rsidRPr="006E736B">
        <w:rPr>
          <w:rFonts w:ascii="Arial" w:hAnsi="Arial" w:cs="Arial"/>
        </w:rPr>
        <w:t>e.g.:</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&lt;?php</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FF0000"/>
          <w:sz w:val="24"/>
          <w:szCs w:val="24"/>
        </w:rPr>
        <w:t>session_start();</w:t>
      </w:r>
      <w:r w:rsidRPr="006E736B">
        <w:rPr>
          <w:rFonts w:ascii="Arial" w:hAnsi="Arial" w:cs="Arial"/>
          <w:color w:val="000000"/>
          <w:sz w:val="24"/>
          <w:szCs w:val="24"/>
        </w:rPr>
        <w:t xml:space="preserve"> // start up your PHP session!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?&gt;</w:t>
      </w:r>
    </w:p>
    <w:p w:rsidR="00AB57F5" w:rsidRPr="006E736B" w:rsidRDefault="00AB57F5" w:rsidP="00AB57F5">
      <w:pPr>
        <w:pStyle w:val="NormalWeb"/>
        <w:rPr>
          <w:rFonts w:ascii="Arial" w:hAnsi="Arial" w:cs="Arial"/>
          <w:color w:val="000000"/>
        </w:rPr>
      </w:pPr>
      <w:r w:rsidRPr="006E736B">
        <w:rPr>
          <w:rFonts w:ascii="Arial" w:hAnsi="Arial" w:cs="Arial"/>
          <w:color w:val="000000"/>
        </w:rPr>
        <w:t>This piece of code will register the user's session with the server, allow you to start saving user information and assign a UID (unique identification number) for that user's session.</w:t>
      </w:r>
    </w:p>
    <w:p w:rsidR="00AB57F5" w:rsidRPr="006E736B" w:rsidRDefault="00AB57F5" w:rsidP="00AB57F5">
      <w:pPr>
        <w:rPr>
          <w:rFonts w:ascii="Arial" w:hAnsi="Arial" w:cs="Arial"/>
          <w:b/>
        </w:rPr>
      </w:pPr>
      <w:r w:rsidRPr="006E736B">
        <w:rPr>
          <w:rFonts w:ascii="Arial" w:hAnsi="Arial" w:cs="Arial"/>
          <w:b/>
        </w:rPr>
        <w:t>Storing a Session Variable</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When you want to store user data in a session, use the $_SESSION </w:t>
      </w:r>
      <w:hyperlink r:id="rId18" w:history="1">
        <w:r w:rsidRPr="006E736B">
          <w:rPr>
            <w:rFonts w:ascii="Arial" w:hAnsi="Arial" w:cs="Arial"/>
            <w:color w:val="000000"/>
          </w:rPr>
          <w:t>associative array</w:t>
        </w:r>
      </w:hyperlink>
      <w:r w:rsidRPr="006E736B">
        <w:rPr>
          <w:rFonts w:ascii="Arial" w:hAnsi="Arial" w:cs="Arial"/>
          <w:color w:val="000000"/>
        </w:rPr>
        <w:t xml:space="preserve">. This is where you both store and retrieve session data. In previous versions of PHP there were other ways to perform this store operation, but it has been updated and this is the correct way to do it. </w:t>
      </w:r>
    </w:p>
    <w:p w:rsidR="00AB57F5" w:rsidRPr="006E736B" w:rsidRDefault="00AB57F5" w:rsidP="00AB57F5">
      <w:pPr>
        <w:pStyle w:val="NormalWeb"/>
        <w:rPr>
          <w:rFonts w:ascii="Arial" w:hAnsi="Arial" w:cs="Arial"/>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&lt;?php</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session_start();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FF0000"/>
          <w:sz w:val="24"/>
          <w:szCs w:val="24"/>
        </w:rPr>
        <w:t>$_SESSION['views']</w:t>
      </w:r>
      <w:r w:rsidRPr="006E736B">
        <w:rPr>
          <w:rFonts w:ascii="Arial" w:hAnsi="Arial" w:cs="Arial"/>
          <w:color w:val="000000"/>
          <w:sz w:val="24"/>
          <w:szCs w:val="24"/>
        </w:rPr>
        <w:t xml:space="preserve"> = 1; // store session data</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echo "Pageviews = ". </w:t>
      </w:r>
      <w:r w:rsidRPr="006E736B">
        <w:rPr>
          <w:rFonts w:ascii="Arial" w:hAnsi="Arial" w:cs="Arial"/>
          <w:color w:val="FF0000"/>
          <w:sz w:val="24"/>
          <w:szCs w:val="24"/>
        </w:rPr>
        <w:t>$_SESSION['views']</w:t>
      </w:r>
      <w:r w:rsidRPr="006E736B">
        <w:rPr>
          <w:rFonts w:ascii="Arial" w:hAnsi="Arial" w:cs="Arial"/>
          <w:color w:val="000000"/>
          <w:sz w:val="24"/>
          <w:szCs w:val="24"/>
        </w:rPr>
        <w:t>; //retrieve data</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?&gt;</w:t>
      </w:r>
    </w:p>
    <w:p w:rsidR="00AB57F5" w:rsidRPr="006E736B" w:rsidRDefault="00AB57F5" w:rsidP="00AB57F5">
      <w:pPr>
        <w:pStyle w:val="NormalWeb"/>
        <w:rPr>
          <w:rFonts w:ascii="Arial" w:hAnsi="Arial" w:cs="Arial"/>
          <w:b/>
        </w:rPr>
      </w:pPr>
      <w:r w:rsidRPr="006E736B">
        <w:rPr>
          <w:rFonts w:ascii="Arial" w:hAnsi="Arial" w:cs="Arial"/>
          <w:b/>
        </w:rPr>
        <w:t>Display:</w:t>
      </w:r>
    </w:p>
    <w:p w:rsidR="00AB57F5" w:rsidRPr="006E736B" w:rsidRDefault="00AB57F5" w:rsidP="00AB57F5">
      <w:pPr>
        <w:shd w:val="clear" w:color="auto" w:fill="B5CFE0"/>
        <w:rPr>
          <w:rFonts w:ascii="Arial" w:hAnsi="Arial" w:cs="Arial"/>
          <w:color w:val="000000"/>
        </w:rPr>
      </w:pPr>
      <w:r w:rsidRPr="006E736B">
        <w:rPr>
          <w:rFonts w:ascii="Arial" w:hAnsi="Arial" w:cs="Arial"/>
          <w:color w:val="000000"/>
        </w:rPr>
        <w:t xml:space="preserve">Pageviews = 1 </w:t>
      </w:r>
    </w:p>
    <w:p w:rsidR="00AB57F5" w:rsidRPr="006E736B" w:rsidRDefault="00AB57F5" w:rsidP="00AB57F5">
      <w:pPr>
        <w:pStyle w:val="NormalWeb"/>
        <w:rPr>
          <w:rFonts w:ascii="Arial" w:hAnsi="Arial" w:cs="Arial"/>
          <w:color w:val="000000"/>
        </w:rPr>
      </w:pPr>
      <w:r w:rsidRPr="006E736B">
        <w:rPr>
          <w:rFonts w:ascii="Arial" w:hAnsi="Arial" w:cs="Arial"/>
          <w:color w:val="000000"/>
        </w:rPr>
        <w:t>In this example we learned how to store a variable to the session associative array $_SESSION and also how to retrieve data from that same array.</w:t>
      </w:r>
    </w:p>
    <w:p w:rsidR="00AB57F5" w:rsidRPr="006E736B" w:rsidRDefault="00AB57F5" w:rsidP="00AB57F5">
      <w:pPr>
        <w:rPr>
          <w:rFonts w:ascii="Arial" w:hAnsi="Arial" w:cs="Arial"/>
          <w:b/>
        </w:rPr>
      </w:pPr>
      <w:r w:rsidRPr="006E736B">
        <w:rPr>
          <w:rFonts w:ascii="Arial" w:hAnsi="Arial" w:cs="Arial"/>
          <w:b/>
        </w:rPr>
        <w:t xml:space="preserve">Using </w:t>
      </w:r>
      <w:r w:rsidRPr="006E736B">
        <w:rPr>
          <w:rFonts w:ascii="Arial" w:hAnsi="Arial" w:cs="Arial"/>
          <w:b/>
          <w:i/>
          <w:iCs/>
        </w:rPr>
        <w:t>isset</w:t>
      </w:r>
      <w:r w:rsidRPr="006E736B">
        <w:rPr>
          <w:rFonts w:ascii="Arial" w:hAnsi="Arial" w:cs="Arial"/>
          <w:b/>
        </w:rPr>
        <w:t xml:space="preserve"> Function</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Now, you can easily store and retrieve data from the $_SESSION array; we can now explore some of the real functionality of sessions. When you create a variable and store it in a session, you probably want to use it in the future. However, before you use a session variable it is necessary that you check to see if it exists already. </w:t>
      </w:r>
      <w:r w:rsidRPr="006E736B">
        <w:rPr>
          <w:rFonts w:ascii="Arial" w:hAnsi="Arial" w:cs="Arial"/>
          <w:i/>
          <w:iCs/>
          <w:color w:val="000000"/>
        </w:rPr>
        <w:t>isset</w:t>
      </w:r>
      <w:r w:rsidRPr="006E736B">
        <w:rPr>
          <w:rFonts w:ascii="Arial" w:hAnsi="Arial" w:cs="Arial"/>
          <w:color w:val="000000"/>
        </w:rPr>
        <w:t xml:space="preserve"> is a function that takes any variable you want to use and checks to see if it has been </w:t>
      </w:r>
      <w:r w:rsidRPr="006E736B">
        <w:rPr>
          <w:rFonts w:ascii="Arial" w:hAnsi="Arial" w:cs="Arial"/>
          <w:b/>
          <w:bCs/>
          <w:color w:val="000000"/>
        </w:rPr>
        <w:t>set</w:t>
      </w:r>
      <w:r w:rsidRPr="006E736B">
        <w:rPr>
          <w:rFonts w:ascii="Arial" w:hAnsi="Arial" w:cs="Arial"/>
          <w:color w:val="000000"/>
        </w:rPr>
        <w:t>. That is, it has already been assigned a value.</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With our previous example, we can create a very simple pageview counter by using </w:t>
      </w:r>
      <w:r w:rsidRPr="006E736B">
        <w:rPr>
          <w:rFonts w:ascii="Arial" w:hAnsi="Arial" w:cs="Arial"/>
          <w:i/>
          <w:iCs/>
          <w:color w:val="000000"/>
        </w:rPr>
        <w:t>isset</w:t>
      </w:r>
      <w:r w:rsidRPr="006E736B">
        <w:rPr>
          <w:rFonts w:ascii="Arial" w:hAnsi="Arial" w:cs="Arial"/>
          <w:color w:val="000000"/>
        </w:rPr>
        <w:t xml:space="preserve"> to check if the pageview variable has already been created. If it has, we can increment our counter. If it doesn't exist we can create a pageview counter and set it to one. Here is the code to get this job done:</w:t>
      </w:r>
    </w:p>
    <w:p w:rsidR="00AB57F5" w:rsidRPr="006E736B" w:rsidRDefault="00AB57F5" w:rsidP="00AB57F5">
      <w:pPr>
        <w:pStyle w:val="NormalWeb"/>
        <w:rPr>
          <w:rFonts w:ascii="Arial" w:hAnsi="Arial" w:cs="Arial"/>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&lt;?php</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session_start();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if(</w:t>
      </w:r>
      <w:r w:rsidRPr="006E736B">
        <w:rPr>
          <w:rFonts w:ascii="Arial" w:hAnsi="Arial" w:cs="Arial"/>
          <w:color w:val="FF0000"/>
          <w:sz w:val="24"/>
          <w:szCs w:val="24"/>
        </w:rPr>
        <w:t>isset($_SESSION['views'])</w:t>
      </w:r>
      <w:r w:rsidRPr="006E736B">
        <w:rPr>
          <w:rFonts w:ascii="Arial" w:hAnsi="Arial" w:cs="Arial"/>
          <w:color w:val="000000"/>
          <w:sz w:val="24"/>
          <w:szCs w:val="24"/>
        </w:rPr>
        <w: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    $_SESSION['views'] = $_SESSION['views']+ 1;</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else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    $_SESSION['views'] = 1;</w:t>
      </w: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echo "views = ". $_SESSION['views'];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?&gt;</w:t>
      </w:r>
    </w:p>
    <w:p w:rsidR="00AB57F5" w:rsidRPr="006E736B" w:rsidRDefault="00AB57F5" w:rsidP="00AB57F5">
      <w:pPr>
        <w:rPr>
          <w:rFonts w:ascii="Arial" w:hAnsi="Arial" w:cs="Arial"/>
          <w:b/>
        </w:rPr>
      </w:pPr>
    </w:p>
    <w:p w:rsidR="00AB57F5" w:rsidRPr="006E736B" w:rsidRDefault="00AB57F5" w:rsidP="00AB57F5">
      <w:pPr>
        <w:rPr>
          <w:rFonts w:ascii="Arial" w:hAnsi="Arial" w:cs="Arial"/>
          <w:b/>
        </w:rPr>
      </w:pPr>
      <w:r w:rsidRPr="006E736B">
        <w:rPr>
          <w:rFonts w:ascii="Arial" w:hAnsi="Arial" w:cs="Arial"/>
          <w:b/>
        </w:rPr>
        <w:t>Cleaning and Destroying a Session</w:t>
      </w:r>
    </w:p>
    <w:p w:rsidR="00AB57F5" w:rsidRPr="006E736B" w:rsidRDefault="00AB57F5" w:rsidP="00AB57F5">
      <w:pPr>
        <w:pStyle w:val="NormalWeb"/>
        <w:rPr>
          <w:rFonts w:ascii="Arial" w:hAnsi="Arial" w:cs="Arial"/>
          <w:color w:val="000000"/>
        </w:rPr>
      </w:pPr>
      <w:r w:rsidRPr="006E736B">
        <w:rPr>
          <w:rFonts w:ascii="Arial" w:hAnsi="Arial" w:cs="Arial"/>
          <w:color w:val="000000"/>
        </w:rPr>
        <w:t>Although a session's data is temporary and does not require that you explicitly clean after yourself, you may wish to delete some data for your various tasks.</w:t>
      </w:r>
    </w:p>
    <w:p w:rsidR="00AB57F5" w:rsidRPr="006E736B" w:rsidRDefault="00AB57F5" w:rsidP="00AB57F5">
      <w:pPr>
        <w:pStyle w:val="NormalWeb"/>
        <w:rPr>
          <w:rFonts w:ascii="Arial" w:hAnsi="Arial" w:cs="Arial"/>
          <w:color w:val="000000"/>
        </w:rPr>
      </w:pPr>
      <w:r w:rsidRPr="006E736B">
        <w:rPr>
          <w:rFonts w:ascii="Arial" w:hAnsi="Arial" w:cs="Arial"/>
          <w:color w:val="000000"/>
        </w:rPr>
        <w:lastRenderedPageBreak/>
        <w:t>Imagine that you were running an online business and a user used your website to buy your goods. The user has just completed a transaction on your website and you now want to remove everything from their shopping cart.</w:t>
      </w:r>
    </w:p>
    <w:p w:rsidR="00AB57F5" w:rsidRPr="006E736B" w:rsidRDefault="00AB57F5" w:rsidP="00AB57F5">
      <w:pPr>
        <w:pStyle w:val="NormalWeb"/>
        <w:rPr>
          <w:rFonts w:ascii="Arial" w:hAnsi="Arial" w:cs="Arial"/>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&lt;?php</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session_start();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if(isset($_SESSION['cart']))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    </w:t>
      </w:r>
      <w:r w:rsidRPr="006E736B">
        <w:rPr>
          <w:rFonts w:ascii="Arial" w:hAnsi="Arial" w:cs="Arial"/>
          <w:color w:val="FF0000"/>
          <w:sz w:val="24"/>
          <w:szCs w:val="24"/>
        </w:rPr>
        <w:t>unset($_SESSION['cart'])</w:t>
      </w:r>
      <w:r w:rsidRPr="006E736B">
        <w:rPr>
          <w:rFonts w:ascii="Arial" w:hAnsi="Arial" w:cs="Arial"/>
          <w:color w:val="000000"/>
          <w:sz w:val="24"/>
          <w:szCs w:val="24"/>
        </w:rPr>
        <w:t xml:space="preserve">;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?&gt;</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You can also completely destroy the session entirely by calling the </w:t>
      </w:r>
      <w:r w:rsidRPr="006E736B">
        <w:rPr>
          <w:rFonts w:ascii="Arial" w:hAnsi="Arial" w:cs="Arial"/>
          <w:i/>
          <w:iCs/>
          <w:color w:val="000000"/>
        </w:rPr>
        <w:t>session_destroy</w:t>
      </w:r>
      <w:r w:rsidRPr="006E736B">
        <w:rPr>
          <w:rFonts w:ascii="Arial" w:hAnsi="Arial" w:cs="Arial"/>
          <w:color w:val="000000"/>
        </w:rPr>
        <w:t xml:space="preserve"> function.</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&lt;?php</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session_start();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FF0000"/>
          <w:sz w:val="24"/>
          <w:szCs w:val="24"/>
        </w:rPr>
        <w:t>session_destroy()</w:t>
      </w:r>
      <w:r w:rsidRPr="006E736B">
        <w:rPr>
          <w:rFonts w:ascii="Arial" w:hAnsi="Arial" w:cs="Arial"/>
          <w:color w:val="000000"/>
          <w:sz w:val="24"/>
          <w:szCs w:val="24"/>
        </w:rPr>
        <w: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?&gt;</w:t>
      </w:r>
    </w:p>
    <w:p w:rsidR="00AB57F5" w:rsidRPr="006E736B" w:rsidRDefault="00AB57F5" w:rsidP="00AB57F5">
      <w:pPr>
        <w:pStyle w:val="NormalWeb"/>
        <w:rPr>
          <w:rFonts w:ascii="Arial" w:hAnsi="Arial" w:cs="Arial"/>
          <w:color w:val="000000"/>
        </w:rPr>
      </w:pPr>
      <w:r w:rsidRPr="006E736B">
        <w:rPr>
          <w:rFonts w:ascii="Arial" w:hAnsi="Arial" w:cs="Arial"/>
          <w:color w:val="000000"/>
        </w:rPr>
        <w:t>Destroy will reset your session, so don't call that function unless you are entirely comfortable losing all your stored session data.</w:t>
      </w:r>
    </w:p>
    <w:p w:rsidR="00AB57F5" w:rsidRPr="006E736B" w:rsidRDefault="00AB57F5" w:rsidP="00AB57F5">
      <w:pPr>
        <w:pStyle w:val="Heading2"/>
        <w:numPr>
          <w:ilvl w:val="1"/>
          <w:numId w:val="4"/>
        </w:numPr>
        <w:rPr>
          <w:rStyle w:val="HTMLCode"/>
          <w:lang w:val="en"/>
        </w:rPr>
      </w:pPr>
      <w:bookmarkStart w:id="55" w:name="_Toc275167530"/>
      <w:r w:rsidRPr="006E736B">
        <w:rPr>
          <w:rStyle w:val="HTMLCode"/>
          <w:lang w:val="en"/>
        </w:rPr>
        <w:t>PHP-based authentication</w:t>
      </w:r>
      <w:bookmarkEnd w:id="55"/>
    </w:p>
    <w:p w:rsidR="00AB57F5" w:rsidRPr="006E736B" w:rsidRDefault="00AB57F5" w:rsidP="00AB57F5">
      <w:pPr>
        <w:pStyle w:val="NormalWeb"/>
        <w:rPr>
          <w:rStyle w:val="HTMLCode"/>
          <w:rFonts w:ascii="Arial" w:hAnsi="Arial" w:cs="Arial"/>
          <w:lang w:val="en"/>
        </w:rPr>
      </w:pPr>
      <w:r w:rsidRPr="006E736B">
        <w:rPr>
          <w:rStyle w:val="HTMLCode"/>
          <w:rFonts w:ascii="Arial" w:hAnsi="Arial" w:cs="Arial"/>
          <w:lang w:val="en"/>
        </w:rPr>
        <w:t>Any login based system requires user authentication mechanism.</w:t>
      </w:r>
    </w:p>
    <w:p w:rsidR="00AB57F5" w:rsidRPr="006E736B" w:rsidRDefault="00AB57F5" w:rsidP="00AB57F5">
      <w:pPr>
        <w:pStyle w:val="NormalWeb"/>
        <w:rPr>
          <w:rFonts w:ascii="Arial" w:hAnsi="Arial" w:cs="Arial"/>
        </w:rPr>
      </w:pPr>
      <w:r w:rsidRPr="006E736B">
        <w:rPr>
          <w:rFonts w:ascii="Arial" w:hAnsi="Arial" w:cs="Arial"/>
        </w:rPr>
        <w:t>Your PHP authentication script takes a name and value pair for the user name and password. The script then compares the pair against data stored in your users table.</w:t>
      </w:r>
    </w:p>
    <w:p w:rsidR="00AB57F5" w:rsidRPr="006E736B" w:rsidRDefault="00AB57F5" w:rsidP="00AB57F5">
      <w:pPr>
        <w:pStyle w:val="NormalWeb"/>
        <w:rPr>
          <w:rFonts w:ascii="Arial" w:hAnsi="Arial" w:cs="Arial"/>
        </w:rPr>
      </w:pPr>
      <w:r w:rsidRPr="006E736B">
        <w:rPr>
          <w:rFonts w:ascii="Arial" w:hAnsi="Arial" w:cs="Arial"/>
          <w:noProof/>
          <w:lang w:eastAsia="en-US"/>
        </w:rPr>
        <w:lastRenderedPageBreak/>
        <w:drawing>
          <wp:inline distT="0" distB="0" distL="0" distR="0">
            <wp:extent cx="52482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3286125"/>
                    </a:xfrm>
                    <a:prstGeom prst="rect">
                      <a:avLst/>
                    </a:prstGeom>
                    <a:solidFill>
                      <a:srgbClr val="FFFFFF"/>
                    </a:solidFill>
                    <a:ln>
                      <a:noFill/>
                    </a:ln>
                  </pic:spPr>
                </pic:pic>
              </a:graphicData>
            </a:graphic>
          </wp:inline>
        </w:drawing>
      </w:r>
      <w:r w:rsidRPr="006E736B">
        <w:rPr>
          <w:rFonts w:ascii="Arial" w:hAnsi="Arial" w:cs="Arial"/>
        </w:rPr>
        <w:br/>
      </w:r>
      <w:r w:rsidRPr="006E736B">
        <w:rPr>
          <w:rFonts w:ascii="Arial" w:hAnsi="Arial" w:cs="Arial"/>
        </w:rPr>
        <w:br/>
      </w:r>
    </w:p>
    <w:p w:rsidR="00AB57F5" w:rsidRPr="006E736B" w:rsidRDefault="00AB57F5" w:rsidP="00AB57F5">
      <w:pPr>
        <w:pStyle w:val="NormalWeb"/>
        <w:rPr>
          <w:rFonts w:ascii="Arial" w:hAnsi="Arial" w:cs="Arial"/>
        </w:rPr>
      </w:pPr>
      <w:r w:rsidRPr="006E736B">
        <w:rPr>
          <w:rFonts w:ascii="Arial" w:hAnsi="Arial" w:cs="Arial"/>
        </w:rPr>
        <w:t xml:space="preserve">While it is customary to store server-side passwords in encrypted forms, you should recognize that any compromise of the clear text user and password values compromises your system security. Therefore, you should not force users to create complex passwords because they aren't easily remembered. </w:t>
      </w:r>
    </w:p>
    <w:p w:rsidR="00AB57F5" w:rsidRPr="006E736B" w:rsidRDefault="00AB57F5" w:rsidP="00AB57F5">
      <w:pPr>
        <w:pStyle w:val="NormalWeb"/>
        <w:rPr>
          <w:rFonts w:ascii="Arial" w:hAnsi="Arial" w:cs="Arial"/>
        </w:rPr>
      </w:pPr>
      <w:r w:rsidRPr="006E736B">
        <w:rPr>
          <w:rFonts w:ascii="Arial" w:hAnsi="Arial" w:cs="Arial"/>
        </w:rPr>
        <w:t>Even if we use basic authentication, there are many small techniques to make it more secure. Below are some of the good security tips:</w:t>
      </w:r>
    </w:p>
    <w:p w:rsidR="00AB57F5" w:rsidRPr="006E736B" w:rsidRDefault="00AB57F5" w:rsidP="00AB57F5">
      <w:pPr>
        <w:pStyle w:val="NormalWeb"/>
        <w:numPr>
          <w:ilvl w:val="0"/>
          <w:numId w:val="10"/>
        </w:numPr>
        <w:tabs>
          <w:tab w:val="left" w:pos="435"/>
        </w:tabs>
        <w:spacing w:after="0"/>
        <w:rPr>
          <w:rFonts w:ascii="Arial" w:hAnsi="Arial" w:cs="Arial"/>
        </w:rPr>
      </w:pPr>
      <w:r w:rsidRPr="006E736B">
        <w:rPr>
          <w:rFonts w:ascii="Arial" w:hAnsi="Arial" w:cs="Arial"/>
        </w:rPr>
        <w:t>Store user’s password in database as MD5 hash;</w:t>
      </w:r>
    </w:p>
    <w:p w:rsidR="00AB57F5" w:rsidRPr="006E736B" w:rsidRDefault="00AB57F5" w:rsidP="00AB57F5">
      <w:pPr>
        <w:pStyle w:val="NormalWeb"/>
        <w:numPr>
          <w:ilvl w:val="0"/>
          <w:numId w:val="10"/>
        </w:numPr>
        <w:tabs>
          <w:tab w:val="left" w:pos="435"/>
        </w:tabs>
        <w:spacing w:before="0"/>
        <w:rPr>
          <w:rFonts w:ascii="Arial" w:hAnsi="Arial" w:cs="Arial"/>
        </w:rPr>
      </w:pPr>
      <w:r w:rsidRPr="006E736B">
        <w:rPr>
          <w:rFonts w:ascii="Arial" w:hAnsi="Arial" w:cs="Arial"/>
        </w:rPr>
        <w:t>You should limit the number of login attempt per session. For example, if the user failed to login more than 5 times, completely refuse the login.</w:t>
      </w:r>
    </w:p>
    <w:p w:rsidR="00AB57F5" w:rsidRPr="006E736B" w:rsidRDefault="00AB57F5" w:rsidP="00AB57F5">
      <w:pPr>
        <w:pStyle w:val="NormalWeb"/>
        <w:rPr>
          <w:rFonts w:ascii="Arial" w:hAnsi="Arial" w:cs="Arial"/>
        </w:rPr>
      </w:pPr>
    </w:p>
    <w:p w:rsidR="00AB57F5" w:rsidRPr="006E736B" w:rsidRDefault="00AB57F5" w:rsidP="00AB57F5">
      <w:pPr>
        <w:pStyle w:val="Heading2"/>
        <w:numPr>
          <w:ilvl w:val="1"/>
          <w:numId w:val="4"/>
        </w:numPr>
      </w:pPr>
      <w:bookmarkStart w:id="56" w:name="_Toc275167531"/>
      <w:r w:rsidRPr="006E736B">
        <w:t>File uploading</w:t>
      </w:r>
      <w:bookmarkEnd w:id="56"/>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Before you can use PHP to manage your uploads, you must first build an HTML form that lets users select a file to upload.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&lt;form enctype="multipart/form-data" action="uploader.php" method="POST"&gt;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&lt;input type="hidden" name="MAX_FILE_SIZE" value="100000" /&gt;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Choose a file to upload: &lt;input name="uploadedfile" type="file" /&gt;&lt;br /&gt;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&lt;input type="submit" value="Upload File" /&gt;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&lt;/form&gt;</w:t>
      </w:r>
    </w:p>
    <w:p w:rsidR="00AB57F5" w:rsidRPr="006E736B" w:rsidRDefault="00AB57F5" w:rsidP="00AB57F5">
      <w:pPr>
        <w:pStyle w:val="NormalWeb"/>
        <w:rPr>
          <w:rFonts w:ascii="Arial" w:hAnsi="Arial" w:cs="Arial"/>
          <w:color w:val="000000"/>
        </w:rPr>
      </w:pPr>
      <w:r w:rsidRPr="006E736B">
        <w:rPr>
          <w:rFonts w:ascii="Arial" w:hAnsi="Arial" w:cs="Arial"/>
          <w:color w:val="000000"/>
        </w:rPr>
        <w:lastRenderedPageBreak/>
        <w:t>Here is a brief description of the important parts of the above code:</w:t>
      </w:r>
    </w:p>
    <w:p w:rsidR="00AB57F5" w:rsidRPr="006E736B" w:rsidRDefault="00AB57F5" w:rsidP="00AB57F5">
      <w:pPr>
        <w:numPr>
          <w:ilvl w:val="0"/>
          <w:numId w:val="13"/>
        </w:numPr>
        <w:tabs>
          <w:tab w:val="left" w:pos="720"/>
        </w:tabs>
        <w:spacing w:before="280"/>
        <w:rPr>
          <w:rFonts w:ascii="Arial" w:hAnsi="Arial" w:cs="Arial"/>
          <w:color w:val="000000"/>
        </w:rPr>
      </w:pPr>
      <w:r w:rsidRPr="006E736B">
        <w:rPr>
          <w:rFonts w:ascii="Arial" w:hAnsi="Arial" w:cs="Arial"/>
          <w:b/>
          <w:bCs/>
          <w:color w:val="000000"/>
        </w:rPr>
        <w:t>enctype="multipart/form-data"</w:t>
      </w:r>
      <w:r w:rsidRPr="006E736B">
        <w:rPr>
          <w:rFonts w:ascii="Arial" w:hAnsi="Arial" w:cs="Arial"/>
          <w:color w:val="000000"/>
        </w:rPr>
        <w:t xml:space="preserve"> - This </w:t>
      </w:r>
      <w:r w:rsidRPr="006E736B">
        <w:rPr>
          <w:rFonts w:ascii="Arial" w:hAnsi="Arial" w:cs="Arial"/>
          <w:color w:val="000000"/>
          <w:lang w:val="en"/>
        </w:rPr>
        <w:t xml:space="preserve">attribute specifies the </w:t>
      </w:r>
      <w:hyperlink r:id="rId20" w:anchor="form-content-type#form-content-type" w:history="1">
        <w:r w:rsidRPr="006E736B">
          <w:rPr>
            <w:rFonts w:ascii="Arial" w:hAnsi="Arial" w:cs="Arial"/>
            <w:color w:val="000000"/>
          </w:rPr>
          <w:t>content type</w:t>
        </w:r>
      </w:hyperlink>
      <w:r w:rsidRPr="006E736B">
        <w:rPr>
          <w:rFonts w:ascii="Arial" w:hAnsi="Arial" w:cs="Arial"/>
          <w:color w:val="000000"/>
          <w:lang w:val="en"/>
        </w:rPr>
        <w:t xml:space="preserve"> used to submit the form to the server</w:t>
      </w:r>
      <w:r w:rsidRPr="006E736B">
        <w:rPr>
          <w:rFonts w:ascii="Arial" w:hAnsi="Arial" w:cs="Arial"/>
          <w:b/>
          <w:bCs/>
          <w:color w:val="000000"/>
        </w:rPr>
        <w:t xml:space="preserve"> </w:t>
      </w:r>
    </w:p>
    <w:p w:rsidR="00AB57F5" w:rsidRPr="006E736B" w:rsidRDefault="00AB57F5" w:rsidP="00AB57F5">
      <w:pPr>
        <w:numPr>
          <w:ilvl w:val="0"/>
          <w:numId w:val="13"/>
        </w:numPr>
        <w:tabs>
          <w:tab w:val="left" w:pos="720"/>
        </w:tabs>
        <w:spacing w:before="280"/>
        <w:rPr>
          <w:rFonts w:ascii="Arial" w:hAnsi="Arial" w:cs="Arial"/>
          <w:color w:val="000000"/>
        </w:rPr>
      </w:pPr>
      <w:r w:rsidRPr="006E736B">
        <w:rPr>
          <w:rFonts w:ascii="Arial" w:hAnsi="Arial" w:cs="Arial"/>
          <w:b/>
          <w:bCs/>
          <w:color w:val="000000"/>
        </w:rPr>
        <w:t>action="uploader.php"</w:t>
      </w:r>
      <w:r w:rsidRPr="006E736B">
        <w:rPr>
          <w:rFonts w:ascii="Arial" w:hAnsi="Arial" w:cs="Arial"/>
          <w:color w:val="000000"/>
        </w:rPr>
        <w:t xml:space="preserve"> - The name of our PHP page that will be created, shortly. </w:t>
      </w:r>
    </w:p>
    <w:p w:rsidR="00AB57F5" w:rsidRPr="006E736B" w:rsidRDefault="00AB57F5" w:rsidP="00AB57F5">
      <w:pPr>
        <w:numPr>
          <w:ilvl w:val="0"/>
          <w:numId w:val="13"/>
        </w:numPr>
        <w:tabs>
          <w:tab w:val="left" w:pos="720"/>
        </w:tabs>
        <w:rPr>
          <w:rFonts w:ascii="Arial" w:hAnsi="Arial" w:cs="Arial"/>
          <w:color w:val="000000"/>
        </w:rPr>
      </w:pPr>
      <w:r w:rsidRPr="006E736B">
        <w:rPr>
          <w:rFonts w:ascii="Arial" w:hAnsi="Arial" w:cs="Arial"/>
          <w:b/>
          <w:bCs/>
          <w:color w:val="000000"/>
        </w:rPr>
        <w:t>method="POST"</w:t>
      </w:r>
      <w:r w:rsidRPr="006E736B">
        <w:rPr>
          <w:rFonts w:ascii="Arial" w:hAnsi="Arial" w:cs="Arial"/>
          <w:color w:val="000000"/>
        </w:rPr>
        <w:t xml:space="preserve"> - Informs the browser that we want to send information to the server using POST. </w:t>
      </w:r>
    </w:p>
    <w:p w:rsidR="00AB57F5" w:rsidRPr="006E736B" w:rsidRDefault="00AB57F5" w:rsidP="00AB57F5">
      <w:pPr>
        <w:numPr>
          <w:ilvl w:val="0"/>
          <w:numId w:val="13"/>
        </w:numPr>
        <w:tabs>
          <w:tab w:val="left" w:pos="720"/>
        </w:tabs>
        <w:rPr>
          <w:rFonts w:ascii="Arial" w:hAnsi="Arial" w:cs="Arial"/>
          <w:color w:val="000000"/>
        </w:rPr>
      </w:pPr>
      <w:r w:rsidRPr="006E736B">
        <w:rPr>
          <w:rFonts w:ascii="Arial" w:hAnsi="Arial" w:cs="Arial"/>
          <w:b/>
          <w:bCs/>
          <w:color w:val="000000"/>
        </w:rPr>
        <w:t>input type="hidden" name="MA...</w:t>
      </w:r>
      <w:r w:rsidRPr="006E736B">
        <w:rPr>
          <w:rFonts w:ascii="Arial" w:hAnsi="Arial" w:cs="Arial"/>
          <w:color w:val="000000"/>
        </w:rPr>
        <w:t xml:space="preserve"> - Sets the maximum allowable file size, in bytes, that can be uploaded. This safety mechanism is easily bypassed and we will show a solid backup solution in PHP. We have set the max file size to 100KB in this example. </w:t>
      </w:r>
    </w:p>
    <w:p w:rsidR="00AB57F5" w:rsidRPr="006E736B" w:rsidRDefault="00AB57F5" w:rsidP="00AB57F5">
      <w:pPr>
        <w:numPr>
          <w:ilvl w:val="0"/>
          <w:numId w:val="13"/>
        </w:numPr>
        <w:tabs>
          <w:tab w:val="left" w:pos="720"/>
        </w:tabs>
        <w:spacing w:after="280"/>
        <w:rPr>
          <w:rFonts w:ascii="Arial" w:hAnsi="Arial" w:cs="Arial"/>
          <w:color w:val="000000"/>
        </w:rPr>
      </w:pPr>
      <w:r w:rsidRPr="006E736B">
        <w:rPr>
          <w:rFonts w:ascii="Arial" w:hAnsi="Arial" w:cs="Arial"/>
          <w:b/>
          <w:bCs/>
          <w:color w:val="000000"/>
        </w:rPr>
        <w:t xml:space="preserve">input name="uploadedfile" </w:t>
      </w:r>
      <w:r w:rsidRPr="006E736B">
        <w:rPr>
          <w:rFonts w:ascii="Arial" w:hAnsi="Arial" w:cs="Arial"/>
          <w:color w:val="000000"/>
        </w:rPr>
        <w:t xml:space="preserve">- </w:t>
      </w:r>
      <w:r w:rsidRPr="006E736B">
        <w:rPr>
          <w:rFonts w:ascii="Arial" w:hAnsi="Arial" w:cs="Arial"/>
          <w:i/>
          <w:iCs/>
          <w:color w:val="000000"/>
        </w:rPr>
        <w:t>uploadedfile</w:t>
      </w:r>
      <w:r w:rsidRPr="006E736B">
        <w:rPr>
          <w:rFonts w:ascii="Arial" w:hAnsi="Arial" w:cs="Arial"/>
          <w:color w:val="000000"/>
        </w:rPr>
        <w:t xml:space="preserve"> is how we will access the file in our PHP script. </w:t>
      </w:r>
    </w:p>
    <w:p w:rsidR="00AB57F5" w:rsidRPr="006E736B" w:rsidRDefault="00AB57F5" w:rsidP="00AB57F5">
      <w:pPr>
        <w:shd w:val="clear" w:color="auto" w:fill="B5CFE0"/>
        <w:rPr>
          <w:rFonts w:ascii="Arial" w:hAnsi="Arial" w:cs="Arial"/>
          <w:color w:val="000000"/>
        </w:rPr>
      </w:pPr>
      <w:r w:rsidRPr="006E736B">
        <w:rPr>
          <w:rFonts w:ascii="Arial" w:hAnsi="Arial" w:cs="Arial"/>
          <w:color w:val="000000"/>
        </w:rPr>
        <w:t xml:space="preserve">Save that form code into a file and call it </w:t>
      </w:r>
      <w:r w:rsidRPr="006E736B">
        <w:rPr>
          <w:rFonts w:ascii="Arial" w:hAnsi="Arial" w:cs="Arial"/>
          <w:i/>
          <w:iCs/>
          <w:color w:val="000000"/>
        </w:rPr>
        <w:t>upload.html</w:t>
      </w:r>
      <w:r w:rsidRPr="006E736B">
        <w:rPr>
          <w:rFonts w:ascii="Arial" w:hAnsi="Arial" w:cs="Arial"/>
          <w:color w:val="000000"/>
        </w:rPr>
        <w:t xml:space="preserve">. </w:t>
      </w:r>
    </w:p>
    <w:p w:rsidR="00AB57F5" w:rsidRPr="006E736B" w:rsidRDefault="00AB57F5" w:rsidP="00AB57F5">
      <w:pPr>
        <w:pStyle w:val="z-BottomofForm"/>
        <w:pBdr>
          <w:top w:val="none" w:sz="0" w:space="0" w:color="auto"/>
        </w:pBdr>
        <w:rPr>
          <w:sz w:val="24"/>
          <w:szCs w:val="24"/>
        </w:rPr>
      </w:pPr>
      <w:r w:rsidRPr="006E736B">
        <w:rPr>
          <w:sz w:val="24"/>
          <w:szCs w:val="24"/>
        </w:rPr>
        <w:t>Bottom of Form</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After the user clicks submit, the data will be posted to the server and the user will be redirected to </w:t>
      </w:r>
      <w:r w:rsidRPr="006E736B">
        <w:rPr>
          <w:rFonts w:ascii="Arial" w:hAnsi="Arial" w:cs="Arial"/>
          <w:i/>
          <w:iCs/>
          <w:color w:val="000000"/>
        </w:rPr>
        <w:t>uploader.php</w:t>
      </w:r>
      <w:r w:rsidRPr="006E736B">
        <w:rPr>
          <w:rFonts w:ascii="Arial" w:hAnsi="Arial" w:cs="Arial"/>
          <w:color w:val="000000"/>
        </w:rPr>
        <w:t>. This PHP file is going to process the form data and do all the work.</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Now that we have the right HTML form we can begin to code the PHP script that is going to handle our uploads. Typically, the PHP file should make a key decision with </w:t>
      </w:r>
      <w:r w:rsidRPr="006E736B">
        <w:rPr>
          <w:rFonts w:ascii="Arial" w:hAnsi="Arial" w:cs="Arial"/>
          <w:b/>
          <w:bCs/>
          <w:color w:val="000000"/>
        </w:rPr>
        <w:t>all</w:t>
      </w:r>
      <w:r w:rsidRPr="006E736B">
        <w:rPr>
          <w:rFonts w:ascii="Arial" w:hAnsi="Arial" w:cs="Arial"/>
          <w:color w:val="000000"/>
        </w:rPr>
        <w:t xml:space="preserve"> uploads: keep the file or throw it away. A file might be thrown away from many reasons, including: </w:t>
      </w:r>
    </w:p>
    <w:p w:rsidR="00AB57F5" w:rsidRPr="006E736B" w:rsidRDefault="00AB57F5" w:rsidP="00AB57F5">
      <w:pPr>
        <w:pStyle w:val="NormalWeb"/>
        <w:rPr>
          <w:rFonts w:ascii="Arial" w:hAnsi="Arial" w:cs="Arial"/>
          <w:color w:val="000000"/>
        </w:rPr>
      </w:pPr>
    </w:p>
    <w:p w:rsidR="00AB57F5" w:rsidRPr="006E736B" w:rsidRDefault="00AB57F5" w:rsidP="00AB57F5">
      <w:pPr>
        <w:numPr>
          <w:ilvl w:val="0"/>
          <w:numId w:val="12"/>
        </w:numPr>
        <w:tabs>
          <w:tab w:val="left" w:pos="720"/>
        </w:tabs>
        <w:spacing w:before="280"/>
        <w:rPr>
          <w:rFonts w:ascii="Arial" w:hAnsi="Arial" w:cs="Arial"/>
          <w:color w:val="000000"/>
        </w:rPr>
      </w:pPr>
      <w:r w:rsidRPr="006E736B">
        <w:rPr>
          <w:rFonts w:ascii="Arial" w:hAnsi="Arial" w:cs="Arial"/>
          <w:color w:val="000000"/>
        </w:rPr>
        <w:t xml:space="preserve">The file is too large and you do not want to have it on your server. </w:t>
      </w:r>
    </w:p>
    <w:p w:rsidR="00AB57F5" w:rsidRPr="006E736B" w:rsidRDefault="00AB57F5" w:rsidP="00AB57F5">
      <w:pPr>
        <w:numPr>
          <w:ilvl w:val="0"/>
          <w:numId w:val="12"/>
        </w:numPr>
        <w:tabs>
          <w:tab w:val="left" w:pos="720"/>
        </w:tabs>
        <w:rPr>
          <w:rFonts w:ascii="Arial" w:hAnsi="Arial" w:cs="Arial"/>
          <w:color w:val="000000"/>
        </w:rPr>
      </w:pPr>
      <w:r w:rsidRPr="006E736B">
        <w:rPr>
          <w:rFonts w:ascii="Arial" w:hAnsi="Arial" w:cs="Arial"/>
          <w:color w:val="000000"/>
        </w:rPr>
        <w:t xml:space="preserve">You wanted the person to upload a picture and they uploaded something else, like an executable file (.exe). </w:t>
      </w:r>
    </w:p>
    <w:p w:rsidR="00AB57F5" w:rsidRPr="006E736B" w:rsidRDefault="00AB57F5" w:rsidP="00AB57F5">
      <w:pPr>
        <w:numPr>
          <w:ilvl w:val="0"/>
          <w:numId w:val="12"/>
        </w:numPr>
        <w:tabs>
          <w:tab w:val="left" w:pos="720"/>
        </w:tabs>
        <w:spacing w:after="280"/>
        <w:rPr>
          <w:rFonts w:ascii="Arial" w:hAnsi="Arial" w:cs="Arial"/>
          <w:color w:val="000000"/>
        </w:rPr>
      </w:pPr>
      <w:r w:rsidRPr="006E736B">
        <w:rPr>
          <w:rFonts w:ascii="Arial" w:hAnsi="Arial" w:cs="Arial"/>
          <w:color w:val="000000"/>
        </w:rPr>
        <w:t xml:space="preserve">There were problems uploading the file and so you can't keep it. </w:t>
      </w:r>
    </w:p>
    <w:p w:rsidR="00AB57F5" w:rsidRPr="006E736B" w:rsidRDefault="00AB57F5" w:rsidP="00AB57F5">
      <w:pPr>
        <w:rPr>
          <w:rFonts w:ascii="Arial" w:hAnsi="Arial" w:cs="Arial"/>
          <w:b/>
        </w:rPr>
      </w:pPr>
      <w:r w:rsidRPr="006E736B">
        <w:rPr>
          <w:rFonts w:ascii="Arial" w:hAnsi="Arial" w:cs="Arial"/>
          <w:b/>
        </w:rPr>
        <w:t>uploader.php</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When the </w:t>
      </w:r>
      <w:r w:rsidRPr="006E736B">
        <w:rPr>
          <w:rFonts w:ascii="Arial" w:hAnsi="Arial" w:cs="Arial"/>
          <w:i/>
          <w:iCs/>
          <w:color w:val="000000"/>
        </w:rPr>
        <w:t>uploader.php</w:t>
      </w:r>
      <w:r w:rsidRPr="006E736B">
        <w:rPr>
          <w:rFonts w:ascii="Arial" w:hAnsi="Arial" w:cs="Arial"/>
          <w:color w:val="000000"/>
        </w:rPr>
        <w:t xml:space="preserve"> file is executed, the uploaded file exists in a temporary storage area on the server. If the file is not moved to a different location it will be </w:t>
      </w:r>
      <w:r w:rsidRPr="006E736B">
        <w:rPr>
          <w:rFonts w:ascii="Arial" w:hAnsi="Arial" w:cs="Arial"/>
          <w:b/>
          <w:bCs/>
          <w:color w:val="000000"/>
        </w:rPr>
        <w:t>destroyed</w:t>
      </w:r>
      <w:r w:rsidRPr="006E736B">
        <w:rPr>
          <w:rFonts w:ascii="Arial" w:hAnsi="Arial" w:cs="Arial"/>
          <w:color w:val="000000"/>
        </w:rPr>
        <w:t xml:space="preserve">. To save our precious file we are going to need to make use of the </w:t>
      </w:r>
      <w:r w:rsidRPr="006E736B">
        <w:rPr>
          <w:rFonts w:ascii="Arial" w:hAnsi="Arial" w:cs="Arial"/>
          <w:i/>
          <w:iCs/>
          <w:color w:val="000000"/>
        </w:rPr>
        <w:t>$_FILES</w:t>
      </w:r>
      <w:r w:rsidRPr="006E736B">
        <w:rPr>
          <w:rFonts w:ascii="Arial" w:hAnsi="Arial" w:cs="Arial"/>
          <w:color w:val="000000"/>
        </w:rPr>
        <w:t xml:space="preserve"> </w:t>
      </w:r>
      <w:hyperlink r:id="rId21" w:history="1">
        <w:r w:rsidRPr="006E736B">
          <w:rPr>
            <w:rStyle w:val="Hyperlink"/>
            <w:rFonts w:ascii="Arial" w:hAnsi="Arial" w:cs="Arial"/>
          </w:rPr>
          <w:t>associative array</w:t>
        </w:r>
      </w:hyperlink>
      <w:r w:rsidRPr="006E736B">
        <w:rPr>
          <w:rFonts w:ascii="Arial" w:hAnsi="Arial" w:cs="Arial"/>
        </w:rPr>
        <w:t>.</w:t>
      </w:r>
      <w:r w:rsidRPr="006E736B">
        <w:rPr>
          <w:rFonts w:ascii="Arial" w:hAnsi="Arial" w:cs="Arial"/>
          <w:color w:val="000000"/>
        </w:rPr>
        <w:t xml:space="preserve"> </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The </w:t>
      </w:r>
      <w:r w:rsidRPr="006E736B">
        <w:rPr>
          <w:rFonts w:ascii="Arial" w:hAnsi="Arial" w:cs="Arial"/>
          <w:i/>
          <w:iCs/>
          <w:color w:val="000000"/>
        </w:rPr>
        <w:t>$_FILES</w:t>
      </w:r>
      <w:r w:rsidRPr="006E736B">
        <w:rPr>
          <w:rFonts w:ascii="Arial" w:hAnsi="Arial" w:cs="Arial"/>
          <w:color w:val="000000"/>
        </w:rPr>
        <w:t xml:space="preserve"> array is where PHP stores all the information about files. There are two elements of this array that we will need to understand for this example. </w:t>
      </w:r>
    </w:p>
    <w:p w:rsidR="00AB57F5" w:rsidRPr="006E736B" w:rsidRDefault="00AB57F5" w:rsidP="00AB57F5">
      <w:pPr>
        <w:numPr>
          <w:ilvl w:val="0"/>
          <w:numId w:val="15"/>
        </w:numPr>
        <w:tabs>
          <w:tab w:val="left" w:pos="720"/>
        </w:tabs>
        <w:spacing w:before="280"/>
        <w:rPr>
          <w:rFonts w:ascii="Arial" w:hAnsi="Arial" w:cs="Arial"/>
          <w:color w:val="000000"/>
        </w:rPr>
      </w:pPr>
      <w:r w:rsidRPr="006E736B">
        <w:rPr>
          <w:rFonts w:ascii="Arial" w:hAnsi="Arial" w:cs="Arial"/>
          <w:b/>
          <w:bCs/>
          <w:color w:val="000000"/>
        </w:rPr>
        <w:lastRenderedPageBreak/>
        <w:t>uploadedfile</w:t>
      </w:r>
      <w:r w:rsidRPr="006E736B">
        <w:rPr>
          <w:rFonts w:ascii="Arial" w:hAnsi="Arial" w:cs="Arial"/>
          <w:color w:val="000000"/>
        </w:rPr>
        <w:t xml:space="preserve"> - </w:t>
      </w:r>
      <w:r w:rsidRPr="006E736B">
        <w:rPr>
          <w:rFonts w:ascii="Arial" w:hAnsi="Arial" w:cs="Arial"/>
          <w:i/>
          <w:iCs/>
          <w:color w:val="000000"/>
        </w:rPr>
        <w:t>uploadedfile</w:t>
      </w:r>
      <w:r w:rsidRPr="006E736B">
        <w:rPr>
          <w:rFonts w:ascii="Arial" w:hAnsi="Arial" w:cs="Arial"/>
          <w:color w:val="000000"/>
        </w:rPr>
        <w:t xml:space="preserve"> is the reference we assigned in our HTML form. We will need this to tell the $_FILES array which file we want to play around with. </w:t>
      </w:r>
    </w:p>
    <w:p w:rsidR="00AB57F5" w:rsidRPr="006E736B" w:rsidRDefault="00AB57F5" w:rsidP="00AB57F5">
      <w:pPr>
        <w:numPr>
          <w:ilvl w:val="0"/>
          <w:numId w:val="15"/>
        </w:numPr>
        <w:tabs>
          <w:tab w:val="left" w:pos="720"/>
        </w:tabs>
        <w:rPr>
          <w:rFonts w:ascii="Arial" w:hAnsi="Arial" w:cs="Arial"/>
          <w:color w:val="000000"/>
        </w:rPr>
      </w:pPr>
      <w:r w:rsidRPr="006E736B">
        <w:rPr>
          <w:rFonts w:ascii="Arial" w:hAnsi="Arial" w:cs="Arial"/>
          <w:b/>
          <w:bCs/>
          <w:color w:val="000000"/>
        </w:rPr>
        <w:t>$_FILES['uploadedfile']['name']</w:t>
      </w:r>
      <w:r w:rsidRPr="006E736B">
        <w:rPr>
          <w:rFonts w:ascii="Arial" w:hAnsi="Arial" w:cs="Arial"/>
          <w:color w:val="000000"/>
        </w:rPr>
        <w:t xml:space="preserve"> - </w:t>
      </w:r>
      <w:r w:rsidRPr="006E736B">
        <w:rPr>
          <w:rFonts w:ascii="Arial" w:hAnsi="Arial" w:cs="Arial"/>
          <w:i/>
          <w:iCs/>
          <w:color w:val="000000"/>
        </w:rPr>
        <w:t>name</w:t>
      </w:r>
      <w:r w:rsidRPr="006E736B">
        <w:rPr>
          <w:rFonts w:ascii="Arial" w:hAnsi="Arial" w:cs="Arial"/>
          <w:color w:val="000000"/>
        </w:rPr>
        <w:t xml:space="preserve"> contains the original path of the user uploaded file. </w:t>
      </w:r>
    </w:p>
    <w:p w:rsidR="00AB57F5" w:rsidRPr="006E736B" w:rsidRDefault="00AB57F5" w:rsidP="00AB57F5">
      <w:pPr>
        <w:numPr>
          <w:ilvl w:val="0"/>
          <w:numId w:val="15"/>
        </w:numPr>
        <w:tabs>
          <w:tab w:val="left" w:pos="720"/>
        </w:tabs>
        <w:spacing w:after="280"/>
        <w:rPr>
          <w:rFonts w:ascii="Arial" w:hAnsi="Arial" w:cs="Arial"/>
          <w:color w:val="000000"/>
        </w:rPr>
      </w:pPr>
      <w:r w:rsidRPr="006E736B">
        <w:rPr>
          <w:rFonts w:ascii="Arial" w:hAnsi="Arial" w:cs="Arial"/>
          <w:b/>
          <w:bCs/>
          <w:color w:val="000000"/>
        </w:rPr>
        <w:t>$_FILES['uploadedfile']['tmp_name']</w:t>
      </w:r>
      <w:r w:rsidRPr="006E736B">
        <w:rPr>
          <w:rFonts w:ascii="Arial" w:hAnsi="Arial" w:cs="Arial"/>
          <w:color w:val="000000"/>
        </w:rPr>
        <w:t xml:space="preserve"> - </w:t>
      </w:r>
      <w:r w:rsidRPr="006E736B">
        <w:rPr>
          <w:rFonts w:ascii="Arial" w:hAnsi="Arial" w:cs="Arial"/>
          <w:i/>
          <w:iCs/>
          <w:color w:val="000000"/>
        </w:rPr>
        <w:t>tmp_name</w:t>
      </w:r>
      <w:r w:rsidRPr="006E736B">
        <w:rPr>
          <w:rFonts w:ascii="Arial" w:hAnsi="Arial" w:cs="Arial"/>
          <w:color w:val="000000"/>
        </w:rPr>
        <w:t xml:space="preserve"> contains the path to the temporary file that resides on the server. The file should exist on the server in a temporary directory with a temporary name. </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Now we can finally start to write a basic PHP upload manager script! Here is how we would get the temporary file name, choose a permanent name, and choose a place to store the file.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 Where the file is going to be placed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$target_path = "uploads/";</w:t>
      </w: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 Add the original filename to our target path.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Result is "uploads/filename.extension"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$target_path = $target_path . basename( $_FILES['uploadedfile']['name']);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$_FILES['uploadedfile']['tmp_name'];  </w:t>
      </w:r>
    </w:p>
    <w:p w:rsidR="00AB57F5" w:rsidRPr="006E736B" w:rsidRDefault="00AB57F5" w:rsidP="00AB57F5">
      <w:pPr>
        <w:pStyle w:val="NormalWeb"/>
        <w:rPr>
          <w:rFonts w:ascii="Arial" w:hAnsi="Arial" w:cs="Arial"/>
          <w:color w:val="000000"/>
        </w:rPr>
      </w:pPr>
      <w:r w:rsidRPr="006E736B">
        <w:rPr>
          <w:rFonts w:ascii="Arial" w:hAnsi="Arial" w:cs="Arial"/>
          <w:b/>
          <w:bCs/>
          <w:color w:val="000000"/>
        </w:rPr>
        <w:t>NOTE:</w:t>
      </w:r>
      <w:r w:rsidRPr="006E736B">
        <w:rPr>
          <w:rFonts w:ascii="Arial" w:hAnsi="Arial" w:cs="Arial"/>
          <w:color w:val="000000"/>
        </w:rPr>
        <w:t xml:space="preserve"> You will need to create a new directory in the directory where </w:t>
      </w:r>
      <w:r w:rsidRPr="006E736B">
        <w:rPr>
          <w:rFonts w:ascii="Arial" w:hAnsi="Arial" w:cs="Arial"/>
          <w:i/>
          <w:iCs/>
          <w:color w:val="000000"/>
        </w:rPr>
        <w:t>uploader.php</w:t>
      </w:r>
      <w:r w:rsidRPr="006E736B">
        <w:rPr>
          <w:rFonts w:ascii="Arial" w:hAnsi="Arial" w:cs="Arial"/>
          <w:color w:val="000000"/>
        </w:rPr>
        <w:t xml:space="preserve"> resides, called "uploads", as we are going save files there.</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We now have all we need to successfully save our file to the server. </w:t>
      </w:r>
      <w:r w:rsidRPr="006E736B">
        <w:rPr>
          <w:rFonts w:ascii="Arial" w:hAnsi="Arial" w:cs="Arial"/>
          <w:i/>
          <w:iCs/>
          <w:color w:val="000000"/>
        </w:rPr>
        <w:t>$target_path</w:t>
      </w:r>
      <w:r w:rsidRPr="006E736B">
        <w:rPr>
          <w:rFonts w:ascii="Arial" w:hAnsi="Arial" w:cs="Arial"/>
          <w:color w:val="000000"/>
        </w:rPr>
        <w:t xml:space="preserve"> contains the path where we want to save our file to. </w:t>
      </w:r>
    </w:p>
    <w:p w:rsidR="00AB57F5" w:rsidRPr="006E736B" w:rsidRDefault="00AB57F5" w:rsidP="00AB57F5">
      <w:pPr>
        <w:rPr>
          <w:rFonts w:ascii="Arial" w:hAnsi="Arial" w:cs="Arial"/>
          <w:b/>
        </w:rPr>
      </w:pPr>
      <w:r w:rsidRPr="006E736B">
        <w:rPr>
          <w:rFonts w:ascii="Arial" w:hAnsi="Arial" w:cs="Arial"/>
          <w:b/>
        </w:rPr>
        <w:t>move_uploaded_file Function</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Now all we have to do is call the </w:t>
      </w:r>
      <w:r w:rsidRPr="006E736B">
        <w:rPr>
          <w:rFonts w:ascii="Arial" w:hAnsi="Arial" w:cs="Arial"/>
          <w:i/>
          <w:iCs/>
          <w:color w:val="000000"/>
        </w:rPr>
        <w:t>move_uploaded_file</w:t>
      </w:r>
      <w:r w:rsidRPr="006E736B">
        <w:rPr>
          <w:rFonts w:ascii="Arial" w:hAnsi="Arial" w:cs="Arial"/>
          <w:color w:val="000000"/>
        </w:rPr>
        <w:t xml:space="preserve"> function and let PHP do its magic. The </w:t>
      </w:r>
      <w:r w:rsidRPr="006E736B">
        <w:rPr>
          <w:rFonts w:ascii="Arial" w:hAnsi="Arial" w:cs="Arial"/>
          <w:i/>
          <w:iCs/>
          <w:color w:val="000000"/>
        </w:rPr>
        <w:t>move_uploaded_file</w:t>
      </w:r>
      <w:r w:rsidRPr="006E736B">
        <w:rPr>
          <w:rFonts w:ascii="Arial" w:hAnsi="Arial" w:cs="Arial"/>
          <w:color w:val="000000"/>
        </w:rPr>
        <w:t xml:space="preserve"> function needs to know </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1) The path of the temporary file  </w:t>
      </w:r>
    </w:p>
    <w:p w:rsidR="00AB57F5" w:rsidRPr="006E736B" w:rsidRDefault="00AB57F5" w:rsidP="00AB57F5">
      <w:pPr>
        <w:pStyle w:val="NormalWeb"/>
        <w:rPr>
          <w:rFonts w:ascii="Arial" w:hAnsi="Arial" w:cs="Arial"/>
          <w:color w:val="000000"/>
        </w:rPr>
      </w:pPr>
      <w:r w:rsidRPr="006E736B">
        <w:rPr>
          <w:rFonts w:ascii="Arial" w:hAnsi="Arial" w:cs="Arial"/>
          <w:color w:val="000000"/>
        </w:rPr>
        <w:t>2) The path where it is to be moved to.</w:t>
      </w:r>
    </w:p>
    <w:p w:rsidR="00AB57F5" w:rsidRPr="006E736B" w:rsidRDefault="00AB57F5" w:rsidP="00AB57F5">
      <w:pPr>
        <w:pStyle w:val="Heading2"/>
        <w:numPr>
          <w:ilvl w:val="0"/>
          <w:numId w:val="0"/>
        </w:numPr>
        <w:spacing w:before="150" w:after="0"/>
        <w:rPr>
          <w:color w:val="000000"/>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$target_path = "uploads/";</w:t>
      </w: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$target_path = $target_path . basename( $_FILES['uploadedfile']['name']); </w:t>
      </w: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if(move_uploaded_file($_FILES['uploadedfile']['tmp_name'], $target_path))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    echo "The file ".  basename( $_FILES['uploadedfile']['name']).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    " has been uploaded";</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else{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    echo "There was an error uploading the file, please try again!";</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lastRenderedPageBreak/>
        <w:t>}</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If the upload is successful, then you will see the text "The file </w:t>
      </w:r>
      <w:r w:rsidRPr="006E736B">
        <w:rPr>
          <w:rFonts w:ascii="Arial" w:hAnsi="Arial" w:cs="Arial"/>
          <w:i/>
          <w:iCs/>
          <w:color w:val="000000"/>
        </w:rPr>
        <w:t>filename</w:t>
      </w:r>
      <w:r w:rsidRPr="006E736B">
        <w:rPr>
          <w:rFonts w:ascii="Arial" w:hAnsi="Arial" w:cs="Arial"/>
          <w:color w:val="000000"/>
        </w:rPr>
        <w:t xml:space="preserve"> has been uploaded". This is because </w:t>
      </w:r>
      <w:r w:rsidRPr="006E736B">
        <w:rPr>
          <w:rFonts w:ascii="Arial" w:hAnsi="Arial" w:cs="Arial"/>
          <w:i/>
          <w:iCs/>
          <w:color w:val="000000"/>
        </w:rPr>
        <w:t>$move_uploaded_file</w:t>
      </w:r>
      <w:r w:rsidRPr="006E736B">
        <w:rPr>
          <w:rFonts w:ascii="Arial" w:hAnsi="Arial" w:cs="Arial"/>
          <w:color w:val="000000"/>
        </w:rPr>
        <w:t xml:space="preserve"> returns </w:t>
      </w:r>
      <w:r w:rsidRPr="006E736B">
        <w:rPr>
          <w:rFonts w:ascii="Arial" w:hAnsi="Arial" w:cs="Arial"/>
          <w:i/>
          <w:iCs/>
          <w:color w:val="000000"/>
        </w:rPr>
        <w:t>true</w:t>
      </w:r>
      <w:r w:rsidRPr="006E736B">
        <w:rPr>
          <w:rFonts w:ascii="Arial" w:hAnsi="Arial" w:cs="Arial"/>
          <w:color w:val="000000"/>
        </w:rPr>
        <w:t xml:space="preserve"> if the file was moved, and </w:t>
      </w:r>
      <w:r w:rsidRPr="006E736B">
        <w:rPr>
          <w:rFonts w:ascii="Arial" w:hAnsi="Arial" w:cs="Arial"/>
          <w:i/>
          <w:iCs/>
          <w:color w:val="000000"/>
        </w:rPr>
        <w:t>false</w:t>
      </w:r>
      <w:r w:rsidRPr="006E736B">
        <w:rPr>
          <w:rFonts w:ascii="Arial" w:hAnsi="Arial" w:cs="Arial"/>
          <w:color w:val="000000"/>
        </w:rPr>
        <w:t xml:space="preserve"> if it had a problem.</w:t>
      </w:r>
    </w:p>
    <w:p w:rsidR="00AB57F5" w:rsidRPr="006E736B" w:rsidRDefault="00AB57F5" w:rsidP="00AB57F5">
      <w:pPr>
        <w:pStyle w:val="NormalWeb"/>
        <w:rPr>
          <w:rFonts w:ascii="Arial" w:hAnsi="Arial" w:cs="Arial"/>
          <w:color w:val="000000"/>
        </w:rPr>
      </w:pPr>
      <w:r w:rsidRPr="006E736B">
        <w:rPr>
          <w:rFonts w:ascii="Arial" w:hAnsi="Arial" w:cs="Arial"/>
          <w:color w:val="000000"/>
        </w:rPr>
        <w:t>If there was a problem then the error message "There was an error uploading the file, please try again!" would be displayed.</w:t>
      </w:r>
    </w:p>
    <w:p w:rsidR="00AB57F5" w:rsidRPr="006E736B" w:rsidRDefault="00AB57F5" w:rsidP="00AB57F5">
      <w:pPr>
        <w:pStyle w:val="Heading2"/>
        <w:numPr>
          <w:ilvl w:val="1"/>
          <w:numId w:val="4"/>
        </w:numPr>
        <w:rPr>
          <w:lang w:val="en"/>
        </w:rPr>
      </w:pPr>
      <w:bookmarkStart w:id="57" w:name="_Toc275167532"/>
      <w:r w:rsidRPr="006E736B">
        <w:rPr>
          <w:lang w:val="en"/>
        </w:rPr>
        <w:t>Generating image by GD(Graphics Drawing image functions)</w:t>
      </w:r>
      <w:bookmarkEnd w:id="57"/>
    </w:p>
    <w:p w:rsidR="00AB57F5" w:rsidRPr="006E736B" w:rsidRDefault="00AB57F5" w:rsidP="00AB57F5">
      <w:pPr>
        <w:pStyle w:val="NormalWeb"/>
        <w:rPr>
          <w:rFonts w:ascii="Arial" w:hAnsi="Arial" w:cs="Arial"/>
          <w:lang w:val="en"/>
        </w:rPr>
      </w:pPr>
      <w:r w:rsidRPr="006E736B">
        <w:rPr>
          <w:rFonts w:ascii="Arial" w:hAnsi="Arial" w:cs="Arial"/>
          <w:lang w:val="en"/>
        </w:rPr>
        <w:t>GD library is the graphics generation library for PHP, and now is the integrated part of PHP as “PHP image functions”. You can use this library without installing any additional libraries to the system.</w:t>
      </w:r>
    </w:p>
    <w:p w:rsidR="00AB57F5" w:rsidRPr="006E736B" w:rsidRDefault="00AB57F5" w:rsidP="00AB57F5">
      <w:pPr>
        <w:pStyle w:val="NormalWeb"/>
        <w:rPr>
          <w:rFonts w:ascii="Arial" w:hAnsi="Arial" w:cs="Arial"/>
          <w:lang w:val="en"/>
        </w:rPr>
      </w:pPr>
      <w:r w:rsidRPr="006E736B">
        <w:rPr>
          <w:rFonts w:ascii="Arial" w:hAnsi="Arial" w:cs="Arial"/>
          <w:b/>
          <w:lang w:val="en"/>
        </w:rPr>
        <w:t>N.B.:</w:t>
      </w:r>
      <w:r w:rsidRPr="006E736B">
        <w:rPr>
          <w:rFonts w:ascii="Arial" w:hAnsi="Arial" w:cs="Arial"/>
          <w:lang w:val="en"/>
        </w:rPr>
        <w:t xml:space="preserve"> If you want to display a PHP page that contains dynamically generated image by GD, actually you must prepare 2 PHP pages, one for HTML page and another for the image itself. In the HTML page, you should specify the PHP file name to generate image at the “</w:t>
      </w:r>
      <w:r w:rsidRPr="006E736B">
        <w:rPr>
          <w:rFonts w:ascii="Arial" w:hAnsi="Arial" w:cs="Arial"/>
          <w:b/>
          <w:lang w:val="en"/>
        </w:rPr>
        <w:t>src</w:t>
      </w:r>
      <w:r w:rsidRPr="006E736B">
        <w:rPr>
          <w:rFonts w:ascii="Arial" w:hAnsi="Arial" w:cs="Arial"/>
          <w:lang w:val="en"/>
        </w:rPr>
        <w:t>” attribute of the &lt;img&gt; tag.</w:t>
      </w:r>
    </w:p>
    <w:p w:rsidR="00AB57F5" w:rsidRPr="006E736B" w:rsidRDefault="00AB57F5" w:rsidP="00AB57F5">
      <w:pPr>
        <w:pStyle w:val="Heading2"/>
        <w:numPr>
          <w:ilvl w:val="1"/>
          <w:numId w:val="4"/>
        </w:numPr>
        <w:rPr>
          <w:lang w:val="en"/>
        </w:rPr>
      </w:pPr>
      <w:bookmarkStart w:id="58" w:name="_Toc275167533"/>
      <w:r w:rsidRPr="006E736B">
        <w:rPr>
          <w:lang w:val="en"/>
        </w:rPr>
        <w:t>Combined usage with client-side technologies</w:t>
      </w:r>
      <w:bookmarkEnd w:id="58"/>
    </w:p>
    <w:p w:rsidR="00AB57F5" w:rsidRPr="006E736B" w:rsidRDefault="00AB57F5" w:rsidP="00AB57F5">
      <w:pPr>
        <w:pStyle w:val="NormalWeb"/>
        <w:rPr>
          <w:rFonts w:ascii="Arial" w:hAnsi="Arial" w:cs="Arial"/>
          <w:lang w:val="en"/>
        </w:rPr>
      </w:pPr>
      <w:r w:rsidRPr="006E736B">
        <w:rPr>
          <w:rFonts w:ascii="Arial" w:hAnsi="Arial" w:cs="Arial"/>
          <w:lang w:val="en"/>
        </w:rPr>
        <w:t>PHP is a server-side technology. It is sometimes convenient to use client-side technologies such as JavaScript together with the PHP.</w:t>
      </w:r>
    </w:p>
    <w:p w:rsidR="00AB57F5" w:rsidRPr="006E736B" w:rsidRDefault="00AB57F5" w:rsidP="00AB57F5">
      <w:pPr>
        <w:pStyle w:val="Heading3"/>
        <w:numPr>
          <w:ilvl w:val="2"/>
          <w:numId w:val="4"/>
        </w:numPr>
        <w:ind w:left="0" w:firstLine="0"/>
        <w:rPr>
          <w:rFonts w:ascii="Arial" w:hAnsi="Arial" w:cs="Arial"/>
          <w:sz w:val="24"/>
          <w:szCs w:val="24"/>
          <w:lang w:val="en"/>
        </w:rPr>
      </w:pPr>
      <w:bookmarkStart w:id="59" w:name="_Toc275167534"/>
      <w:r w:rsidRPr="006E736B">
        <w:rPr>
          <w:rFonts w:ascii="Arial" w:hAnsi="Arial" w:cs="Arial"/>
          <w:sz w:val="24"/>
          <w:szCs w:val="24"/>
          <w:lang w:val="en"/>
        </w:rPr>
        <w:t>Form control</w:t>
      </w:r>
      <w:bookmarkEnd w:id="59"/>
    </w:p>
    <w:p w:rsidR="00AB57F5" w:rsidRPr="006E736B" w:rsidRDefault="00AB57F5" w:rsidP="00AB57F5">
      <w:pPr>
        <w:pStyle w:val="NormalWeb"/>
        <w:rPr>
          <w:rFonts w:ascii="Arial" w:hAnsi="Arial" w:cs="Arial"/>
          <w:lang w:val="en"/>
        </w:rPr>
      </w:pPr>
      <w:r w:rsidRPr="006E736B">
        <w:rPr>
          <w:rFonts w:ascii="Arial" w:hAnsi="Arial" w:cs="Arial"/>
          <w:lang w:val="en"/>
        </w:rPr>
        <w:t>Controlling form elements during the user’s data entry is the technique of client technologies used without submitting the form to the server (request of the page).</w:t>
      </w:r>
    </w:p>
    <w:p w:rsidR="00AB57F5" w:rsidRPr="006E736B" w:rsidRDefault="00AB57F5" w:rsidP="00AB57F5">
      <w:pPr>
        <w:pStyle w:val="NormalWeb"/>
        <w:rPr>
          <w:rFonts w:ascii="Arial" w:hAnsi="Arial" w:cs="Arial"/>
          <w:lang w:val="en"/>
        </w:rPr>
      </w:pPr>
      <w:r w:rsidRPr="006E736B">
        <w:rPr>
          <w:rFonts w:ascii="Arial" w:hAnsi="Arial" w:cs="Arial"/>
          <w:color w:val="000000"/>
        </w:rPr>
        <w:t>With JavaScript, you could do form validation, quickly popup messages, make cool web tools and more.</w:t>
      </w:r>
    </w:p>
    <w:p w:rsidR="00AB57F5" w:rsidRPr="006E736B" w:rsidRDefault="00AB57F5" w:rsidP="00AB57F5">
      <w:pPr>
        <w:pStyle w:val="Heading3"/>
        <w:numPr>
          <w:ilvl w:val="2"/>
          <w:numId w:val="4"/>
        </w:numPr>
        <w:ind w:left="0" w:firstLine="0"/>
        <w:rPr>
          <w:rFonts w:ascii="Arial" w:hAnsi="Arial" w:cs="Arial"/>
          <w:sz w:val="24"/>
          <w:szCs w:val="24"/>
          <w:lang w:val="en"/>
        </w:rPr>
      </w:pPr>
      <w:bookmarkStart w:id="60" w:name="_Toc275167535"/>
      <w:smartTag w:uri="urn:schemas-microsoft-com:office:smarttags" w:element="place">
        <w:smartTag w:uri="urn:schemas-microsoft-com:office:smarttags" w:element="City">
          <w:r w:rsidRPr="006E736B">
            <w:rPr>
              <w:rFonts w:ascii="Arial" w:hAnsi="Arial" w:cs="Arial"/>
              <w:sz w:val="24"/>
              <w:szCs w:val="24"/>
              <w:lang w:val="en"/>
            </w:rPr>
            <w:t>Ajax</w:t>
          </w:r>
        </w:smartTag>
      </w:smartTag>
      <w:r w:rsidRPr="006E736B">
        <w:rPr>
          <w:rFonts w:ascii="Arial" w:hAnsi="Arial" w:cs="Arial"/>
          <w:sz w:val="24"/>
          <w:szCs w:val="24"/>
          <w:lang w:val="en"/>
        </w:rPr>
        <w:t>(Asynchronous JavaScript and XML)</w:t>
      </w:r>
      <w:bookmarkEnd w:id="60"/>
    </w:p>
    <w:p w:rsidR="00AB57F5" w:rsidRPr="006E736B" w:rsidRDefault="00AB57F5" w:rsidP="00AB57F5">
      <w:pPr>
        <w:spacing w:before="280" w:after="280"/>
        <w:ind w:firstLine="375"/>
        <w:rPr>
          <w:rFonts w:ascii="Arial" w:hAnsi="Arial" w:cs="Arial"/>
          <w:color w:val="000000"/>
        </w:rPr>
      </w:pPr>
      <w:r w:rsidRPr="006E736B">
        <w:rPr>
          <w:rFonts w:ascii="Arial" w:hAnsi="Arial" w:cs="Arial"/>
          <w:color w:val="000000"/>
        </w:rPr>
        <w:t>As we have mentioned it above, you could do form validation, quickly popup messages, make cool web tools and more using JavaScript. However, JavaScript had no way of sending information between the web browser and the web server.</w:t>
      </w:r>
    </w:p>
    <w:p w:rsidR="00AB57F5" w:rsidRPr="006E736B" w:rsidRDefault="00AB57F5" w:rsidP="00AB57F5">
      <w:pPr>
        <w:spacing w:before="280" w:after="280"/>
        <w:ind w:firstLine="375"/>
        <w:rPr>
          <w:rFonts w:ascii="Arial" w:hAnsi="Arial" w:cs="Arial"/>
          <w:color w:val="000000"/>
        </w:rPr>
      </w:pPr>
      <w:r w:rsidRPr="006E736B">
        <w:rPr>
          <w:rFonts w:ascii="Arial" w:hAnsi="Arial" w:cs="Arial"/>
          <w:color w:val="000000"/>
        </w:rPr>
        <w:t>If you wanted to get any information from a database on the server, or send user information to a server-side script like PHP, you had to make an HTML form to GET or POST data to the server. The user would then have to click "Submit", wait for the server to respond, then a new page would load with the results.</w:t>
      </w:r>
    </w:p>
    <w:p w:rsidR="00AB57F5" w:rsidRPr="006E736B" w:rsidRDefault="00AB57F5" w:rsidP="00AB57F5">
      <w:pPr>
        <w:spacing w:before="280" w:after="280"/>
        <w:ind w:firstLine="375"/>
        <w:rPr>
          <w:rFonts w:ascii="Arial" w:hAnsi="Arial" w:cs="Arial"/>
          <w:color w:val="000000"/>
        </w:rPr>
      </w:pPr>
      <w:smartTag w:uri="urn:schemas-microsoft-com:office:smarttags" w:element="City">
        <w:smartTag w:uri="urn:schemas-microsoft-com:office:smarttags" w:element="place">
          <w:r w:rsidRPr="006E736B">
            <w:rPr>
              <w:rFonts w:ascii="Arial" w:hAnsi="Arial" w:cs="Arial"/>
              <w:color w:val="000000"/>
            </w:rPr>
            <w:lastRenderedPageBreak/>
            <w:t>Ajax</w:t>
          </w:r>
        </w:smartTag>
      </w:smartTag>
      <w:r w:rsidRPr="006E736B">
        <w:rPr>
          <w:rFonts w:ascii="Arial" w:hAnsi="Arial" w:cs="Arial"/>
          <w:color w:val="000000"/>
        </w:rPr>
        <w:t xml:space="preserve"> attempts to remedy this problem by letting your Javascript communicate directly with the server, using a special Javascript object </w:t>
      </w:r>
      <w:r w:rsidRPr="006E736B">
        <w:rPr>
          <w:rFonts w:ascii="Arial" w:hAnsi="Arial" w:cs="Arial"/>
          <w:b/>
          <w:bCs/>
          <w:color w:val="000000"/>
        </w:rPr>
        <w:t>XMLHttpRequest</w:t>
      </w:r>
      <w:r w:rsidRPr="006E736B">
        <w:rPr>
          <w:rFonts w:ascii="Arial" w:hAnsi="Arial" w:cs="Arial"/>
          <w:color w:val="000000"/>
        </w:rPr>
        <w:t>. With this object, your Javascript can get information from the server without having to load a new page.</w:t>
      </w:r>
    </w:p>
    <w:p w:rsidR="00AB57F5" w:rsidRPr="006E736B" w:rsidRDefault="00AB57F5" w:rsidP="00AB57F5">
      <w:pPr>
        <w:pStyle w:val="NormalWeb"/>
        <w:rPr>
          <w:rFonts w:ascii="Arial" w:hAnsi="Arial" w:cs="Arial"/>
          <w:color w:val="000000"/>
        </w:rPr>
      </w:pPr>
      <w:r w:rsidRPr="006E736B">
        <w:rPr>
          <w:rFonts w:ascii="Arial" w:hAnsi="Arial" w:cs="Arial"/>
          <w:color w:val="000000"/>
        </w:rPr>
        <w:t xml:space="preserve">To clearly illustrate how easy it is to access information from a database using </w:t>
      </w:r>
      <w:smartTag w:uri="urn:schemas-microsoft-com:office:smarttags" w:element="City">
        <w:smartTag w:uri="urn:schemas-microsoft-com:office:smarttags" w:element="place">
          <w:r w:rsidRPr="006E736B">
            <w:rPr>
              <w:rFonts w:ascii="Arial" w:hAnsi="Arial" w:cs="Arial"/>
              <w:color w:val="000000"/>
            </w:rPr>
            <w:t>Ajax</w:t>
          </w:r>
        </w:smartTag>
      </w:smartTag>
      <w:r w:rsidRPr="006E736B">
        <w:rPr>
          <w:rFonts w:ascii="Arial" w:hAnsi="Arial" w:cs="Arial"/>
          <w:color w:val="000000"/>
        </w:rPr>
        <w:t xml:space="preserve">, we are going to build MySQL queries on the fly and display the results on "order.html". </w:t>
      </w:r>
    </w:p>
    <w:p w:rsidR="00AB57F5" w:rsidRPr="006E736B" w:rsidRDefault="00AB57F5" w:rsidP="00AB57F5">
      <w:pPr>
        <w:pStyle w:val="NormalWeb"/>
        <w:rPr>
          <w:rFonts w:ascii="Arial" w:hAnsi="Arial" w:cs="Arial"/>
          <w:color w:val="000000"/>
        </w:rPr>
      </w:pPr>
      <w:hyperlink r:id="rId22" w:history="1">
        <w:r w:rsidRPr="006E736B">
          <w:rPr>
            <w:rStyle w:val="Hyperlink"/>
            <w:rFonts w:ascii="Arial" w:hAnsi="Arial" w:cs="Arial"/>
          </w:rPr>
          <w:t>Create a new database</w:t>
        </w:r>
      </w:hyperlink>
      <w:r w:rsidRPr="006E736B">
        <w:rPr>
          <w:rFonts w:ascii="Arial" w:hAnsi="Arial" w:cs="Arial"/>
          <w:color w:val="000000"/>
        </w:rPr>
        <w:t xml:space="preserve"> or use an existing one and then import the table </w:t>
      </w:r>
      <w:hyperlink r:id="rId23" w:history="1">
        <w:r w:rsidRPr="006E736B">
          <w:rPr>
            <w:rStyle w:val="Hyperlink"/>
            <w:rFonts w:ascii="Arial" w:hAnsi="Arial" w:cs="Arial"/>
          </w:rPr>
          <w:t>ajax_example.sql</w:t>
        </w:r>
      </w:hyperlink>
      <w:r w:rsidRPr="006E736B">
        <w:rPr>
          <w:rFonts w:ascii="Arial" w:hAnsi="Arial" w:cs="Arial"/>
          <w:color w:val="000000"/>
        </w:rPr>
        <w:t xml:space="preserve"> to that database. This sql file will create the table </w:t>
      </w:r>
      <w:r w:rsidRPr="006E736B">
        <w:rPr>
          <w:rFonts w:ascii="Arial" w:hAnsi="Arial" w:cs="Arial"/>
          <w:i/>
          <w:iCs/>
          <w:color w:val="000000"/>
        </w:rPr>
        <w:t>ajax_example</w:t>
      </w:r>
      <w:r w:rsidRPr="006E736B">
        <w:rPr>
          <w:rFonts w:ascii="Arial" w:hAnsi="Arial" w:cs="Arial"/>
          <w:color w:val="000000"/>
        </w:rPr>
        <w:t xml:space="preserve"> and insert all the data rows. The table has four columns:</w:t>
      </w:r>
    </w:p>
    <w:p w:rsidR="00AB57F5" w:rsidRPr="006E736B" w:rsidRDefault="00AB57F5" w:rsidP="00AB57F5">
      <w:pPr>
        <w:numPr>
          <w:ilvl w:val="0"/>
          <w:numId w:val="14"/>
        </w:numPr>
        <w:tabs>
          <w:tab w:val="left" w:pos="720"/>
        </w:tabs>
        <w:spacing w:before="280"/>
        <w:rPr>
          <w:rFonts w:ascii="Arial" w:hAnsi="Arial" w:cs="Arial"/>
          <w:color w:val="000000"/>
        </w:rPr>
      </w:pPr>
      <w:r w:rsidRPr="006E736B">
        <w:rPr>
          <w:rFonts w:ascii="Arial" w:hAnsi="Arial" w:cs="Arial"/>
          <w:b/>
          <w:bCs/>
          <w:color w:val="000000"/>
        </w:rPr>
        <w:t>ae_name</w:t>
      </w:r>
      <w:r w:rsidRPr="006E736B">
        <w:rPr>
          <w:rFonts w:ascii="Arial" w:hAnsi="Arial" w:cs="Arial"/>
          <w:color w:val="000000"/>
        </w:rPr>
        <w:t xml:space="preserve"> - The name of the person </w:t>
      </w:r>
    </w:p>
    <w:p w:rsidR="00AB57F5" w:rsidRPr="006E736B" w:rsidRDefault="00AB57F5" w:rsidP="00AB57F5">
      <w:pPr>
        <w:numPr>
          <w:ilvl w:val="0"/>
          <w:numId w:val="14"/>
        </w:numPr>
        <w:tabs>
          <w:tab w:val="left" w:pos="720"/>
        </w:tabs>
        <w:rPr>
          <w:rFonts w:ascii="Arial" w:hAnsi="Arial" w:cs="Arial"/>
          <w:color w:val="000000"/>
        </w:rPr>
      </w:pPr>
      <w:r w:rsidRPr="006E736B">
        <w:rPr>
          <w:rFonts w:ascii="Arial" w:hAnsi="Arial" w:cs="Arial"/>
          <w:b/>
          <w:bCs/>
          <w:color w:val="000000"/>
        </w:rPr>
        <w:t>ae_age</w:t>
      </w:r>
      <w:r w:rsidRPr="006E736B">
        <w:rPr>
          <w:rFonts w:ascii="Arial" w:hAnsi="Arial" w:cs="Arial"/>
          <w:color w:val="000000"/>
        </w:rPr>
        <w:t xml:space="preserve"> - Person's age </w:t>
      </w:r>
    </w:p>
    <w:p w:rsidR="00AB57F5" w:rsidRPr="006E736B" w:rsidRDefault="00AB57F5" w:rsidP="00AB57F5">
      <w:pPr>
        <w:numPr>
          <w:ilvl w:val="0"/>
          <w:numId w:val="14"/>
        </w:numPr>
        <w:tabs>
          <w:tab w:val="left" w:pos="720"/>
        </w:tabs>
        <w:rPr>
          <w:rFonts w:ascii="Arial" w:hAnsi="Arial" w:cs="Arial"/>
          <w:color w:val="000000"/>
        </w:rPr>
      </w:pPr>
      <w:r w:rsidRPr="006E736B">
        <w:rPr>
          <w:rFonts w:ascii="Arial" w:hAnsi="Arial" w:cs="Arial"/>
          <w:b/>
          <w:bCs/>
          <w:color w:val="000000"/>
        </w:rPr>
        <w:t>ae_sex</w:t>
      </w:r>
      <w:r w:rsidRPr="006E736B">
        <w:rPr>
          <w:rFonts w:ascii="Arial" w:hAnsi="Arial" w:cs="Arial"/>
          <w:color w:val="000000"/>
        </w:rPr>
        <w:t xml:space="preserve"> - The gender of the person </w:t>
      </w:r>
    </w:p>
    <w:p w:rsidR="00AB57F5" w:rsidRPr="006E736B" w:rsidRDefault="00AB57F5" w:rsidP="00AB57F5">
      <w:pPr>
        <w:numPr>
          <w:ilvl w:val="0"/>
          <w:numId w:val="14"/>
        </w:numPr>
        <w:tabs>
          <w:tab w:val="left" w:pos="720"/>
        </w:tabs>
        <w:spacing w:after="280"/>
        <w:rPr>
          <w:rFonts w:ascii="Arial" w:hAnsi="Arial" w:cs="Arial"/>
          <w:color w:val="000000"/>
        </w:rPr>
      </w:pPr>
      <w:r w:rsidRPr="006E736B">
        <w:rPr>
          <w:rFonts w:ascii="Arial" w:hAnsi="Arial" w:cs="Arial"/>
          <w:b/>
          <w:bCs/>
          <w:color w:val="000000"/>
        </w:rPr>
        <w:t>ae_wpm</w:t>
      </w:r>
      <w:r w:rsidRPr="006E736B">
        <w:rPr>
          <w:rFonts w:ascii="Arial" w:hAnsi="Arial" w:cs="Arial"/>
          <w:color w:val="000000"/>
        </w:rPr>
        <w:t xml:space="preserve"> - The words per minute that person can type </w:t>
      </w:r>
    </w:p>
    <w:p w:rsidR="00AB57F5" w:rsidRPr="006E736B" w:rsidRDefault="00AB57F5" w:rsidP="00AB57F5">
      <w:pPr>
        <w:rPr>
          <w:rFonts w:ascii="Arial" w:hAnsi="Arial" w:cs="Arial"/>
          <w:b/>
        </w:rPr>
      </w:pPr>
      <w:r w:rsidRPr="006E736B">
        <w:rPr>
          <w:rFonts w:ascii="Arial" w:hAnsi="Arial" w:cs="Arial"/>
          <w:b/>
        </w:rPr>
        <w:t>Update order.html</w:t>
      </w:r>
    </w:p>
    <w:p w:rsidR="00AB57F5" w:rsidRPr="006E736B" w:rsidRDefault="00AB57F5" w:rsidP="00AB57F5">
      <w:pPr>
        <w:pStyle w:val="NormalWeb"/>
        <w:rPr>
          <w:rFonts w:ascii="Arial" w:hAnsi="Arial" w:cs="Arial"/>
          <w:color w:val="000000"/>
        </w:rPr>
      </w:pPr>
      <w:r w:rsidRPr="006E736B">
        <w:rPr>
          <w:rFonts w:ascii="Arial" w:hAnsi="Arial" w:cs="Arial"/>
          <w:color w:val="000000"/>
        </w:rPr>
        <w:t>We want to be able to build queries from our HTML file, so there are a few form elements that will need to be added. The three inputs we are going to implement are:</w:t>
      </w:r>
    </w:p>
    <w:p w:rsidR="00AB57F5" w:rsidRPr="006E736B" w:rsidRDefault="00AB57F5" w:rsidP="00AB57F5">
      <w:pPr>
        <w:numPr>
          <w:ilvl w:val="0"/>
          <w:numId w:val="11"/>
        </w:numPr>
        <w:tabs>
          <w:tab w:val="left" w:pos="720"/>
        </w:tabs>
        <w:spacing w:before="280"/>
        <w:rPr>
          <w:rFonts w:ascii="Arial" w:hAnsi="Arial" w:cs="Arial"/>
          <w:color w:val="000000"/>
        </w:rPr>
      </w:pPr>
      <w:r w:rsidRPr="006E736B">
        <w:rPr>
          <w:rFonts w:ascii="Arial" w:hAnsi="Arial" w:cs="Arial"/>
          <w:color w:val="000000"/>
        </w:rPr>
        <w:t xml:space="preserve">Maximum Age (Text Input) - Let the user select the maximum age to be returned. </w:t>
      </w:r>
    </w:p>
    <w:p w:rsidR="00AB57F5" w:rsidRPr="006E736B" w:rsidRDefault="00AB57F5" w:rsidP="00AB57F5">
      <w:pPr>
        <w:numPr>
          <w:ilvl w:val="0"/>
          <w:numId w:val="11"/>
        </w:numPr>
        <w:tabs>
          <w:tab w:val="left" w:pos="720"/>
        </w:tabs>
        <w:rPr>
          <w:rFonts w:ascii="Arial" w:hAnsi="Arial" w:cs="Arial"/>
          <w:color w:val="000000"/>
        </w:rPr>
      </w:pPr>
      <w:r w:rsidRPr="006E736B">
        <w:rPr>
          <w:rFonts w:ascii="Arial" w:hAnsi="Arial" w:cs="Arial"/>
          <w:color w:val="000000"/>
        </w:rPr>
        <w:t xml:space="preserve">Maximum WPM (Text Input) - Let the user select the maximum wpm to returned. </w:t>
      </w:r>
    </w:p>
    <w:p w:rsidR="00AB57F5" w:rsidRPr="006E736B" w:rsidRDefault="00AB57F5" w:rsidP="00AB57F5">
      <w:pPr>
        <w:numPr>
          <w:ilvl w:val="0"/>
          <w:numId w:val="11"/>
        </w:numPr>
        <w:tabs>
          <w:tab w:val="left" w:pos="720"/>
        </w:tabs>
        <w:spacing w:after="280"/>
        <w:rPr>
          <w:rFonts w:ascii="Arial" w:hAnsi="Arial" w:cs="Arial"/>
          <w:color w:val="000000"/>
        </w:rPr>
      </w:pPr>
      <w:r w:rsidRPr="006E736B">
        <w:rPr>
          <w:rFonts w:ascii="Arial" w:hAnsi="Arial" w:cs="Arial"/>
          <w:color w:val="000000"/>
        </w:rPr>
        <w:t xml:space="preserve">Gender (Select Input) - Let the user select the gender of a valid person. </w:t>
      </w:r>
    </w:p>
    <w:p w:rsidR="00AB57F5" w:rsidRPr="006E736B" w:rsidRDefault="00AB57F5" w:rsidP="00AB57F5">
      <w:pPr>
        <w:rPr>
          <w:rFonts w:ascii="Arial" w:hAnsi="Arial" w:cs="Arial"/>
          <w:b/>
        </w:rPr>
      </w:pPr>
      <w:r w:rsidRPr="006E736B">
        <w:rPr>
          <w:rFonts w:ascii="Arial" w:hAnsi="Arial" w:cs="Arial"/>
          <w:b/>
        </w:rPr>
        <w:t xml:space="preserve">order.html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&lt;html&gt;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&lt;body&gt;</w:t>
      </w: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&lt;script language="javascript" type="text/javascript"&gt;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 xml:space="preserve">&lt;!--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//Browser Support Code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function ajaxFunction(){</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 xml:space="preserve">var ajaxRequest;  // The variable that makes </w:t>
      </w:r>
      <w:smartTag w:uri="urn:schemas-microsoft-com:office:smarttags" w:element="place">
        <w:smartTag w:uri="urn:schemas-microsoft-com:office:smarttags" w:element="City">
          <w:r w:rsidRPr="006E736B">
            <w:rPr>
              <w:rFonts w:ascii="Arial" w:hAnsi="Arial" w:cs="Arial"/>
              <w:color w:val="000000"/>
              <w:sz w:val="24"/>
              <w:szCs w:val="24"/>
            </w:rPr>
            <w:t>Ajax</w:t>
          </w:r>
        </w:smartTag>
      </w:smartTag>
      <w:r w:rsidRPr="006E736B">
        <w:rPr>
          <w:rFonts w:ascii="Arial" w:hAnsi="Arial" w:cs="Arial"/>
          <w:color w:val="000000"/>
          <w:sz w:val="24"/>
          <w:szCs w:val="24"/>
        </w:rPr>
        <w:t xml:space="preserve"> possible!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try{</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t>// Opera 8.0+, Firefox, Safari</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t>ajaxRequest = new XMLHttpRequest();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 catch (e){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t>// Internet Explorer Browsers</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t>try{</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lastRenderedPageBreak/>
        <w:tab/>
      </w:r>
      <w:r w:rsidRPr="006E736B">
        <w:rPr>
          <w:rFonts w:ascii="Arial" w:hAnsi="Arial" w:cs="Arial"/>
          <w:color w:val="000000"/>
          <w:sz w:val="24"/>
          <w:szCs w:val="24"/>
        </w:rPr>
        <w:tab/>
      </w:r>
      <w:r w:rsidRPr="006E736B">
        <w:rPr>
          <w:rFonts w:ascii="Arial" w:hAnsi="Arial" w:cs="Arial"/>
          <w:color w:val="000000"/>
          <w:sz w:val="24"/>
          <w:szCs w:val="24"/>
        </w:rPr>
        <w:tab/>
        <w:t>ajaxRequest = new ActiveXObject("Msxml2.XMLHTTP");</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t>} catch (e)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t>try{</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t>ajaxRequest = new ActiveXObject("Microsoft.XMLHTTP");</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t>} catch (e){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t>// Something went wrong</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t>alert("Your browser broke!");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t>return false;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 Create a function that will receive data sent from the server</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ajaxRequest.onreadystatechange = function(){</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r>
      <w:r w:rsidRPr="006E736B">
        <w:rPr>
          <w:rFonts w:ascii="Arial" w:hAnsi="Arial" w:cs="Arial"/>
          <w:color w:val="000000"/>
          <w:sz w:val="24"/>
          <w:szCs w:val="24"/>
        </w:rPr>
        <w:tab/>
        <w:t>if(ajaxRequest.readyState == 4){</w:t>
      </w:r>
    </w:p>
    <w:p w:rsidR="00AB57F5" w:rsidRPr="006E736B" w:rsidRDefault="00AB57F5" w:rsidP="00AB57F5">
      <w:pPr>
        <w:pStyle w:val="HTMLPreformatted"/>
        <w:shd w:val="clear" w:color="auto" w:fill="B5CFE0"/>
        <w:rPr>
          <w:rFonts w:ascii="Arial" w:hAnsi="Arial" w:cs="Arial"/>
          <w:color w:val="000000"/>
          <w:sz w:val="24"/>
          <w:szCs w:val="24"/>
          <w:lang w:val="fr-FR"/>
        </w:rPr>
      </w:pP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rPr>
        <w:tab/>
      </w:r>
      <w:r w:rsidRPr="006E736B">
        <w:rPr>
          <w:rFonts w:ascii="Arial" w:hAnsi="Arial" w:cs="Arial"/>
          <w:color w:val="000000"/>
          <w:sz w:val="24"/>
          <w:szCs w:val="24"/>
          <w:lang w:val="fr-FR"/>
        </w:rPr>
        <w:t>document.myForm.time.value = ajaxRequest.responseText;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lang w:val="fr-FR"/>
        </w:rPr>
        <w:tab/>
      </w:r>
      <w:r w:rsidRPr="006E736B">
        <w:rPr>
          <w:rFonts w:ascii="Arial" w:hAnsi="Arial" w:cs="Arial"/>
          <w:color w:val="000000"/>
          <w:sz w:val="24"/>
          <w:szCs w:val="24"/>
          <w:lang w:val="fr-FR"/>
        </w:rPr>
        <w:tab/>
      </w:r>
      <w:r w:rsidRPr="006E736B">
        <w:rPr>
          <w:rFonts w:ascii="Arial" w:hAnsi="Arial" w:cs="Arial"/>
          <w:color w:val="000000"/>
          <w:sz w:val="24"/>
          <w:szCs w:val="24"/>
        </w:rPr>
        <w: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000000"/>
          <w:sz w:val="24"/>
          <w:szCs w:val="24"/>
        </w:rPr>
        <w:tab/>
      </w:r>
      <w:r w:rsidRPr="006E736B">
        <w:rPr>
          <w:rFonts w:ascii="Arial" w:hAnsi="Arial" w:cs="Arial"/>
          <w:color w:val="FF0000"/>
          <w:sz w:val="24"/>
          <w:szCs w:val="24"/>
        </w:rPr>
        <w:t>var age = document.getElementById('age').value;</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ab/>
        <w:t>var wpm = document.getElementById('wpm').value;</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ab/>
        <w:t>var sex = document.getElementById('sex').value;</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ab/>
        <w:t>var queryString = "?age=" + age + "&amp;wpm=" + wpm + "&amp;sex=" + sex;</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ajaxRequest.open("GET", "</w:t>
      </w:r>
      <w:r w:rsidRPr="006E736B">
        <w:rPr>
          <w:rFonts w:ascii="Arial" w:hAnsi="Arial" w:cs="Arial"/>
          <w:color w:val="FF0000"/>
          <w:sz w:val="24"/>
          <w:szCs w:val="24"/>
        </w:rPr>
        <w:t>ajax-example.php" + queryString</w:t>
      </w:r>
      <w:r w:rsidRPr="006E736B">
        <w:rPr>
          <w:rFonts w:ascii="Arial" w:hAnsi="Arial" w:cs="Arial"/>
          <w:color w:val="000000"/>
          <w:sz w:val="24"/>
          <w:szCs w:val="24"/>
        </w:rPr>
        <w:t>, true);</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ab/>
        <w:t xml:space="preserve">ajaxRequest.send(null); </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w:t>
      </w: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&lt;/script&gt;</w:t>
      </w: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&lt;form name='myForm'&gt;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Max Age: &lt;input type='text' id='age' /&gt; &lt;br /&gt;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Max WPM: &lt;input type='text' id='wpm' /&gt;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&lt;br /&gt;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Sex: &lt;select id='sex'&gt;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&lt;option&gt;m&lt;/option&gt;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&lt;option&gt;f&lt;/option&gt;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&lt;/select&gt;</w:t>
      </w:r>
    </w:p>
    <w:p w:rsidR="00AB57F5" w:rsidRPr="006E736B" w:rsidRDefault="00AB57F5" w:rsidP="00AB57F5">
      <w:pPr>
        <w:pStyle w:val="HTMLPreformatted"/>
        <w:shd w:val="clear" w:color="auto" w:fill="B5CFE0"/>
        <w:rPr>
          <w:rFonts w:ascii="Arial" w:hAnsi="Arial" w:cs="Arial"/>
          <w:color w:val="FF0000"/>
          <w:sz w:val="24"/>
          <w:szCs w:val="24"/>
        </w:rPr>
      </w:pPr>
      <w:r w:rsidRPr="006E736B">
        <w:rPr>
          <w:rFonts w:ascii="Arial" w:hAnsi="Arial" w:cs="Arial"/>
          <w:color w:val="FF0000"/>
          <w:sz w:val="24"/>
          <w:szCs w:val="24"/>
        </w:rPr>
        <w:t>&lt;input type='button' onclick='ajaxFunction()' value='Query MySQL' /&gt;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&lt;/form&gt;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&lt;/body&gt;</w:t>
      </w:r>
    </w:p>
    <w:p w:rsidR="00AB57F5" w:rsidRPr="006E736B" w:rsidRDefault="00AB57F5" w:rsidP="00AB57F5">
      <w:pPr>
        <w:pStyle w:val="HTMLPreformatted"/>
        <w:shd w:val="clear" w:color="auto" w:fill="B5CFE0"/>
        <w:rPr>
          <w:rFonts w:ascii="Arial" w:hAnsi="Arial" w:cs="Arial"/>
          <w:color w:val="000000"/>
          <w:sz w:val="24"/>
          <w:szCs w:val="24"/>
        </w:rPr>
      </w:pPr>
      <w:r w:rsidRPr="006E736B">
        <w:rPr>
          <w:rFonts w:ascii="Arial" w:hAnsi="Arial" w:cs="Arial"/>
          <w:color w:val="000000"/>
          <w:sz w:val="24"/>
          <w:szCs w:val="24"/>
        </w:rPr>
        <w:t>&lt;/html&gt;</w:t>
      </w:r>
    </w:p>
    <w:p w:rsidR="00AB57F5" w:rsidRPr="001A35D8" w:rsidRDefault="00AB57F5" w:rsidP="001A35D8">
      <w:pPr>
        <w:rPr>
          <w:rStyle w:val="SourceText"/>
          <w:rFonts w:ascii="Arial" w:hAnsi="Arial" w:cs="Arial"/>
          <w:color w:val="000000"/>
          <w:highlight w:val="yellow"/>
        </w:rPr>
        <w:sectPr w:rsidR="00AB57F5" w:rsidRPr="001A35D8">
          <w:footnotePr>
            <w:pos w:val="beneathText"/>
          </w:footnotePr>
          <w:type w:val="continuous"/>
          <w:pgSz w:w="12240" w:h="15840"/>
          <w:pgMar w:top="1440" w:right="1800" w:bottom="1440" w:left="1800" w:header="720" w:footer="720" w:gutter="0"/>
          <w:cols w:space="720"/>
          <w:docGrid w:linePitch="360"/>
        </w:sectPr>
      </w:pPr>
      <w:bookmarkStart w:id="61" w:name="_GoBack"/>
      <w:bookmarkEnd w:id="61"/>
    </w:p>
    <w:p w:rsidR="0029557B" w:rsidRPr="006E736B" w:rsidRDefault="0029557B" w:rsidP="0029557B">
      <w:pPr>
        <w:pStyle w:val="NormalWeb"/>
        <w:rPr>
          <w:rFonts w:ascii="Arial" w:hAnsi="Arial" w:cs="Arial"/>
        </w:rPr>
      </w:pPr>
    </w:p>
    <w:p w:rsidR="0029557B" w:rsidRPr="006E736B" w:rsidRDefault="0029557B" w:rsidP="0029557B">
      <w:pPr>
        <w:rPr>
          <w:rFonts w:ascii="Arial" w:hAnsi="Arial" w:cs="Arial"/>
        </w:rPr>
      </w:pPr>
    </w:p>
    <w:p w:rsidR="0029557B" w:rsidRDefault="0029557B" w:rsidP="0029557B">
      <w:pPr>
        <w:pStyle w:val="Heading3"/>
        <w:numPr>
          <w:ilvl w:val="2"/>
          <w:numId w:val="4"/>
        </w:numPr>
        <w:ind w:left="0" w:firstLine="0"/>
        <w:rPr>
          <w:rFonts w:ascii="Arial" w:hAnsi="Arial" w:cs="Arial"/>
          <w:sz w:val="24"/>
          <w:szCs w:val="24"/>
        </w:rPr>
      </w:pPr>
      <w:bookmarkStart w:id="62" w:name="_Toc275167482"/>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Default="0029557B" w:rsidP="0029557B">
      <w:pPr>
        <w:pStyle w:val="Heading3"/>
        <w:numPr>
          <w:ilvl w:val="2"/>
          <w:numId w:val="4"/>
        </w:numPr>
        <w:ind w:left="0" w:firstLine="0"/>
        <w:rPr>
          <w:rFonts w:ascii="Arial" w:hAnsi="Arial" w:cs="Arial"/>
          <w:sz w:val="24"/>
          <w:szCs w:val="24"/>
        </w:rPr>
      </w:pPr>
    </w:p>
    <w:p w:rsidR="0029557B" w:rsidRPr="00D120BE" w:rsidRDefault="0029557B" w:rsidP="0029557B">
      <w:pPr>
        <w:pStyle w:val="Heading3"/>
        <w:numPr>
          <w:ilvl w:val="2"/>
          <w:numId w:val="4"/>
        </w:numPr>
        <w:ind w:left="0" w:firstLine="0"/>
        <w:rPr>
          <w:rFonts w:ascii="Arial" w:hAnsi="Arial" w:cs="Arial"/>
          <w:sz w:val="24"/>
          <w:szCs w:val="24"/>
        </w:rPr>
      </w:pPr>
      <w:r w:rsidRPr="00D120BE">
        <w:rPr>
          <w:rFonts w:ascii="Arial" w:hAnsi="Arial" w:cs="Arial"/>
          <w:sz w:val="24"/>
          <w:szCs w:val="24"/>
        </w:rPr>
        <w:t>Where to insert PHP tag in HTML</w:t>
      </w:r>
      <w:bookmarkEnd w:id="62"/>
    </w:p>
    <w:p w:rsidR="0029557B" w:rsidRPr="006E736B" w:rsidRDefault="0029557B" w:rsidP="0029557B">
      <w:pPr>
        <w:rPr>
          <w:rFonts w:ascii="Arial" w:hAnsi="Arial" w:cs="Arial"/>
        </w:rPr>
      </w:pPr>
    </w:p>
    <w:p w:rsidR="0029557B" w:rsidRPr="006E736B" w:rsidRDefault="0029557B" w:rsidP="0029557B">
      <w:pPr>
        <w:rPr>
          <w:rFonts w:ascii="Arial" w:hAnsi="Arial" w:cs="Arial"/>
        </w:rPr>
      </w:pPr>
      <w:r w:rsidRPr="006E736B">
        <w:rPr>
          <w:rFonts w:ascii="Arial" w:hAnsi="Arial" w:cs="Arial"/>
        </w:rPr>
        <w:t>You can insert PHP tags basically anywhere in HTML page. There is no limitation of the location.</w:t>
      </w:r>
    </w:p>
    <w:p w:rsidR="00BB111C" w:rsidRDefault="00BB111C"/>
    <w:sectPr w:rsidR="00BB111C">
      <w:footerReference w:type="even" r:id="rId24"/>
      <w:footerReference w:type="default" r:id="rI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umberland">
    <w:altName w:val="Courier New"/>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18A" w:rsidRDefault="00AB57F5" w:rsidP="008448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018A" w:rsidRDefault="00AB57F5" w:rsidP="009A018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18A" w:rsidRDefault="00AB57F5" w:rsidP="008448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37</w:t>
    </w:r>
    <w:r>
      <w:rPr>
        <w:rStyle w:val="PageNumber"/>
      </w:rPr>
      <w:fldChar w:fldCharType="end"/>
    </w:r>
  </w:p>
  <w:p w:rsidR="009A018A" w:rsidRDefault="00AB57F5" w:rsidP="009A018A">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818FD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8Num3"/>
    <w:lvl w:ilvl="0">
      <w:numFmt w:val="bullet"/>
      <w:lvlText w:val="-"/>
      <w:lvlJc w:val="left"/>
      <w:pPr>
        <w:tabs>
          <w:tab w:val="num" w:pos="435"/>
        </w:tabs>
        <w:ind w:left="435" w:hanging="360"/>
      </w:pPr>
      <w:rPr>
        <w:rFonts w:ascii="Arial" w:hAnsi="Aria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7"/>
    <w:multiLevelType w:val="multilevel"/>
    <w:tmpl w:val="00000007"/>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00000009"/>
    <w:multiLevelType w:val="singleLevel"/>
    <w:tmpl w:val="00000009"/>
    <w:name w:val="WW8Num8"/>
    <w:lvl w:ilvl="0">
      <w:numFmt w:val="bullet"/>
      <w:lvlText w:val="-"/>
      <w:lvlJc w:val="left"/>
      <w:pPr>
        <w:tabs>
          <w:tab w:val="num" w:pos="435"/>
        </w:tabs>
        <w:ind w:left="435" w:hanging="360"/>
      </w:pPr>
      <w:rPr>
        <w:rFonts w:ascii="Arial" w:hAnsi="Arial" w:cs="Arial"/>
      </w:rPr>
    </w:lvl>
  </w:abstractNum>
  <w:abstractNum w:abstractNumId="7">
    <w:nsid w:val="0000000A"/>
    <w:multiLevelType w:val="multilevel"/>
    <w:tmpl w:val="0000000A"/>
    <w:name w:val="WW8Num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0000000B"/>
    <w:multiLevelType w:val="multilevel"/>
    <w:tmpl w:val="0000000B"/>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00000D"/>
    <w:multiLevelType w:val="singleLevel"/>
    <w:tmpl w:val="0000000D"/>
    <w:name w:val="WW8Num13"/>
    <w:lvl w:ilvl="0">
      <w:start w:val="1"/>
      <w:numFmt w:val="lowerLetter"/>
      <w:lvlText w:val="%1."/>
      <w:lvlJc w:val="left"/>
      <w:pPr>
        <w:tabs>
          <w:tab w:val="num" w:pos="720"/>
        </w:tabs>
        <w:ind w:left="720" w:hanging="360"/>
      </w:pPr>
    </w:lvl>
  </w:abstractNum>
  <w:abstractNum w:abstractNumId="10">
    <w:nsid w:val="0000000E"/>
    <w:multiLevelType w:val="multilevel"/>
    <w:tmpl w:val="0000000E"/>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nsid w:val="0000000F"/>
    <w:multiLevelType w:val="singleLevel"/>
    <w:tmpl w:val="0000000F"/>
    <w:name w:val="WW8Num16"/>
    <w:lvl w:ilvl="0">
      <w:start w:val="1"/>
      <w:numFmt w:val="bullet"/>
      <w:lvlText w:val="-"/>
      <w:lvlJc w:val="left"/>
      <w:pPr>
        <w:tabs>
          <w:tab w:val="num" w:pos="720"/>
        </w:tabs>
        <w:ind w:left="720" w:hanging="360"/>
      </w:pPr>
      <w:rPr>
        <w:rFonts w:ascii="Times New Roman" w:hAnsi="Times New Roman" w:cs="Times New Roman"/>
      </w:rPr>
    </w:lvl>
  </w:abstractNum>
  <w:abstractNum w:abstractNumId="12">
    <w:nsid w:val="0BED4012"/>
    <w:multiLevelType w:val="hybridMultilevel"/>
    <w:tmpl w:val="65A25682"/>
    <w:lvl w:ilvl="0" w:tplc="4072A9EC">
      <w:start w:val="1"/>
      <w:numFmt w:val="decimal"/>
      <w:lvlText w:val="%1."/>
      <w:lvlJc w:val="left"/>
      <w:pPr>
        <w:tabs>
          <w:tab w:val="num" w:pos="720"/>
        </w:tabs>
        <w:ind w:left="720" w:hanging="360"/>
      </w:pPr>
      <w:rPr>
        <w:rFonts w:hint="default"/>
      </w:rPr>
    </w:lvl>
    <w:lvl w:ilvl="1" w:tplc="35C8A300">
      <w:numFmt w:val="none"/>
      <w:pStyle w:val="Heading2"/>
      <w:lvlText w:val=""/>
      <w:lvlJc w:val="left"/>
      <w:pPr>
        <w:tabs>
          <w:tab w:val="num" w:pos="360"/>
        </w:tabs>
      </w:pPr>
    </w:lvl>
    <w:lvl w:ilvl="2" w:tplc="E780DA26">
      <w:numFmt w:val="none"/>
      <w:lvlText w:val=""/>
      <w:lvlJc w:val="left"/>
      <w:pPr>
        <w:tabs>
          <w:tab w:val="num" w:pos="360"/>
        </w:tabs>
      </w:pPr>
    </w:lvl>
    <w:lvl w:ilvl="3" w:tplc="9C82C6C0">
      <w:numFmt w:val="none"/>
      <w:lvlText w:val=""/>
      <w:lvlJc w:val="left"/>
      <w:pPr>
        <w:tabs>
          <w:tab w:val="num" w:pos="360"/>
        </w:tabs>
      </w:pPr>
    </w:lvl>
    <w:lvl w:ilvl="4" w:tplc="2588170C">
      <w:numFmt w:val="none"/>
      <w:lvlText w:val=""/>
      <w:lvlJc w:val="left"/>
      <w:pPr>
        <w:tabs>
          <w:tab w:val="num" w:pos="360"/>
        </w:tabs>
      </w:pPr>
    </w:lvl>
    <w:lvl w:ilvl="5" w:tplc="865023A4">
      <w:numFmt w:val="none"/>
      <w:lvlText w:val=""/>
      <w:lvlJc w:val="left"/>
      <w:pPr>
        <w:tabs>
          <w:tab w:val="num" w:pos="360"/>
        </w:tabs>
      </w:pPr>
    </w:lvl>
    <w:lvl w:ilvl="6" w:tplc="BB342D88">
      <w:numFmt w:val="none"/>
      <w:lvlText w:val=""/>
      <w:lvlJc w:val="left"/>
      <w:pPr>
        <w:tabs>
          <w:tab w:val="num" w:pos="360"/>
        </w:tabs>
      </w:pPr>
    </w:lvl>
    <w:lvl w:ilvl="7" w:tplc="10ECAE22">
      <w:numFmt w:val="none"/>
      <w:lvlText w:val=""/>
      <w:lvlJc w:val="left"/>
      <w:pPr>
        <w:tabs>
          <w:tab w:val="num" w:pos="360"/>
        </w:tabs>
      </w:pPr>
    </w:lvl>
    <w:lvl w:ilvl="8" w:tplc="DD963E0C">
      <w:numFmt w:val="none"/>
      <w:lvlText w:val=""/>
      <w:lvlJc w:val="left"/>
      <w:pPr>
        <w:tabs>
          <w:tab w:val="num" w:pos="360"/>
        </w:tabs>
      </w:pPr>
    </w:lvl>
  </w:abstractNum>
  <w:abstractNum w:abstractNumId="13">
    <w:nsid w:val="368124A9"/>
    <w:multiLevelType w:val="hybridMultilevel"/>
    <w:tmpl w:val="54442C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0546C"/>
    <w:multiLevelType w:val="hybridMultilevel"/>
    <w:tmpl w:val="A0CE8CBC"/>
    <w:lvl w:ilvl="0" w:tplc="9968BD56">
      <w:start w:val="1"/>
      <w:numFmt w:val="decimal"/>
      <w:lvlText w:val="%1."/>
      <w:lvlJc w:val="left"/>
      <w:pPr>
        <w:tabs>
          <w:tab w:val="num" w:pos="720"/>
        </w:tabs>
        <w:ind w:left="720" w:hanging="360"/>
      </w:pPr>
    </w:lvl>
    <w:lvl w:ilvl="1" w:tplc="086ED242">
      <w:numFmt w:val="none"/>
      <w:lvlText w:val=""/>
      <w:lvlJc w:val="left"/>
      <w:pPr>
        <w:tabs>
          <w:tab w:val="num" w:pos="360"/>
        </w:tabs>
      </w:pPr>
    </w:lvl>
    <w:lvl w:ilvl="2" w:tplc="E61434D6">
      <w:numFmt w:val="none"/>
      <w:lvlText w:val=""/>
      <w:lvlJc w:val="left"/>
      <w:pPr>
        <w:tabs>
          <w:tab w:val="num" w:pos="360"/>
        </w:tabs>
      </w:pPr>
    </w:lvl>
    <w:lvl w:ilvl="3" w:tplc="5210B45E">
      <w:numFmt w:val="none"/>
      <w:lvlText w:val=""/>
      <w:lvlJc w:val="left"/>
      <w:pPr>
        <w:tabs>
          <w:tab w:val="num" w:pos="360"/>
        </w:tabs>
      </w:pPr>
    </w:lvl>
    <w:lvl w:ilvl="4" w:tplc="EC003AE2">
      <w:numFmt w:val="none"/>
      <w:lvlText w:val=""/>
      <w:lvlJc w:val="left"/>
      <w:pPr>
        <w:tabs>
          <w:tab w:val="num" w:pos="360"/>
        </w:tabs>
      </w:pPr>
    </w:lvl>
    <w:lvl w:ilvl="5" w:tplc="649AD4A6">
      <w:numFmt w:val="none"/>
      <w:lvlText w:val=""/>
      <w:lvlJc w:val="left"/>
      <w:pPr>
        <w:tabs>
          <w:tab w:val="num" w:pos="360"/>
        </w:tabs>
      </w:pPr>
    </w:lvl>
    <w:lvl w:ilvl="6" w:tplc="5C60403E">
      <w:numFmt w:val="none"/>
      <w:lvlText w:val=""/>
      <w:lvlJc w:val="left"/>
      <w:pPr>
        <w:tabs>
          <w:tab w:val="num" w:pos="360"/>
        </w:tabs>
      </w:pPr>
    </w:lvl>
    <w:lvl w:ilvl="7" w:tplc="F8404BD8">
      <w:numFmt w:val="none"/>
      <w:lvlText w:val=""/>
      <w:lvlJc w:val="left"/>
      <w:pPr>
        <w:tabs>
          <w:tab w:val="num" w:pos="360"/>
        </w:tabs>
      </w:pPr>
    </w:lvl>
    <w:lvl w:ilvl="8" w:tplc="0ADA8FBE">
      <w:numFmt w:val="none"/>
      <w:lvlText w:val=""/>
      <w:lvlJc w:val="left"/>
      <w:pPr>
        <w:tabs>
          <w:tab w:val="num" w:pos="360"/>
        </w:tabs>
      </w:pPr>
    </w:lvl>
  </w:abstractNum>
  <w:num w:numId="1">
    <w:abstractNumId w:val="0"/>
  </w:num>
  <w:num w:numId="2">
    <w:abstractNumId w:val="11"/>
  </w:num>
  <w:num w:numId="3">
    <w:abstractNumId w:val="12"/>
  </w:num>
  <w:num w:numId="4">
    <w:abstractNumId w:val="14"/>
  </w:num>
  <w:num w:numId="5">
    <w:abstractNumId w:val="3"/>
  </w:num>
  <w:num w:numId="6">
    <w:abstractNumId w:val="9"/>
  </w:num>
  <w:num w:numId="7">
    <w:abstractNumId w:val="2"/>
  </w:num>
  <w:num w:numId="8">
    <w:abstractNumId w:val="13"/>
  </w:num>
  <w:num w:numId="9">
    <w:abstractNumId w:val="4"/>
  </w:num>
  <w:num w:numId="10">
    <w:abstractNumId w:val="6"/>
  </w:num>
  <w:num w:numId="11">
    <w:abstractNumId w:val="1"/>
  </w:num>
  <w:num w:numId="12">
    <w:abstractNumId w:val="5"/>
  </w:num>
  <w:num w:numId="13">
    <w:abstractNumId w:val="7"/>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7B"/>
    <w:rsid w:val="001A35D8"/>
    <w:rsid w:val="0029557B"/>
    <w:rsid w:val="007F2A53"/>
    <w:rsid w:val="00867DA7"/>
    <w:rsid w:val="0096670F"/>
    <w:rsid w:val="00A65213"/>
    <w:rsid w:val="00AB57F5"/>
    <w:rsid w:val="00BB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DB8A4CA-55DB-4132-B834-5541BC4C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iPriority="0"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57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autoRedefine/>
    <w:qFormat/>
    <w:rsid w:val="0029557B"/>
    <w:pPr>
      <w:keepNext/>
      <w:spacing w:before="240" w:after="60"/>
      <w:jc w:val="center"/>
      <w:outlineLvl w:val="0"/>
    </w:pPr>
    <w:rPr>
      <w:rFonts w:ascii="Arial" w:hAnsi="Arial" w:cs="Arial"/>
      <w:b/>
      <w:bCs/>
      <w:kern w:val="1"/>
      <w:sz w:val="32"/>
      <w:szCs w:val="32"/>
    </w:rPr>
  </w:style>
  <w:style w:type="paragraph" w:styleId="Heading2">
    <w:name w:val="heading 2"/>
    <w:basedOn w:val="Normal"/>
    <w:next w:val="Normal"/>
    <w:link w:val="Heading2Char"/>
    <w:autoRedefine/>
    <w:qFormat/>
    <w:rsid w:val="0029557B"/>
    <w:pPr>
      <w:keepNext/>
      <w:numPr>
        <w:ilvl w:val="1"/>
        <w:numId w:val="3"/>
      </w:numPr>
      <w:spacing w:before="240" w:after="60"/>
      <w:outlineLvl w:val="1"/>
    </w:pPr>
    <w:rPr>
      <w:rFonts w:ascii="Arial" w:hAnsi="Arial" w:cs="Arial"/>
      <w:b/>
      <w:bCs/>
      <w:i/>
      <w:iCs/>
    </w:rPr>
  </w:style>
  <w:style w:type="paragraph" w:styleId="Heading3">
    <w:name w:val="heading 3"/>
    <w:basedOn w:val="Normal"/>
    <w:next w:val="BodyText"/>
    <w:link w:val="Heading3Char"/>
    <w:qFormat/>
    <w:rsid w:val="0029557B"/>
    <w:pPr>
      <w:keepNext/>
      <w:numPr>
        <w:ilvl w:val="2"/>
        <w:numId w:val="1"/>
      </w:numPr>
      <w:spacing w:before="240" w:after="120"/>
      <w:outlineLvl w:val="2"/>
    </w:pPr>
    <w:rPr>
      <w:rFonts w:ascii="Thorndale" w:eastAsia="Andale Sans UI" w:hAnsi="Thorndale" w:cs="Tahoma"/>
      <w:b/>
      <w:bCs/>
      <w:sz w:val="28"/>
      <w:szCs w:val="28"/>
    </w:rPr>
  </w:style>
  <w:style w:type="paragraph" w:styleId="Heading4">
    <w:name w:val="heading 4"/>
    <w:basedOn w:val="Normal"/>
    <w:next w:val="Normal"/>
    <w:link w:val="Heading4Char"/>
    <w:qFormat/>
    <w:rsid w:val="0029557B"/>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9557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9557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29557B"/>
    <w:pPr>
      <w:numPr>
        <w:ilvl w:val="6"/>
        <w:numId w:val="1"/>
      </w:numPr>
      <w:spacing w:before="240" w:after="60"/>
      <w:outlineLvl w:val="6"/>
    </w:pPr>
  </w:style>
  <w:style w:type="paragraph" w:styleId="Heading8">
    <w:name w:val="heading 8"/>
    <w:basedOn w:val="Normal"/>
    <w:next w:val="Normal"/>
    <w:link w:val="Heading8Char"/>
    <w:qFormat/>
    <w:rsid w:val="0029557B"/>
    <w:pPr>
      <w:numPr>
        <w:ilvl w:val="7"/>
        <w:numId w:val="1"/>
      </w:numPr>
      <w:spacing w:before="240" w:after="60"/>
      <w:outlineLvl w:val="7"/>
    </w:pPr>
    <w:rPr>
      <w:i/>
      <w:iCs/>
    </w:rPr>
  </w:style>
  <w:style w:type="paragraph" w:styleId="Heading9">
    <w:name w:val="heading 9"/>
    <w:basedOn w:val="Normal"/>
    <w:next w:val="Normal"/>
    <w:link w:val="Heading9Char"/>
    <w:qFormat/>
    <w:rsid w:val="0029557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557B"/>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9557B"/>
    <w:rPr>
      <w:rFonts w:ascii="Arial" w:eastAsia="Times New Roman" w:hAnsi="Arial" w:cs="Arial"/>
      <w:b/>
      <w:bCs/>
      <w:i/>
      <w:iCs/>
      <w:sz w:val="24"/>
      <w:szCs w:val="24"/>
      <w:lang w:eastAsia="ar-SA"/>
    </w:rPr>
  </w:style>
  <w:style w:type="character" w:customStyle="1" w:styleId="Heading3Char">
    <w:name w:val="Heading 3 Char"/>
    <w:basedOn w:val="DefaultParagraphFont"/>
    <w:link w:val="Heading3"/>
    <w:rsid w:val="0029557B"/>
    <w:rPr>
      <w:rFonts w:ascii="Thorndale" w:eastAsia="Andale Sans UI" w:hAnsi="Thorndale" w:cs="Tahoma"/>
      <w:b/>
      <w:bCs/>
      <w:sz w:val="28"/>
      <w:szCs w:val="28"/>
      <w:lang w:eastAsia="ar-SA"/>
    </w:rPr>
  </w:style>
  <w:style w:type="character" w:customStyle="1" w:styleId="Heading4Char">
    <w:name w:val="Heading 4 Char"/>
    <w:basedOn w:val="DefaultParagraphFont"/>
    <w:link w:val="Heading4"/>
    <w:rsid w:val="0029557B"/>
    <w:rPr>
      <w:rFonts w:ascii="Times New Roman" w:eastAsia="Times New Roman" w:hAnsi="Times New Roman" w:cs="Times New Roman"/>
      <w:b/>
      <w:bCs/>
      <w:sz w:val="28"/>
      <w:szCs w:val="28"/>
      <w:lang w:eastAsia="ar-SA"/>
    </w:rPr>
  </w:style>
  <w:style w:type="character" w:customStyle="1" w:styleId="Heading5Char">
    <w:name w:val="Heading 5 Char"/>
    <w:basedOn w:val="DefaultParagraphFont"/>
    <w:link w:val="Heading5"/>
    <w:rsid w:val="0029557B"/>
    <w:rPr>
      <w:rFonts w:ascii="Times New Roman" w:eastAsia="Times New Roman" w:hAnsi="Times New Roman" w:cs="Times New Roman"/>
      <w:b/>
      <w:bCs/>
      <w:i/>
      <w:iCs/>
      <w:sz w:val="26"/>
      <w:szCs w:val="26"/>
      <w:lang w:eastAsia="ar-SA"/>
    </w:rPr>
  </w:style>
  <w:style w:type="character" w:customStyle="1" w:styleId="Heading6Char">
    <w:name w:val="Heading 6 Char"/>
    <w:basedOn w:val="DefaultParagraphFont"/>
    <w:link w:val="Heading6"/>
    <w:rsid w:val="0029557B"/>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29557B"/>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29557B"/>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29557B"/>
    <w:rPr>
      <w:rFonts w:ascii="Arial" w:eastAsia="Times New Roman" w:hAnsi="Arial" w:cs="Arial"/>
      <w:lang w:eastAsia="ar-SA"/>
    </w:rPr>
  </w:style>
  <w:style w:type="character" w:styleId="HTMLAcronym">
    <w:name w:val="HTML Acronym"/>
    <w:basedOn w:val="DefaultParagraphFont"/>
    <w:rsid w:val="0029557B"/>
  </w:style>
  <w:style w:type="character" w:styleId="Hyperlink">
    <w:name w:val="Hyperlink"/>
    <w:basedOn w:val="DefaultParagraphFont"/>
    <w:uiPriority w:val="99"/>
    <w:rsid w:val="0029557B"/>
    <w:rPr>
      <w:color w:val="0000FF"/>
      <w:u w:val="single"/>
    </w:rPr>
  </w:style>
  <w:style w:type="paragraph" w:styleId="BodyText">
    <w:name w:val="Body Text"/>
    <w:basedOn w:val="Normal"/>
    <w:link w:val="BodyTextChar"/>
    <w:rsid w:val="0029557B"/>
    <w:pPr>
      <w:spacing w:after="120"/>
    </w:pPr>
  </w:style>
  <w:style w:type="character" w:customStyle="1" w:styleId="BodyTextChar">
    <w:name w:val="Body Text Char"/>
    <w:basedOn w:val="DefaultParagraphFont"/>
    <w:link w:val="BodyText"/>
    <w:rsid w:val="0029557B"/>
    <w:rPr>
      <w:rFonts w:ascii="Times New Roman" w:eastAsia="Times New Roman" w:hAnsi="Times New Roman" w:cs="Times New Roman"/>
      <w:sz w:val="24"/>
      <w:szCs w:val="24"/>
      <w:lang w:eastAsia="ar-SA"/>
    </w:rPr>
  </w:style>
  <w:style w:type="paragraph" w:styleId="Footer">
    <w:name w:val="footer"/>
    <w:basedOn w:val="Normal"/>
    <w:link w:val="FooterChar"/>
    <w:rsid w:val="0029557B"/>
    <w:pPr>
      <w:tabs>
        <w:tab w:val="center" w:pos="4320"/>
        <w:tab w:val="right" w:pos="8640"/>
      </w:tabs>
    </w:pPr>
  </w:style>
  <w:style w:type="character" w:customStyle="1" w:styleId="FooterChar">
    <w:name w:val="Footer Char"/>
    <w:basedOn w:val="DefaultParagraphFont"/>
    <w:link w:val="Footer"/>
    <w:rsid w:val="0029557B"/>
    <w:rPr>
      <w:rFonts w:ascii="Times New Roman" w:eastAsia="Times New Roman" w:hAnsi="Times New Roman" w:cs="Times New Roman"/>
      <w:sz w:val="24"/>
      <w:szCs w:val="24"/>
      <w:lang w:eastAsia="ar-SA"/>
    </w:rPr>
  </w:style>
  <w:style w:type="character" w:styleId="PageNumber">
    <w:name w:val="page number"/>
    <w:basedOn w:val="DefaultParagraphFont"/>
    <w:rsid w:val="0029557B"/>
  </w:style>
  <w:style w:type="character" w:styleId="HTMLCode">
    <w:name w:val="HTML Code"/>
    <w:basedOn w:val="DefaultParagraphFont"/>
    <w:rsid w:val="0029557B"/>
    <w:rPr>
      <w:rFonts w:ascii="Courier New" w:eastAsia="Times New Roman" w:hAnsi="Courier New" w:cs="Courier New"/>
      <w:sz w:val="20"/>
      <w:szCs w:val="20"/>
    </w:rPr>
  </w:style>
  <w:style w:type="character" w:styleId="HTMLTypewriter">
    <w:name w:val="HTML Typewriter"/>
    <w:basedOn w:val="DefaultParagraphFont"/>
    <w:rsid w:val="0029557B"/>
    <w:rPr>
      <w:rFonts w:ascii="Courier New" w:eastAsia="Times New Roman" w:hAnsi="Courier New" w:cs="Courier New"/>
      <w:sz w:val="20"/>
      <w:szCs w:val="20"/>
    </w:rPr>
  </w:style>
  <w:style w:type="character" w:customStyle="1" w:styleId="SourceText">
    <w:name w:val="Source Text"/>
    <w:rsid w:val="0029557B"/>
    <w:rPr>
      <w:rFonts w:ascii="Cumberland" w:eastAsia="Cumberland" w:hAnsi="Cumberland" w:cs="Cumberland"/>
    </w:rPr>
  </w:style>
  <w:style w:type="paragraph" w:customStyle="1" w:styleId="simpara">
    <w:name w:val="simpara"/>
    <w:basedOn w:val="Normal"/>
    <w:rsid w:val="0029557B"/>
    <w:pPr>
      <w:spacing w:before="280" w:after="280"/>
    </w:pPr>
  </w:style>
  <w:style w:type="paragraph" w:styleId="NormalWeb">
    <w:name w:val="Normal (Web)"/>
    <w:basedOn w:val="Normal"/>
    <w:rsid w:val="0029557B"/>
    <w:pPr>
      <w:spacing w:before="280" w:after="280"/>
    </w:pPr>
  </w:style>
  <w:style w:type="paragraph" w:customStyle="1" w:styleId="para">
    <w:name w:val="para"/>
    <w:basedOn w:val="Normal"/>
    <w:rsid w:val="0029557B"/>
    <w:pPr>
      <w:spacing w:before="280" w:after="280"/>
    </w:pPr>
  </w:style>
  <w:style w:type="character" w:styleId="HTMLVariable">
    <w:name w:val="HTML Variable"/>
    <w:basedOn w:val="DefaultParagraphFont"/>
    <w:rsid w:val="001A35D8"/>
    <w:rPr>
      <w:i/>
      <w:iCs/>
    </w:rPr>
  </w:style>
  <w:style w:type="paragraph" w:styleId="HTMLPreformatted">
    <w:name w:val="HTML Preformatted"/>
    <w:basedOn w:val="Normal"/>
    <w:link w:val="HTMLPreformattedChar"/>
    <w:rsid w:val="001A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6"/>
      <w:szCs w:val="26"/>
    </w:rPr>
  </w:style>
  <w:style w:type="character" w:customStyle="1" w:styleId="HTMLPreformattedChar">
    <w:name w:val="HTML Preformatted Char"/>
    <w:basedOn w:val="DefaultParagraphFont"/>
    <w:link w:val="HTMLPreformatted"/>
    <w:rsid w:val="001A35D8"/>
    <w:rPr>
      <w:rFonts w:ascii="Courier New" w:eastAsia="Times New Roman" w:hAnsi="Courier New" w:cs="Courier New"/>
      <w:sz w:val="26"/>
      <w:szCs w:val="26"/>
      <w:lang w:eastAsia="ar-SA"/>
    </w:rPr>
  </w:style>
  <w:style w:type="paragraph" w:styleId="ListParagraph">
    <w:name w:val="List Paragraph"/>
    <w:basedOn w:val="Normal"/>
    <w:uiPriority w:val="34"/>
    <w:qFormat/>
    <w:rsid w:val="001A35D8"/>
    <w:pPr>
      <w:ind w:left="720"/>
      <w:contextualSpacing/>
    </w:pPr>
  </w:style>
  <w:style w:type="paragraph" w:customStyle="1" w:styleId="Style1">
    <w:name w:val="Style1"/>
    <w:basedOn w:val="Heading1"/>
    <w:autoRedefine/>
    <w:rsid w:val="0096670F"/>
  </w:style>
  <w:style w:type="paragraph" w:customStyle="1" w:styleId="Default">
    <w:name w:val="Default"/>
    <w:rsid w:val="00AB57F5"/>
    <w:pPr>
      <w:autoSpaceDE w:val="0"/>
      <w:autoSpaceDN w:val="0"/>
      <w:adjustRightInd w:val="0"/>
      <w:spacing w:after="0" w:line="240" w:lineRule="auto"/>
    </w:pPr>
    <w:rPr>
      <w:rFonts w:ascii="Calibri" w:hAnsi="Calibri" w:cs="Calibri"/>
      <w:color w:val="000000"/>
      <w:sz w:val="24"/>
      <w:szCs w:val="24"/>
    </w:rPr>
  </w:style>
  <w:style w:type="paragraph" w:customStyle="1" w:styleId="phpexample">
    <w:name w:val="phpexample"/>
    <w:basedOn w:val="Normal"/>
    <w:rsid w:val="00AB57F5"/>
    <w:pPr>
      <w:shd w:val="clear" w:color="auto" w:fill="E5E5E5"/>
      <w:ind w:left="170"/>
    </w:pPr>
    <w:rPr>
      <w:rFonts w:ascii="Courier New" w:hAnsi="Courier New" w:cs="Courier New"/>
      <w:b/>
      <w:bCs/>
    </w:rPr>
  </w:style>
  <w:style w:type="paragraph" w:customStyle="1" w:styleId="phpexamplecomment">
    <w:name w:val="phpexamplecomment"/>
    <w:basedOn w:val="Normal"/>
    <w:rsid w:val="00AB57F5"/>
    <w:pPr>
      <w:shd w:val="clear" w:color="auto" w:fill="E5E5E5"/>
      <w:ind w:left="170"/>
    </w:pPr>
    <w:rPr>
      <w:rFonts w:ascii="Courier New" w:hAnsi="Courier New" w:cs="Courier New"/>
      <w:b/>
      <w:bCs/>
      <w:i/>
      <w:iCs/>
    </w:rPr>
  </w:style>
  <w:style w:type="paragraph" w:styleId="z-BottomofForm">
    <w:name w:val="HTML Bottom of Form"/>
    <w:basedOn w:val="Normal"/>
    <w:next w:val="Normal"/>
    <w:link w:val="z-BottomofFormChar"/>
    <w:rsid w:val="00AB57F5"/>
    <w:pPr>
      <w:pBdr>
        <w:top w:val="single" w:sz="4" w:space="1" w:color="000000"/>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AB57F5"/>
    <w:rPr>
      <w:rFonts w:ascii="Arial" w:eastAsia="Times New Roman" w:hAnsi="Arial" w:cs="Arial"/>
      <w:vanish/>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freaks.com/phpmanual/page/ref.array.html" TargetMode="External"/><Relationship Id="rId13" Type="http://schemas.openxmlformats.org/officeDocument/2006/relationships/hyperlink" Target="http://www.phpfreaks.com/phpmanual/page/ref.array.html" TargetMode="External"/><Relationship Id="rId18" Type="http://schemas.openxmlformats.org/officeDocument/2006/relationships/hyperlink" Target="http://www.tizag.com/phpT/arrays.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tizag.com/phpT/arrays.php" TargetMode="External"/><Relationship Id="rId7" Type="http://schemas.openxmlformats.org/officeDocument/2006/relationships/hyperlink" Target="http://www.phpfreaks.com/phpmanual/page/function.is-array.html" TargetMode="External"/><Relationship Id="rId12" Type="http://schemas.openxmlformats.org/officeDocument/2006/relationships/hyperlink" Target="http://www.phpfreaks.com/phpmanual/page/function.implode.html" TargetMode="External"/><Relationship Id="rId17" Type="http://schemas.openxmlformats.org/officeDocument/2006/relationships/hyperlink" Target="http://www.phpfreaks.com/phpmanual/page/ref.array.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phpfreaks.com/phpmanual/page/function.split.html" TargetMode="External"/><Relationship Id="rId20" Type="http://schemas.openxmlformats.org/officeDocument/2006/relationships/hyperlink" Target="http://www.w3.org/TR/html4/interact/forms.html" TargetMode="External"/><Relationship Id="rId1" Type="http://schemas.openxmlformats.org/officeDocument/2006/relationships/numbering" Target="numbering.xml"/><Relationship Id="rId6" Type="http://schemas.openxmlformats.org/officeDocument/2006/relationships/hyperlink" Target="http://www.php.net/manual/en/control-structures.break.php" TargetMode="External"/><Relationship Id="rId11" Type="http://schemas.openxmlformats.org/officeDocument/2006/relationships/hyperlink" Target="http://www.phpfreaks.com/phpmanual/page/function.each.html" TargetMode="External"/><Relationship Id="rId24" Type="http://schemas.openxmlformats.org/officeDocument/2006/relationships/footer" Target="footer1.xml"/><Relationship Id="rId5" Type="http://schemas.openxmlformats.org/officeDocument/2006/relationships/hyperlink" Target="http://www.php.net/manual/en/language.basic-syntax.php" TargetMode="External"/><Relationship Id="rId15" Type="http://schemas.openxmlformats.org/officeDocument/2006/relationships/hyperlink" Target="http://www.phpfreaks.com/phpmanual/page/ref.array.html" TargetMode="External"/><Relationship Id="rId23" Type="http://schemas.openxmlformats.org/officeDocument/2006/relationships/hyperlink" Target="http://www.tizag.com/ajaxTutorial/ajax_example.sql" TargetMode="External"/><Relationship Id="rId10" Type="http://schemas.openxmlformats.org/officeDocument/2006/relationships/hyperlink" Target="http://www.phpfreaks.com/phpmanual/page/ref.array.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hpfreaks.com/phpmanual/page/function.explode.html" TargetMode="External"/><Relationship Id="rId14" Type="http://schemas.openxmlformats.org/officeDocument/2006/relationships/hyperlink" Target="http://www.phpfreaks.com/phpmanual/page/function.each.html" TargetMode="External"/><Relationship Id="rId22" Type="http://schemas.openxmlformats.org/officeDocument/2006/relationships/hyperlink" Target="http://www.tizag.com/mysqlTutorial/mysqldatabase.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38</Pages>
  <Words>7655</Words>
  <Characters>43636</Characters>
  <Application>Microsoft Office Word</Application>
  <DocSecurity>0</DocSecurity>
  <Lines>363</Lines>
  <Paragraphs>102</Paragraphs>
  <ScaleCrop>false</ScaleCrop>
  <Company/>
  <LinksUpToDate>false</LinksUpToDate>
  <CharactersWithSpaces>51189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Uwihoreye Jean pierre Gilbert</dc:creator>
  <cp:keywords/>
  <dc:description/>
  <cp:lastModifiedBy>Uwihoreye Jean pierre Gilbert</cp:lastModifiedBy>
  <cp:revision>4</cp:revision>
  <dcterms:created xsi:type="dcterms:W3CDTF">2019-01-21T09:53:00Z</dcterms:created>
  <dcterms:modified xsi:type="dcterms:W3CDTF">2019-01-21T10:28:00Z</dcterms:modified>
</cp:coreProperties>
</file>